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441C" w:rsidRDefault="00C0255D">
      <w:pPr>
        <w:tabs>
          <w:tab w:val="left" w:pos="1173"/>
          <w:tab w:val="left" w:pos="2450"/>
          <w:tab w:val="left" w:pos="3809"/>
        </w:tabs>
        <w:rPr>
          <w:rFonts w:ascii="Arial" w:hAnsi="Arial"/>
          <w:color w:val="003300"/>
          <w:sz w:val="34"/>
          <w:lang w:val="ru-RU"/>
        </w:rPr>
      </w:pPr>
      <w:bookmarkStart w:id="0" w:name="_GoBack"/>
      <w:bookmarkEnd w:id="0"/>
      <w:r>
        <w:rPr>
          <w:noProof/>
          <w:lang w:eastAsia="en-US"/>
        </w:rPr>
        <mc:AlternateContent>
          <mc:Choice Requires="wps">
            <w:drawing>
              <wp:anchor distT="0" distB="0" distL="114935" distR="114935" simplePos="0" relativeHeight="251646976" behindDoc="0" locked="0" layoutInCell="1" allowOverlap="1">
                <wp:simplePos x="0" y="0"/>
                <wp:positionH relativeFrom="column">
                  <wp:posOffset>3497580</wp:posOffset>
                </wp:positionH>
                <wp:positionV relativeFrom="paragraph">
                  <wp:posOffset>-407670</wp:posOffset>
                </wp:positionV>
                <wp:extent cx="2716530" cy="1008380"/>
                <wp:effectExtent l="11430" t="11430" r="5715" b="889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1008380"/>
                        </a:xfrm>
                        <a:prstGeom prst="rect">
                          <a:avLst/>
                        </a:prstGeom>
                        <a:solidFill>
                          <a:srgbClr val="FFFFFF"/>
                        </a:solidFill>
                        <a:ln w="635">
                          <a:solidFill>
                            <a:srgbClr val="4E6128"/>
                          </a:solidFill>
                          <a:miter lim="800000"/>
                          <a:headEnd/>
                          <a:tailEnd/>
                        </a:ln>
                      </wps:spPr>
                      <wps:txbx>
                        <w:txbxContent>
                          <w:p w:rsidR="00B7441C" w:rsidRDefault="00B95972">
                            <w:pPr>
                              <w:rPr>
                                <w:rFonts w:ascii="Baskerville Old Face" w:hAnsi="Baskerville Old Face"/>
                                <w:color w:val="404040"/>
                                <w:sz w:val="48"/>
                                <w:szCs w:val="48"/>
                              </w:rPr>
                            </w:pPr>
                            <w:r>
                              <w:rPr>
                                <w:rFonts w:ascii="Baskerville Old Face" w:hAnsi="Baskerville Old Face"/>
                                <w:color w:val="404040"/>
                                <w:sz w:val="48"/>
                                <w:szCs w:val="48"/>
                              </w:rPr>
                              <w:t>Ajit Kumar Dehury</w:t>
                            </w:r>
                          </w:p>
                          <w:p w:rsidR="00B7441C" w:rsidRDefault="00B7441C">
                            <w:pPr>
                              <w:rPr>
                                <w:rFonts w:ascii="Times New Roman" w:hAnsi="Times New Roman"/>
                                <w:color w:val="76923C"/>
                                <w:szCs w:val="24"/>
                              </w:rPr>
                            </w:pPr>
                            <w:r>
                              <w:rPr>
                                <w:rFonts w:ascii="Times New Roman" w:hAnsi="Times New Roman"/>
                                <w:color w:val="76923C"/>
                                <w:szCs w:val="24"/>
                              </w:rPr>
                              <w:t>+91-</w:t>
                            </w:r>
                            <w:r w:rsidR="00B95972">
                              <w:rPr>
                                <w:rFonts w:ascii="Times New Roman" w:hAnsi="Times New Roman"/>
                                <w:color w:val="76923C"/>
                                <w:szCs w:val="24"/>
                              </w:rPr>
                              <w:t>7676089792</w:t>
                            </w:r>
                            <w:r>
                              <w:rPr>
                                <w:rFonts w:ascii="Times New Roman" w:hAnsi="Times New Roman"/>
                                <w:color w:val="76923C"/>
                                <w:szCs w:val="24"/>
                              </w:rPr>
                              <w:t>, Bangalore</w:t>
                            </w:r>
                          </w:p>
                          <w:p w:rsidR="00B7441C" w:rsidRDefault="00B95972">
                            <w:pPr>
                              <w:rPr>
                                <w:rFonts w:ascii="Times New Roman" w:hAnsi="Times New Roman"/>
                                <w:color w:val="76923C"/>
                                <w:szCs w:val="24"/>
                              </w:rPr>
                            </w:pPr>
                            <w:r>
                              <w:rPr>
                                <w:rFonts w:ascii="Times New Roman" w:hAnsi="Times New Roman"/>
                                <w:color w:val="76923C"/>
                                <w:szCs w:val="24"/>
                              </w:rPr>
                              <w:t>adehury</w:t>
                            </w:r>
                            <w:r w:rsidR="00B7441C">
                              <w:rPr>
                                <w:rFonts w:ascii="Times New Roman" w:hAnsi="Times New Roman"/>
                                <w:color w:val="76923C"/>
                                <w:szCs w:val="24"/>
                              </w:rPr>
                              <w:t>@gmail.com</w:t>
                            </w:r>
                          </w:p>
                        </w:txbxContent>
                      </wps:txbx>
                      <wps:bodyPr rot="0" vert="horz" wrap="square" lIns="93980" tIns="48260" rIns="93980" bIns="4826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5.4pt;margin-top:-32.1pt;width:213.9pt;height:79.4pt;z-index:2516469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" strokecolor="#4e6128" strokeweight=".05pt">
                <v:textbox inset="7.4pt,3.8pt,7.4pt,3.8pt">
                  <w:txbxContent>
                    <w:p w:rsidR="00B7441C" w:rsidRDefault="00B95972">
                      <w:pPr>
                        <w:rPr>
                          <w:rFonts w:ascii="Baskerville Old Face" w:hAnsi="Baskerville Old Face"/>
                          <w:color w:val="404040"/>
                          <w:sz w:val="48"/>
                          <w:szCs w:val="48"/>
                        </w:rPr>
                      </w:pPr>
                      <w:r>
                        <w:rPr>
                          <w:rFonts w:ascii="Baskerville Old Face" w:hAnsi="Baskerville Old Face"/>
                          <w:color w:val="404040"/>
                          <w:sz w:val="48"/>
                          <w:szCs w:val="48"/>
                        </w:rPr>
                        <w:t>Ajit Kumar Dehury</w:t>
                      </w:r>
                    </w:p>
                    <w:p w:rsidR="00B7441C" w:rsidRDefault="00B7441C">
                      <w:pPr>
                        <w:rPr>
                          <w:rFonts w:ascii="Times New Roman" w:hAnsi="Times New Roman"/>
                          <w:color w:val="76923C"/>
                          <w:szCs w:val="24"/>
                        </w:rPr>
                      </w:pPr>
                      <w:r>
                        <w:rPr>
                          <w:rFonts w:ascii="Times New Roman" w:hAnsi="Times New Roman"/>
                          <w:color w:val="76923C"/>
                          <w:szCs w:val="24"/>
                        </w:rPr>
                        <w:t>+91-</w:t>
                      </w:r>
                      <w:r w:rsidR="00B95972">
                        <w:rPr>
                          <w:rFonts w:ascii="Times New Roman" w:hAnsi="Times New Roman"/>
                          <w:color w:val="76923C"/>
                          <w:szCs w:val="24"/>
                        </w:rPr>
                        <w:t>7676089792</w:t>
                      </w:r>
                      <w:r>
                        <w:rPr>
                          <w:rFonts w:ascii="Times New Roman" w:hAnsi="Times New Roman"/>
                          <w:color w:val="76923C"/>
                          <w:szCs w:val="24"/>
                        </w:rPr>
                        <w:t>, Bangalore</w:t>
                      </w:r>
                    </w:p>
                    <w:p w:rsidR="00B7441C" w:rsidRDefault="00B95972">
                      <w:pPr>
                        <w:rPr>
                          <w:rFonts w:ascii="Times New Roman" w:hAnsi="Times New Roman"/>
                          <w:color w:val="76923C"/>
                          <w:szCs w:val="24"/>
                        </w:rPr>
                      </w:pPr>
                      <w:r>
                        <w:rPr>
                          <w:rFonts w:ascii="Times New Roman" w:hAnsi="Times New Roman"/>
                          <w:color w:val="76923C"/>
                          <w:szCs w:val="24"/>
                        </w:rPr>
                        <w:t>adehury</w:t>
                      </w:r>
                      <w:r w:rsidR="00B7441C">
                        <w:rPr>
                          <w:rFonts w:ascii="Times New Roman" w:hAnsi="Times New Roman"/>
                          <w:color w:val="76923C"/>
                          <w:szCs w:val="24"/>
                        </w:rPr>
                        <w:t>@gmail.com</w:t>
                      </w:r>
                    </w:p>
                  </w:txbxContent>
                </v:textbox>
              </v:shape>
            </w:pict>
          </mc:Fallback>
        </mc:AlternateContent>
      </w:r>
      <w:r>
        <w:rPr>
          <w:noProof/>
          <w:lang w:eastAsia="en-US"/>
        </w:rPr>
        <mc:AlternateContent>
          <mc:Choice Requires="wps">
            <w:drawing>
              <wp:anchor distT="0" distB="0" distL="114935" distR="114935" simplePos="0" relativeHeight="251648000" behindDoc="0" locked="0" layoutInCell="1" allowOverlap="1">
                <wp:simplePos x="0" y="0"/>
                <wp:positionH relativeFrom="column">
                  <wp:posOffset>-6350</wp:posOffset>
                </wp:positionH>
                <wp:positionV relativeFrom="paragraph">
                  <wp:posOffset>-412750</wp:posOffset>
                </wp:positionV>
                <wp:extent cx="3460115" cy="1018540"/>
                <wp:effectExtent l="12700" t="6350" r="13335" b="13335"/>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1018540"/>
                        </a:xfrm>
                        <a:prstGeom prst="rect">
                          <a:avLst/>
                        </a:prstGeom>
                        <a:solidFill>
                          <a:srgbClr val="FFFFFF">
                            <a:alpha val="0"/>
                          </a:srgbClr>
                        </a:solidFill>
                        <a:ln w="6350">
                          <a:solidFill>
                            <a:srgbClr val="7030A0"/>
                          </a:solidFill>
                          <a:miter lim="800000"/>
                          <a:headEnd/>
                          <a:tailEnd/>
                        </a:ln>
                      </wps:spPr>
                      <wps:txbx>
                        <w:txbxContent>
                          <w:p w:rsidR="00B7441C" w:rsidRDefault="00B7441C">
                            <w:pPr>
                              <w:rPr>
                                <w:rFonts w:ascii="Trebuchet MS" w:hAnsi="Trebuchet MS"/>
                                <w:color w:val="262626"/>
                                <w:sz w:val="20"/>
                              </w:rPr>
                            </w:pPr>
                          </w:p>
                          <w:p w:rsidR="00B7441C" w:rsidRDefault="0018265A">
                            <w:pPr>
                              <w:rPr>
                                <w:rFonts w:ascii="Trebuchet MS" w:hAnsi="Trebuchet MS"/>
                                <w:color w:val="262626"/>
                                <w:sz w:val="22"/>
                                <w:szCs w:val="22"/>
                              </w:rPr>
                            </w:pPr>
                            <w:r>
                              <w:rPr>
                                <w:rFonts w:ascii="Trebuchet MS" w:hAnsi="Trebuchet MS"/>
                                <w:color w:val="262626"/>
                                <w:sz w:val="22"/>
                                <w:szCs w:val="22"/>
                              </w:rPr>
                              <w:t xml:space="preserve">Approximately </w:t>
                            </w:r>
                            <w:r w:rsidR="003E78F3">
                              <w:rPr>
                                <w:rFonts w:ascii="Trebuchet MS" w:hAnsi="Trebuchet MS"/>
                                <w:color w:val="262626"/>
                                <w:sz w:val="22"/>
                                <w:szCs w:val="22"/>
                              </w:rPr>
                              <w:t>3</w:t>
                            </w:r>
                            <w:r w:rsidR="00B7441C">
                              <w:rPr>
                                <w:rFonts w:ascii="Trebuchet MS" w:hAnsi="Trebuchet MS"/>
                                <w:color w:val="262626"/>
                                <w:sz w:val="22"/>
                                <w:szCs w:val="22"/>
                              </w:rPr>
                              <w:t xml:space="preserve"> years of experience in product development and innovation</w:t>
                            </w:r>
                            <w:r w:rsidR="005E46AD">
                              <w:rPr>
                                <w:rFonts w:ascii="Trebuchet MS" w:hAnsi="Trebuchet MS"/>
                                <w:color w:val="262626"/>
                                <w:sz w:val="22"/>
                                <w:szCs w:val="22"/>
                              </w:rPr>
                              <w:t xml:space="preserve"> using</w:t>
                            </w:r>
                            <w:r w:rsidR="00B7441C">
                              <w:rPr>
                                <w:rFonts w:ascii="Trebuchet MS" w:hAnsi="Trebuchet MS"/>
                                <w:color w:val="262626"/>
                                <w:sz w:val="22"/>
                                <w:szCs w:val="22"/>
                              </w:rPr>
                              <w:t xml:space="preserve"> </w:t>
                            </w:r>
                            <w:r>
                              <w:rPr>
                                <w:rFonts w:ascii="Trebuchet MS" w:hAnsi="Trebuchet MS"/>
                                <w:color w:val="262626"/>
                                <w:sz w:val="22"/>
                                <w:szCs w:val="22"/>
                              </w:rPr>
                              <w:t>Java with ExtJs</w:t>
                            </w:r>
                            <w:r w:rsidR="005E46AD">
                              <w:rPr>
                                <w:rFonts w:ascii="Trebuchet MS" w:hAnsi="Trebuchet MS"/>
                                <w:color w:val="262626"/>
                                <w:sz w:val="22"/>
                                <w:szCs w:val="22"/>
                              </w:rPr>
                              <w:t>.</w:t>
                            </w:r>
                          </w:p>
                          <w:p w:rsidR="00B7441C" w:rsidRDefault="00B7441C">
                            <w:pPr>
                              <w:rPr>
                                <w:rFonts w:ascii="Trebuchet MS" w:hAnsi="Trebuchet MS"/>
                                <w:color w:val="262626"/>
                                <w:sz w:val="22"/>
                              </w:rPr>
                            </w:pPr>
                          </w:p>
                          <w:p w:rsidR="00B7441C" w:rsidRDefault="00B7441C">
                            <w:pPr>
                              <w:jc w:val="right"/>
                              <w:rPr>
                                <w:rFonts w:ascii="Trebuchet MS" w:hAnsi="Trebuchet MS"/>
                                <w:color w:val="262626"/>
                                <w:sz w:val="20"/>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pt;margin-top:-32.5pt;width:272.45pt;height:80.2pt;z-index:2516480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" strokecolor="#7030a0" strokeweight=".5pt">
                <v:fill opacity="0"/>
                <v:textbox inset="7.45pt,3.85pt,7.45pt,3.85pt">
                  <w:txbxContent>
                    <w:p w:rsidR="00B7441C" w:rsidRDefault="00B7441C">
                      <w:pPr>
                        <w:rPr>
                          <w:rFonts w:ascii="Trebuchet MS" w:hAnsi="Trebuchet MS"/>
                          <w:color w:val="262626"/>
                          <w:sz w:val="20"/>
                        </w:rPr>
                      </w:pPr>
                    </w:p>
                    <w:p w:rsidR="00B7441C" w:rsidRDefault="0018265A">
                      <w:pPr>
                        <w:rPr>
                          <w:rFonts w:ascii="Trebuchet MS" w:hAnsi="Trebuchet MS"/>
                          <w:color w:val="262626"/>
                          <w:sz w:val="22"/>
                          <w:szCs w:val="22"/>
                        </w:rPr>
                      </w:pPr>
                      <w:r>
                        <w:rPr>
                          <w:rFonts w:ascii="Trebuchet MS" w:hAnsi="Trebuchet MS"/>
                          <w:color w:val="262626"/>
                          <w:sz w:val="22"/>
                          <w:szCs w:val="22"/>
                        </w:rPr>
                        <w:t xml:space="preserve">Approximately </w:t>
                      </w:r>
                      <w:r w:rsidR="003E78F3">
                        <w:rPr>
                          <w:rFonts w:ascii="Trebuchet MS" w:hAnsi="Trebuchet MS"/>
                          <w:color w:val="262626"/>
                          <w:sz w:val="22"/>
                          <w:szCs w:val="22"/>
                        </w:rPr>
                        <w:t>3</w:t>
                      </w:r>
                      <w:r w:rsidR="00B7441C">
                        <w:rPr>
                          <w:rFonts w:ascii="Trebuchet MS" w:hAnsi="Trebuchet MS"/>
                          <w:color w:val="262626"/>
                          <w:sz w:val="22"/>
                          <w:szCs w:val="22"/>
                        </w:rPr>
                        <w:t xml:space="preserve"> years of experience in product development and innovation</w:t>
                      </w:r>
                      <w:r w:rsidR="005E46AD">
                        <w:rPr>
                          <w:rFonts w:ascii="Trebuchet MS" w:hAnsi="Trebuchet MS"/>
                          <w:color w:val="262626"/>
                          <w:sz w:val="22"/>
                          <w:szCs w:val="22"/>
                        </w:rPr>
                        <w:t xml:space="preserve"> using</w:t>
                      </w:r>
                      <w:r w:rsidR="00B7441C">
                        <w:rPr>
                          <w:rFonts w:ascii="Trebuchet MS" w:hAnsi="Trebuchet MS"/>
                          <w:color w:val="262626"/>
                          <w:sz w:val="22"/>
                          <w:szCs w:val="22"/>
                        </w:rPr>
                        <w:t xml:space="preserve"> </w:t>
                      </w:r>
                      <w:r>
                        <w:rPr>
                          <w:rFonts w:ascii="Trebuchet MS" w:hAnsi="Trebuchet MS"/>
                          <w:color w:val="262626"/>
                          <w:sz w:val="22"/>
                          <w:szCs w:val="22"/>
                        </w:rPr>
                        <w:t>Java with ExtJs</w:t>
                      </w:r>
                      <w:r w:rsidR="005E46AD">
                        <w:rPr>
                          <w:rFonts w:ascii="Trebuchet MS" w:hAnsi="Trebuchet MS"/>
                          <w:color w:val="262626"/>
                          <w:sz w:val="22"/>
                          <w:szCs w:val="22"/>
                        </w:rPr>
                        <w:t>.</w:t>
                      </w:r>
                    </w:p>
                    <w:p w:rsidR="00B7441C" w:rsidRDefault="00B7441C">
                      <w:pPr>
                        <w:rPr>
                          <w:rFonts w:ascii="Trebuchet MS" w:hAnsi="Trebuchet MS"/>
                          <w:color w:val="262626"/>
                          <w:sz w:val="22"/>
                        </w:rPr>
                      </w:pPr>
                    </w:p>
                    <w:p w:rsidR="00B7441C" w:rsidRDefault="00B7441C">
                      <w:pPr>
                        <w:jc w:val="right"/>
                        <w:rPr>
                          <w:rFonts w:ascii="Trebuchet MS" w:hAnsi="Trebuchet MS"/>
                          <w:color w:val="262626"/>
                          <w:sz w:val="20"/>
                        </w:rPr>
                      </w:pPr>
                    </w:p>
                  </w:txbxContent>
                </v:textbox>
              </v:shape>
            </w:pict>
          </mc:Fallback>
        </mc:AlternateContent>
      </w:r>
      <w:r w:rsidR="00B7441C">
        <w:rPr>
          <w:rFonts w:ascii="Arial" w:hAnsi="Arial"/>
          <w:color w:val="003300"/>
          <w:sz w:val="34"/>
          <w:lang w:val="ru-RU"/>
        </w:rPr>
        <w:tab/>
      </w:r>
      <w:r w:rsidR="00B7441C">
        <w:rPr>
          <w:rFonts w:ascii="Arial" w:hAnsi="Arial"/>
          <w:color w:val="003300"/>
          <w:sz w:val="34"/>
          <w:lang w:val="ru-RU"/>
        </w:rPr>
        <w:tab/>
      </w:r>
      <w:r w:rsidR="00B7441C">
        <w:rPr>
          <w:rFonts w:ascii="Arial" w:hAnsi="Arial"/>
          <w:color w:val="003300"/>
          <w:sz w:val="34"/>
          <w:lang w:val="ru-RU"/>
        </w:rPr>
        <w:tab/>
      </w:r>
    </w:p>
    <w:p w:rsidR="00B7441C" w:rsidRDefault="00B7441C">
      <w:pPr>
        <w:tabs>
          <w:tab w:val="left" w:pos="2799"/>
          <w:tab w:val="left" w:pos="3937"/>
        </w:tabs>
        <w:rPr>
          <w:rFonts w:ascii="Arial" w:hAnsi="Arial"/>
          <w:color w:val="003300"/>
          <w:sz w:val="34"/>
        </w:rPr>
      </w:pPr>
      <w:r>
        <w:rPr>
          <w:rFonts w:ascii="Arial" w:hAnsi="Arial"/>
          <w:color w:val="003300"/>
          <w:sz w:val="34"/>
        </w:rPr>
        <w:tab/>
      </w:r>
      <w:r>
        <w:rPr>
          <w:rFonts w:ascii="Arial" w:hAnsi="Arial"/>
          <w:color w:val="003300"/>
          <w:sz w:val="34"/>
        </w:rPr>
        <w:tab/>
      </w:r>
    </w:p>
    <w:p w:rsidR="00B7441C" w:rsidRDefault="00B7441C">
      <w:pPr>
        <w:rPr>
          <w:rFonts w:ascii="Tw Cen MT" w:eastAsia="Tw Cen MT" w:hAnsi="Tw Cen MT"/>
          <w:color w:val="993366"/>
          <w:spacing w:val="60"/>
          <w:sz w:val="26"/>
        </w:rPr>
      </w:pPr>
    </w:p>
    <w:p w:rsidR="00252ECB" w:rsidRDefault="00C0255D">
      <w:pPr>
        <w:rPr>
          <w:rFonts w:ascii="Tw Cen MT" w:eastAsia="Tw Cen MT" w:hAnsi="Tw Cen MT"/>
          <w:color w:val="993366"/>
          <w:spacing w:val="60"/>
          <w:sz w:val="26"/>
        </w:rPr>
      </w:pPr>
      <w:r>
        <w:rPr>
          <w:rFonts w:ascii="Tw Cen MT" w:eastAsia="Tw Cen MT" w:hAnsi="Tw Cen MT"/>
          <w:noProof/>
          <w:color w:val="993366"/>
          <w:spacing w:val="60"/>
          <w:sz w:val="26"/>
          <w:lang w:eastAsia="en-US"/>
        </w:rPr>
        <mc:AlternateContent>
          <mc:Choice Requires="wps">
            <w:drawing>
              <wp:anchor distT="0" distB="0" distL="114300" distR="114300" simplePos="0" relativeHeight="251666432" behindDoc="0" locked="0" layoutInCell="1" allowOverlap="1">
                <wp:simplePos x="0" y="0"/>
                <wp:positionH relativeFrom="column">
                  <wp:posOffset>-6350</wp:posOffset>
                </wp:positionH>
                <wp:positionV relativeFrom="paragraph">
                  <wp:posOffset>19050</wp:posOffset>
                </wp:positionV>
                <wp:extent cx="6229350" cy="0"/>
                <wp:effectExtent l="12700" t="9525" r="6350" b="9525"/>
                <wp:wrapTight wrapText="bothSides">
                  <wp:wrapPolygon edited="0">
                    <wp:start x="0" y="-2147483648"/>
                    <wp:lineTo x="542" y="-2147483648"/>
                    <wp:lineTo x="542" y="-2147483648"/>
                    <wp:lineTo x="0" y="-2147483648"/>
                    <wp:lineTo x="0" y="-2147483648"/>
                  </wp:wrapPolygon>
                </wp:wrapTight>
                <wp:docPr id="20"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5pt" to="49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" strokecolor="#9c0" strokeweight=".35mm">
                <v:stroke joinstyle="miter"/>
                <w10:wrap type="tight"/>
              </v:line>
            </w:pict>
          </mc:Fallback>
        </mc:AlternateContent>
      </w:r>
    </w:p>
    <w:p w:rsidR="00252ECB" w:rsidRDefault="00C0255D">
      <w:pPr>
        <w:rPr>
          <w:rFonts w:ascii="Tw Cen MT" w:eastAsia="Tw Cen MT" w:hAnsi="Tw Cen MT"/>
          <w:color w:val="993366"/>
          <w:spacing w:val="60"/>
          <w:sz w:val="26"/>
        </w:rPr>
      </w:pPr>
      <w:r>
        <w:rPr>
          <w:rFonts w:ascii="Tw Cen MT" w:eastAsia="Tw Cen MT" w:hAnsi="Tw Cen MT"/>
          <w:noProof/>
          <w:color w:val="993366"/>
          <w:spacing w:val="60"/>
          <w:sz w:val="26"/>
          <w:lang w:eastAsia="en-US"/>
        </w:rPr>
        <mc:AlternateContent>
          <mc:Choice Requires="wps">
            <w:drawing>
              <wp:anchor distT="0" distB="0" distL="114300" distR="114300" simplePos="0" relativeHeight="251667456" behindDoc="0" locked="0" layoutInCell="1" allowOverlap="1">
                <wp:simplePos x="0" y="0"/>
                <wp:positionH relativeFrom="column">
                  <wp:posOffset>2221230</wp:posOffset>
                </wp:positionH>
                <wp:positionV relativeFrom="paragraph">
                  <wp:posOffset>186690</wp:posOffset>
                </wp:positionV>
                <wp:extent cx="4001770" cy="0"/>
                <wp:effectExtent l="11430" t="15240" r="6350" b="13335"/>
                <wp:wrapTight wrapText="bothSides">
                  <wp:wrapPolygon edited="0">
                    <wp:start x="0" y="-2147483648"/>
                    <wp:lineTo x="542" y="-2147483648"/>
                    <wp:lineTo x="542" y="-2147483648"/>
                    <wp:lineTo x="0" y="-2147483648"/>
                    <wp:lineTo x="0" y="-2147483648"/>
                  </wp:wrapPolygon>
                </wp:wrapTight>
                <wp:docPr id="19"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177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9pt,14.7pt" to="490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" strokecolor="#9c0" strokeweight=".35mm">
                <v:stroke joinstyle="miter"/>
                <w10:wrap type="tight"/>
              </v:line>
            </w:pict>
          </mc:Fallback>
        </mc:AlternateContent>
      </w:r>
      <w:r w:rsidR="00252ECB">
        <w:rPr>
          <w:rFonts w:ascii="Tw Cen MT" w:eastAsia="Tw Cen MT" w:hAnsi="Tw Cen MT"/>
          <w:color w:val="993366"/>
          <w:spacing w:val="60"/>
          <w:sz w:val="26"/>
        </w:rPr>
        <w:t>Career Summary</w:t>
      </w:r>
    </w:p>
    <w:p w:rsidR="00252ECB" w:rsidRDefault="00252ECB" w:rsidP="00252ECB">
      <w:pPr>
        <w:pStyle w:val="ListBullet"/>
        <w:numPr>
          <w:ilvl w:val="0"/>
          <w:numId w:val="0"/>
        </w:numPr>
        <w:ind w:left="720"/>
        <w:rPr>
          <w:rFonts w:ascii="Trebuchet MS" w:hAnsi="Trebuchet MS"/>
          <w:color w:val="404040"/>
        </w:rPr>
      </w:pPr>
    </w:p>
    <w:p w:rsidR="00252ECB" w:rsidRPr="00252ECB" w:rsidRDefault="003E78F3" w:rsidP="00252ECB">
      <w:pPr>
        <w:pStyle w:val="ListBullet"/>
        <w:numPr>
          <w:ilvl w:val="0"/>
          <w:numId w:val="2"/>
        </w:numPr>
        <w:rPr>
          <w:rFonts w:ascii="Trebuchet MS" w:hAnsi="Trebuchet MS"/>
          <w:color w:val="404040"/>
        </w:rPr>
      </w:pPr>
      <w:r>
        <w:rPr>
          <w:rFonts w:ascii="Trebuchet MS" w:hAnsi="Trebuchet MS"/>
          <w:color w:val="404040"/>
        </w:rPr>
        <w:t>Approximately</w:t>
      </w:r>
      <w:r w:rsidR="00252ECB" w:rsidRPr="00252ECB">
        <w:rPr>
          <w:rFonts w:ascii="Trebuchet MS" w:hAnsi="Trebuchet MS"/>
          <w:color w:val="404040"/>
        </w:rPr>
        <w:t xml:space="preserve"> </w:t>
      </w:r>
      <w:r>
        <w:rPr>
          <w:rFonts w:ascii="Trebuchet MS" w:hAnsi="Trebuchet MS"/>
          <w:color w:val="404040"/>
        </w:rPr>
        <w:t>3</w:t>
      </w:r>
      <w:r w:rsidR="00252ECB" w:rsidRPr="00252ECB">
        <w:rPr>
          <w:rFonts w:ascii="Trebuchet MS" w:hAnsi="Trebuchet MS"/>
          <w:color w:val="404040"/>
        </w:rPr>
        <w:t xml:space="preserve"> Years of experience in Web Application Development &amp; Designing</w:t>
      </w:r>
    </w:p>
    <w:p w:rsidR="00252ECB" w:rsidRPr="00252ECB" w:rsidRDefault="00252ECB" w:rsidP="00252ECB">
      <w:pPr>
        <w:pStyle w:val="ListBullet"/>
        <w:numPr>
          <w:ilvl w:val="0"/>
          <w:numId w:val="2"/>
        </w:numPr>
        <w:rPr>
          <w:rFonts w:ascii="Trebuchet MS" w:hAnsi="Trebuchet MS"/>
          <w:color w:val="404040"/>
        </w:rPr>
      </w:pPr>
      <w:r w:rsidRPr="00252ECB">
        <w:rPr>
          <w:rFonts w:ascii="Trebuchet MS" w:hAnsi="Trebuchet MS"/>
          <w:color w:val="404040"/>
        </w:rPr>
        <w:t>Proficiency in Java</w:t>
      </w:r>
      <w:r w:rsidR="007B4B76">
        <w:rPr>
          <w:rFonts w:ascii="Trebuchet MS" w:hAnsi="Trebuchet MS"/>
          <w:color w:val="404040"/>
        </w:rPr>
        <w:t xml:space="preserve"> web application using</w:t>
      </w:r>
      <w:r w:rsidRPr="00252ECB">
        <w:rPr>
          <w:rFonts w:ascii="Trebuchet MS" w:hAnsi="Trebuchet MS"/>
          <w:color w:val="404040"/>
        </w:rPr>
        <w:t xml:space="preserve"> </w:t>
      </w:r>
      <w:r w:rsidR="007B4B76">
        <w:rPr>
          <w:rFonts w:ascii="Trebuchet MS" w:hAnsi="Trebuchet MS"/>
          <w:color w:val="404040"/>
        </w:rPr>
        <w:t xml:space="preserve">JSP and servlet and </w:t>
      </w:r>
      <w:r w:rsidRPr="00252ECB">
        <w:rPr>
          <w:rFonts w:ascii="Trebuchet MS" w:hAnsi="Trebuchet MS"/>
          <w:color w:val="404040"/>
        </w:rPr>
        <w:t xml:space="preserve">frameworks like </w:t>
      </w:r>
      <w:r>
        <w:rPr>
          <w:rFonts w:ascii="Trebuchet MS" w:hAnsi="Trebuchet MS"/>
          <w:color w:val="404040"/>
        </w:rPr>
        <w:t>Spring</w:t>
      </w:r>
      <w:r w:rsidRPr="00252ECB">
        <w:rPr>
          <w:rFonts w:ascii="Trebuchet MS" w:hAnsi="Trebuchet MS"/>
          <w:color w:val="404040"/>
        </w:rPr>
        <w:t xml:space="preserve">, </w:t>
      </w:r>
      <w:r>
        <w:rPr>
          <w:rFonts w:ascii="Trebuchet MS" w:hAnsi="Trebuchet MS"/>
          <w:color w:val="404040"/>
        </w:rPr>
        <w:t>Hibernate</w:t>
      </w:r>
      <w:r w:rsidR="007B4B76">
        <w:rPr>
          <w:rFonts w:ascii="Trebuchet MS" w:hAnsi="Trebuchet MS"/>
          <w:color w:val="404040"/>
        </w:rPr>
        <w:t xml:space="preserve"> 3.0</w:t>
      </w:r>
    </w:p>
    <w:p w:rsidR="007B4B76" w:rsidRPr="007B4B76" w:rsidRDefault="007B4B76" w:rsidP="00252ECB">
      <w:pPr>
        <w:pStyle w:val="ListBullet"/>
        <w:numPr>
          <w:ilvl w:val="0"/>
          <w:numId w:val="2"/>
        </w:numPr>
        <w:rPr>
          <w:rFonts w:ascii="Trebuchet MS" w:hAnsi="Trebuchet MS"/>
          <w:color w:val="404040"/>
        </w:rPr>
      </w:pPr>
      <w:r w:rsidRPr="007B4B76">
        <w:rPr>
          <w:rFonts w:ascii="Trebuchet MS" w:hAnsi="Trebuchet MS"/>
          <w:color w:val="404040"/>
        </w:rPr>
        <w:t>Good knowledge of JavaScript for client side scripting and XML</w:t>
      </w:r>
      <w:r>
        <w:rPr>
          <w:rFonts w:ascii="Trebuchet MS" w:hAnsi="Trebuchet MS"/>
          <w:color w:val="404040"/>
        </w:rPr>
        <w:t xml:space="preserve"> and JSON</w:t>
      </w:r>
      <w:r w:rsidRPr="007B4B76">
        <w:rPr>
          <w:rFonts w:ascii="Trebuchet MS" w:hAnsi="Trebuchet MS"/>
          <w:color w:val="404040"/>
        </w:rPr>
        <w:t>.</w:t>
      </w:r>
    </w:p>
    <w:p w:rsidR="00252ECB" w:rsidRPr="00252ECB" w:rsidRDefault="00252ECB" w:rsidP="009C41B1">
      <w:pPr>
        <w:pStyle w:val="ListBullet"/>
        <w:numPr>
          <w:ilvl w:val="0"/>
          <w:numId w:val="2"/>
        </w:numPr>
        <w:rPr>
          <w:rFonts w:ascii="Trebuchet MS" w:hAnsi="Trebuchet MS"/>
          <w:color w:val="404040"/>
        </w:rPr>
      </w:pPr>
      <w:r>
        <w:rPr>
          <w:rFonts w:ascii="Trebuchet MS" w:hAnsi="Trebuchet MS"/>
          <w:color w:val="404040"/>
        </w:rPr>
        <w:t>Experience with scripting language like Ext Js 4</w:t>
      </w:r>
      <w:r w:rsidR="007B4B76">
        <w:rPr>
          <w:rFonts w:ascii="Trebuchet MS" w:hAnsi="Trebuchet MS"/>
          <w:color w:val="404040"/>
        </w:rPr>
        <w:t xml:space="preserve"> and JQuery</w:t>
      </w:r>
      <w:r w:rsidR="009C41B1">
        <w:rPr>
          <w:rFonts w:ascii="Trebuchet MS" w:hAnsi="Trebuchet MS"/>
          <w:color w:val="404040"/>
        </w:rPr>
        <w:t xml:space="preserve"> and</w:t>
      </w:r>
      <w:r w:rsidRPr="00252ECB">
        <w:rPr>
          <w:rFonts w:ascii="Trebuchet MS" w:hAnsi="Trebuchet MS"/>
          <w:color w:val="404040"/>
        </w:rPr>
        <w:t xml:space="preserve"> WEB technologies like Ajax and CSS 3.</w:t>
      </w:r>
    </w:p>
    <w:p w:rsidR="00252ECB" w:rsidRDefault="00252ECB" w:rsidP="00252ECB">
      <w:pPr>
        <w:pStyle w:val="ListBullet"/>
        <w:numPr>
          <w:ilvl w:val="0"/>
          <w:numId w:val="2"/>
        </w:numPr>
        <w:rPr>
          <w:rFonts w:ascii="Trebuchet MS" w:hAnsi="Trebuchet MS"/>
          <w:color w:val="404040"/>
        </w:rPr>
      </w:pPr>
      <w:r w:rsidRPr="00252ECB">
        <w:rPr>
          <w:rFonts w:ascii="Trebuchet MS" w:hAnsi="Trebuchet MS"/>
          <w:color w:val="404040"/>
        </w:rPr>
        <w:t xml:space="preserve">Hands on experience on Alfresco </w:t>
      </w:r>
      <w:r>
        <w:rPr>
          <w:rFonts w:ascii="Trebuchet MS" w:hAnsi="Trebuchet MS"/>
          <w:color w:val="404040"/>
        </w:rPr>
        <w:t xml:space="preserve">4.2 </w:t>
      </w:r>
      <w:r w:rsidRPr="00252ECB">
        <w:rPr>
          <w:rFonts w:ascii="Trebuchet MS" w:hAnsi="Trebuchet MS"/>
          <w:color w:val="404040"/>
        </w:rPr>
        <w:t>content repository</w:t>
      </w:r>
      <w:r w:rsidR="007B4B76">
        <w:rPr>
          <w:rFonts w:ascii="Trebuchet MS" w:hAnsi="Trebuchet MS"/>
          <w:color w:val="404040"/>
        </w:rPr>
        <w:t xml:space="preserve">, </w:t>
      </w:r>
      <w:r w:rsidR="007B4B76" w:rsidRPr="007B4B76">
        <w:rPr>
          <w:rFonts w:ascii="Trebuchet MS" w:hAnsi="Trebuchet MS"/>
          <w:color w:val="404040"/>
        </w:rPr>
        <w:t>object model, security model, search, user interface, and workflow</w:t>
      </w:r>
      <w:r w:rsidR="007B4B76">
        <w:rPr>
          <w:rFonts w:ascii="Trebuchet MS" w:hAnsi="Trebuchet MS"/>
          <w:color w:val="404040"/>
        </w:rPr>
        <w:t>.</w:t>
      </w:r>
    </w:p>
    <w:p w:rsidR="009C41B1" w:rsidRDefault="009C41B1" w:rsidP="00252ECB">
      <w:pPr>
        <w:pStyle w:val="ListBullet"/>
        <w:numPr>
          <w:ilvl w:val="0"/>
          <w:numId w:val="2"/>
        </w:numPr>
        <w:rPr>
          <w:rFonts w:ascii="Trebuchet MS" w:hAnsi="Trebuchet MS"/>
          <w:color w:val="404040"/>
        </w:rPr>
      </w:pPr>
      <w:r w:rsidRPr="009C41B1">
        <w:rPr>
          <w:rFonts w:ascii="Trebuchet MS" w:hAnsi="Trebuchet MS"/>
          <w:color w:val="404040"/>
        </w:rPr>
        <w:t>Involved in requirements gathering and analysis.</w:t>
      </w:r>
    </w:p>
    <w:p w:rsidR="009C41B1" w:rsidRDefault="009C41B1" w:rsidP="00252ECB">
      <w:pPr>
        <w:pStyle w:val="ListBullet"/>
        <w:numPr>
          <w:ilvl w:val="0"/>
          <w:numId w:val="2"/>
        </w:numPr>
        <w:rPr>
          <w:rFonts w:ascii="Trebuchet MS" w:hAnsi="Trebuchet MS"/>
          <w:color w:val="404040"/>
        </w:rPr>
      </w:pPr>
      <w:r w:rsidRPr="009C41B1">
        <w:rPr>
          <w:rFonts w:ascii="Trebuchet MS" w:hAnsi="Trebuchet MS"/>
          <w:color w:val="404040"/>
        </w:rPr>
        <w:t>Experienced in preparing and executing unit test cases</w:t>
      </w:r>
    </w:p>
    <w:p w:rsidR="009C41B1" w:rsidRPr="009C41B1" w:rsidRDefault="009C41B1" w:rsidP="00252ECB">
      <w:pPr>
        <w:pStyle w:val="ListBullet"/>
        <w:numPr>
          <w:ilvl w:val="0"/>
          <w:numId w:val="2"/>
        </w:numPr>
        <w:rPr>
          <w:rFonts w:ascii="Trebuchet MS" w:hAnsi="Trebuchet MS"/>
          <w:color w:val="404040"/>
        </w:rPr>
      </w:pPr>
      <w:r w:rsidRPr="009C41B1">
        <w:rPr>
          <w:rFonts w:ascii="Trebuchet MS" w:hAnsi="Trebuchet MS"/>
          <w:color w:val="404040"/>
        </w:rPr>
        <w:t>Successfully delivered projects under strict schedules and quality control</w:t>
      </w:r>
    </w:p>
    <w:p w:rsidR="009C41B1" w:rsidRPr="00252ECB" w:rsidRDefault="009C41B1" w:rsidP="00252ECB">
      <w:pPr>
        <w:pStyle w:val="ListBullet"/>
        <w:numPr>
          <w:ilvl w:val="0"/>
          <w:numId w:val="2"/>
        </w:numPr>
        <w:rPr>
          <w:rFonts w:ascii="Trebuchet MS" w:hAnsi="Trebuchet MS"/>
          <w:color w:val="404040"/>
        </w:rPr>
      </w:pPr>
      <w:r w:rsidRPr="009C41B1">
        <w:rPr>
          <w:rFonts w:ascii="Trebuchet MS" w:hAnsi="Trebuchet MS"/>
          <w:color w:val="404040"/>
        </w:rPr>
        <w:t>Involved in production support activities.</w:t>
      </w:r>
      <w:r w:rsidRPr="00252ECB">
        <w:rPr>
          <w:rFonts w:ascii="Trebuchet MS" w:hAnsi="Trebuchet MS"/>
          <w:color w:val="404040"/>
        </w:rPr>
        <w:t xml:space="preserve"> </w:t>
      </w:r>
    </w:p>
    <w:p w:rsidR="00B7441C" w:rsidRPr="007F04B9" w:rsidRDefault="00252ECB" w:rsidP="007F04B9">
      <w:pPr>
        <w:pStyle w:val="ListBullet"/>
        <w:numPr>
          <w:ilvl w:val="0"/>
          <w:numId w:val="2"/>
        </w:numPr>
        <w:rPr>
          <w:rFonts w:ascii="Trebuchet MS" w:hAnsi="Trebuchet MS"/>
          <w:color w:val="404040"/>
        </w:rPr>
      </w:pPr>
      <w:r w:rsidRPr="00252ECB">
        <w:rPr>
          <w:rFonts w:ascii="Trebuchet MS" w:hAnsi="Trebuchet MS"/>
          <w:color w:val="404040"/>
        </w:rPr>
        <w:t xml:space="preserve">Strong interpersonal and communication skills </w:t>
      </w:r>
    </w:p>
    <w:p w:rsidR="009C41B1" w:rsidRDefault="007F04B9" w:rsidP="00291E50">
      <w:pPr>
        <w:pStyle w:val="ListBullet"/>
        <w:numPr>
          <w:ilvl w:val="0"/>
          <w:numId w:val="2"/>
        </w:numPr>
        <w:rPr>
          <w:rFonts w:ascii="Trebuchet MS" w:hAnsi="Trebuchet MS"/>
          <w:color w:val="404040"/>
        </w:rPr>
      </w:pPr>
      <w:r w:rsidRPr="009C41B1">
        <w:rPr>
          <w:rFonts w:ascii="Trebuchet MS" w:hAnsi="Trebuchet MS"/>
          <w:color w:val="404040"/>
        </w:rPr>
        <w:t>Versatile team player and individual contributor with strong analytical and problem solving skills.</w:t>
      </w:r>
    </w:p>
    <w:p w:rsidR="00B7441C" w:rsidRPr="00291E50" w:rsidRDefault="007F04B9" w:rsidP="00291E50">
      <w:pPr>
        <w:pStyle w:val="ListBullet"/>
        <w:numPr>
          <w:ilvl w:val="0"/>
          <w:numId w:val="2"/>
        </w:numPr>
        <w:rPr>
          <w:rFonts w:ascii="Trebuchet MS" w:hAnsi="Trebuchet MS"/>
          <w:color w:val="404040"/>
        </w:rPr>
      </w:pPr>
      <w:r w:rsidRPr="009C41B1">
        <w:rPr>
          <w:rFonts w:ascii="Trebuchet MS" w:hAnsi="Trebuchet MS"/>
          <w:color w:val="404040"/>
        </w:rPr>
        <w:t>My true strength and passion is developing web applications</w:t>
      </w:r>
      <w:r w:rsidR="009C41B1">
        <w:rPr>
          <w:rFonts w:ascii="Trebuchet MS" w:hAnsi="Trebuchet MS"/>
          <w:color w:val="404040"/>
        </w:rPr>
        <w:t>.</w:t>
      </w:r>
      <w:r w:rsidR="00B7441C" w:rsidRPr="00291E50">
        <w:rPr>
          <w:rFonts w:ascii="Trebuchet MS" w:hAnsi="Trebuchet MS"/>
          <w:color w:val="404040"/>
        </w:rPr>
        <w:t xml:space="preserve"> </w:t>
      </w:r>
    </w:p>
    <w:p w:rsidR="00291E50" w:rsidRDefault="00C0255D" w:rsidP="009C41B1">
      <w:pPr>
        <w:pStyle w:val="ListBullet"/>
        <w:numPr>
          <w:ilvl w:val="0"/>
          <w:numId w:val="0"/>
        </w:numPr>
        <w:ind w:left="720" w:hanging="360"/>
        <w:rPr>
          <w:rFonts w:ascii="Tw Cen MT" w:eastAsia="Tw Cen MT" w:hAnsi="Tw Cen MT"/>
          <w:color w:val="993366"/>
          <w:spacing w:val="60"/>
          <w:sz w:val="26"/>
        </w:rPr>
      </w:pPr>
      <w:r>
        <w:rPr>
          <w:rFonts w:ascii="Trebuchet MS" w:hAnsi="Trebuchet MS"/>
          <w:noProof/>
          <w:color w:val="404040"/>
          <w:lang w:eastAsia="en-US"/>
        </w:rPr>
        <mc:AlternateContent>
          <mc:Choice Requires="wps">
            <w:drawing>
              <wp:anchor distT="0" distB="0" distL="114300" distR="114300" simplePos="0" relativeHeight="251668480" behindDoc="0" locked="0" layoutInCell="1" allowOverlap="1">
                <wp:simplePos x="0" y="0"/>
                <wp:positionH relativeFrom="column">
                  <wp:posOffset>-6350</wp:posOffset>
                </wp:positionH>
                <wp:positionV relativeFrom="paragraph">
                  <wp:posOffset>89535</wp:posOffset>
                </wp:positionV>
                <wp:extent cx="6359525" cy="0"/>
                <wp:effectExtent l="12700" t="13335" r="9525" b="15240"/>
                <wp:wrapTight wrapText="bothSides">
                  <wp:wrapPolygon edited="0">
                    <wp:start x="0" y="-2147483648"/>
                    <wp:lineTo x="541" y="-2147483648"/>
                    <wp:lineTo x="541" y="-2147483648"/>
                    <wp:lineTo x="0" y="-2147483648"/>
                    <wp:lineTo x="0" y="-2147483648"/>
                  </wp:wrapPolygon>
                </wp:wrapTight>
                <wp:docPr id="1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9525"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7.05pt" to="50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" strokecolor="#9c0" strokeweight=".35mm">
                <v:stroke joinstyle="miter"/>
                <w10:wrap type="tight"/>
              </v:line>
            </w:pict>
          </mc:Fallback>
        </mc:AlternateContent>
      </w:r>
    </w:p>
    <w:p w:rsidR="009C41B1" w:rsidRDefault="00C0255D" w:rsidP="00291E50">
      <w:pPr>
        <w:pStyle w:val="ListBullet"/>
        <w:numPr>
          <w:ilvl w:val="0"/>
          <w:numId w:val="0"/>
        </w:numPr>
        <w:rPr>
          <w:rFonts w:ascii="Tw Cen MT" w:eastAsia="Tw Cen MT" w:hAnsi="Tw Cen MT"/>
          <w:color w:val="993366"/>
          <w:spacing w:val="60"/>
          <w:sz w:val="26"/>
        </w:rPr>
      </w:pPr>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1326515</wp:posOffset>
                </wp:positionH>
                <wp:positionV relativeFrom="paragraph">
                  <wp:posOffset>100965</wp:posOffset>
                </wp:positionV>
                <wp:extent cx="5026660" cy="0"/>
                <wp:effectExtent l="12065" t="15240" r="9525" b="13335"/>
                <wp:wrapTight wrapText="bothSides">
                  <wp:wrapPolygon edited="0">
                    <wp:start x="0" y="-2147483648"/>
                    <wp:lineTo x="540" y="-2147483648"/>
                    <wp:lineTo x="540" y="-2147483648"/>
                    <wp:lineTo x="0" y="-2147483648"/>
                    <wp:lineTo x="0" y="-2147483648"/>
                  </wp:wrapPolygon>
                </wp:wrapTight>
                <wp:docPr id="1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666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5pt,7.95pt" to="500.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" strokecolor="#9c0" strokeweight=".35mm">
                <v:stroke joinstyle="miter"/>
                <w10:wrap type="tight"/>
              </v:line>
            </w:pict>
          </mc:Fallback>
        </mc:AlternateContent>
      </w:r>
      <w:r>
        <w:rPr>
          <w:noProof/>
          <w:lang w:eastAsia="en-US"/>
        </w:rPr>
        <mc:AlternateContent>
          <mc:Choice Requires="wps">
            <w:drawing>
              <wp:anchor distT="0" distB="0" distL="114935" distR="114935" simplePos="0" relativeHeight="251659264" behindDoc="1" locked="0" layoutInCell="1" allowOverlap="1">
                <wp:simplePos x="0" y="0"/>
                <wp:positionH relativeFrom="column">
                  <wp:posOffset>51435</wp:posOffset>
                </wp:positionH>
                <wp:positionV relativeFrom="paragraph">
                  <wp:posOffset>339090</wp:posOffset>
                </wp:positionV>
                <wp:extent cx="6171565" cy="3600450"/>
                <wp:effectExtent l="3810" t="0" r="0" b="3810"/>
                <wp:wrapTight wrapText="bothSides">
                  <wp:wrapPolygon edited="0">
                    <wp:start x="-33" y="0"/>
                    <wp:lineTo x="-33" y="21562"/>
                    <wp:lineTo x="21600" y="21562"/>
                    <wp:lineTo x="21600" y="0"/>
                    <wp:lineTo x="-33" y="0"/>
                  </wp:wrapPolygon>
                </wp:wrapTight>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1565" cy="3600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41C" w:rsidRDefault="00B7441C">
                            <w:pPr>
                              <w:pStyle w:val="Section"/>
                              <w:rPr>
                                <w:rFonts w:ascii="Century Gothic" w:eastAsia="AppleGothic" w:hAnsi="Century Gothic"/>
                                <w:b w:val="0"/>
                                <w:color w:val="993366"/>
                              </w:rPr>
                            </w:pPr>
                            <w:r>
                              <w:rPr>
                                <w:rFonts w:ascii="Century Gothic" w:eastAsia="AppleGothic" w:hAnsi="Century Gothic"/>
                                <w:b w:val="0"/>
                                <w:color w:val="993366"/>
                              </w:rPr>
                              <w:t>Technical</w:t>
                            </w:r>
                          </w:p>
                          <w:p w:rsidR="00B7441C" w:rsidRDefault="007F04B9">
                            <w:pPr>
                              <w:pStyle w:val="ListBullet"/>
                              <w:numPr>
                                <w:ilvl w:val="0"/>
                                <w:numId w:val="7"/>
                              </w:numPr>
                              <w:rPr>
                                <w:color w:val="404040"/>
                              </w:rPr>
                            </w:pPr>
                            <w:r>
                              <w:rPr>
                                <w:b/>
                              </w:rPr>
                              <w:t>Programming Languages:</w:t>
                            </w:r>
                            <w:r w:rsidR="00B7441C">
                              <w:t xml:space="preserve"> </w:t>
                            </w:r>
                            <w:r w:rsidR="00B95972" w:rsidRPr="00C130F8">
                              <w:rPr>
                                <w:color w:val="404040"/>
                              </w:rPr>
                              <w:t>Java, J2EE</w:t>
                            </w:r>
                            <w:r>
                              <w:rPr>
                                <w:color w:val="404040"/>
                              </w:rPr>
                              <w:t xml:space="preserve">, </w:t>
                            </w:r>
                            <w:r w:rsidR="008469A2">
                              <w:rPr>
                                <w:color w:val="404040"/>
                              </w:rPr>
                              <w:t>Servlet, Jsp, Spring, Hibernate</w:t>
                            </w:r>
                          </w:p>
                          <w:p w:rsidR="007F04B9" w:rsidRPr="00B55478" w:rsidRDefault="007F04B9">
                            <w:pPr>
                              <w:pStyle w:val="ListBullet"/>
                              <w:numPr>
                                <w:ilvl w:val="0"/>
                                <w:numId w:val="7"/>
                              </w:numPr>
                              <w:rPr>
                                <w:color w:val="404040"/>
                              </w:rPr>
                            </w:pPr>
                            <w:r w:rsidRPr="007F04B9">
                              <w:rPr>
                                <w:b/>
                              </w:rPr>
                              <w:t>Technologies</w:t>
                            </w:r>
                            <w:r>
                              <w:rPr>
                                <w:b/>
                              </w:rPr>
                              <w:t xml:space="preserve">: </w:t>
                            </w:r>
                            <w:r w:rsidRPr="007F04B9">
                              <w:rPr>
                                <w:color w:val="404040"/>
                              </w:rPr>
                              <w:t>HTML,</w:t>
                            </w:r>
                            <w:r>
                              <w:rPr>
                                <w:color w:val="404040"/>
                              </w:rPr>
                              <w:t xml:space="preserve"> CSS,</w:t>
                            </w:r>
                            <w:r w:rsidRPr="007F04B9">
                              <w:rPr>
                                <w:color w:val="404040"/>
                              </w:rPr>
                              <w:t xml:space="preserve"> Alfresco 4.2</w:t>
                            </w:r>
                          </w:p>
                          <w:p w:rsidR="00B55478" w:rsidRDefault="00B55478">
                            <w:pPr>
                              <w:pStyle w:val="ListBullet"/>
                              <w:numPr>
                                <w:ilvl w:val="0"/>
                                <w:numId w:val="7"/>
                              </w:numPr>
                              <w:rPr>
                                <w:color w:val="404040"/>
                              </w:rPr>
                            </w:pPr>
                            <w:r>
                              <w:rPr>
                                <w:b/>
                              </w:rPr>
                              <w:t>Scripting Language:</w:t>
                            </w:r>
                            <w:r>
                              <w:rPr>
                                <w:color w:val="404040"/>
                              </w:rPr>
                              <w:t xml:space="preserve"> Ext</w:t>
                            </w:r>
                            <w:r w:rsidR="00B40111">
                              <w:rPr>
                                <w:color w:val="404040"/>
                              </w:rPr>
                              <w:t xml:space="preserve"> </w:t>
                            </w:r>
                            <w:r>
                              <w:rPr>
                                <w:color w:val="404040"/>
                              </w:rPr>
                              <w:t>Js 4</w:t>
                            </w:r>
                            <w:r w:rsidR="007F04B9">
                              <w:rPr>
                                <w:color w:val="404040"/>
                              </w:rPr>
                              <w:t>, jQuery</w:t>
                            </w:r>
                          </w:p>
                          <w:p w:rsidR="00B55478" w:rsidRDefault="00B55478">
                            <w:pPr>
                              <w:pStyle w:val="ListBullet"/>
                              <w:numPr>
                                <w:ilvl w:val="0"/>
                                <w:numId w:val="7"/>
                              </w:numPr>
                              <w:rPr>
                                <w:color w:val="404040"/>
                              </w:rPr>
                            </w:pPr>
                            <w:r>
                              <w:rPr>
                                <w:b/>
                              </w:rPr>
                              <w:t>Database:</w:t>
                            </w:r>
                            <w:r>
                              <w:rPr>
                                <w:color w:val="404040"/>
                              </w:rPr>
                              <w:t xml:space="preserve"> Sql</w:t>
                            </w:r>
                            <w:r w:rsidR="00B40111">
                              <w:rPr>
                                <w:color w:val="404040"/>
                              </w:rPr>
                              <w:t xml:space="preserve"> </w:t>
                            </w:r>
                            <w:r>
                              <w:rPr>
                                <w:color w:val="404040"/>
                              </w:rPr>
                              <w:t>Server 2008</w:t>
                            </w:r>
                            <w:r w:rsidR="00C130F8">
                              <w:rPr>
                                <w:color w:val="404040"/>
                              </w:rPr>
                              <w:t>, MySql 5</w:t>
                            </w:r>
                          </w:p>
                          <w:p w:rsidR="00B7441C" w:rsidRDefault="00B55478" w:rsidP="007F04B9">
                            <w:pPr>
                              <w:pStyle w:val="ListBullet"/>
                              <w:numPr>
                                <w:ilvl w:val="0"/>
                                <w:numId w:val="7"/>
                              </w:numPr>
                              <w:rPr>
                                <w:color w:val="404040"/>
                              </w:rPr>
                            </w:pPr>
                            <w:r>
                              <w:rPr>
                                <w:b/>
                              </w:rPr>
                              <w:t>Web</w:t>
                            </w:r>
                            <w:r w:rsidR="00B40111">
                              <w:rPr>
                                <w:b/>
                              </w:rPr>
                              <w:t xml:space="preserve"> </w:t>
                            </w:r>
                            <w:r w:rsidR="007F04B9">
                              <w:rPr>
                                <w:b/>
                              </w:rPr>
                              <w:t>Environment</w:t>
                            </w:r>
                            <w:r>
                              <w:rPr>
                                <w:b/>
                              </w:rPr>
                              <w:t>:</w:t>
                            </w:r>
                            <w:r w:rsidR="00C130F8">
                              <w:rPr>
                                <w:color w:val="404040"/>
                              </w:rPr>
                              <w:t xml:space="preserve"> Tomcat 7</w:t>
                            </w:r>
                          </w:p>
                          <w:p w:rsidR="00B7441C" w:rsidRDefault="00B7441C">
                            <w:pPr>
                              <w:pStyle w:val="ListBullet"/>
                              <w:numPr>
                                <w:ilvl w:val="0"/>
                                <w:numId w:val="7"/>
                              </w:numPr>
                              <w:rPr>
                                <w:color w:val="404040"/>
                              </w:rPr>
                            </w:pPr>
                            <w:r>
                              <w:rPr>
                                <w:b/>
                              </w:rPr>
                              <w:t>Operating system:</w:t>
                            </w:r>
                            <w:r>
                              <w:t xml:space="preserve"> </w:t>
                            </w:r>
                            <w:r w:rsidR="00B55478">
                              <w:rPr>
                                <w:color w:val="404040"/>
                              </w:rPr>
                              <w:t>Windows XP/Server</w:t>
                            </w:r>
                          </w:p>
                          <w:p w:rsidR="00B7441C" w:rsidRDefault="007F04B9">
                            <w:pPr>
                              <w:pStyle w:val="ListBullet"/>
                              <w:numPr>
                                <w:ilvl w:val="0"/>
                                <w:numId w:val="7"/>
                              </w:numPr>
                              <w:rPr>
                                <w:color w:val="404040"/>
                              </w:rPr>
                            </w:pPr>
                            <w:r>
                              <w:rPr>
                                <w:b/>
                              </w:rPr>
                              <w:t>Development tools</w:t>
                            </w:r>
                            <w:r w:rsidR="00B7441C">
                              <w:rPr>
                                <w:b/>
                              </w:rPr>
                              <w:t xml:space="preserve">: </w:t>
                            </w:r>
                            <w:r w:rsidRPr="007F04B9">
                              <w:rPr>
                                <w:color w:val="404040"/>
                              </w:rPr>
                              <w:t>My</w:t>
                            </w:r>
                            <w:r w:rsidR="00B55478">
                              <w:rPr>
                                <w:color w:val="404040"/>
                              </w:rPr>
                              <w:t>E</w:t>
                            </w:r>
                            <w:r w:rsidR="00B7441C">
                              <w:rPr>
                                <w:color w:val="404040"/>
                              </w:rPr>
                              <w:t>clipse</w:t>
                            </w:r>
                            <w:r w:rsidR="00B55478">
                              <w:rPr>
                                <w:color w:val="404040"/>
                              </w:rPr>
                              <w:t>, Aptana Studio, Ext</w:t>
                            </w:r>
                            <w:r w:rsidR="00B40111">
                              <w:rPr>
                                <w:color w:val="404040"/>
                              </w:rPr>
                              <w:t xml:space="preserve"> </w:t>
                            </w:r>
                            <w:r w:rsidR="00B55478">
                              <w:rPr>
                                <w:color w:val="404040"/>
                              </w:rPr>
                              <w:t>Js designer</w:t>
                            </w:r>
                          </w:p>
                          <w:p w:rsidR="00B40111" w:rsidRDefault="008469A2" w:rsidP="00B40111">
                            <w:pPr>
                              <w:pStyle w:val="ListBullet"/>
                              <w:numPr>
                                <w:ilvl w:val="0"/>
                                <w:numId w:val="7"/>
                              </w:numPr>
                              <w:rPr>
                                <w:rFonts w:ascii="Tw Cen MT" w:eastAsia="Tw Cen MT" w:hAnsi="Tw Cen MT"/>
                                <w:color w:val="333333"/>
                                <w:spacing w:val="60"/>
                                <w:sz w:val="22"/>
                              </w:rPr>
                            </w:pPr>
                            <w:r>
                              <w:rPr>
                                <w:b/>
                              </w:rPr>
                              <w:t xml:space="preserve">Javascript </w:t>
                            </w:r>
                            <w:r w:rsidR="00B7441C">
                              <w:rPr>
                                <w:b/>
                              </w:rPr>
                              <w:t xml:space="preserve">Debugger: </w:t>
                            </w:r>
                            <w:r w:rsidR="00B55478" w:rsidRPr="00B40111">
                              <w:rPr>
                                <w:color w:val="404040"/>
                              </w:rPr>
                              <w:t>IE</w:t>
                            </w:r>
                            <w:r w:rsidR="00B40111" w:rsidRPr="00B40111">
                              <w:rPr>
                                <w:color w:val="404040"/>
                              </w:rPr>
                              <w:t xml:space="preserve"> </w:t>
                            </w:r>
                            <w:r w:rsidR="00B55478" w:rsidRPr="00B40111">
                              <w:rPr>
                                <w:color w:val="404040"/>
                              </w:rPr>
                              <w:t>&amp;</w:t>
                            </w:r>
                            <w:r w:rsidR="00B40111" w:rsidRPr="00B40111">
                              <w:rPr>
                                <w:color w:val="404040"/>
                              </w:rPr>
                              <w:t xml:space="preserve"> </w:t>
                            </w:r>
                            <w:r w:rsidR="00B55478" w:rsidRPr="00B40111">
                              <w:rPr>
                                <w:color w:val="404040"/>
                              </w:rPr>
                              <w:t>Chrome</w:t>
                            </w:r>
                            <w:r w:rsidR="00B40111" w:rsidRPr="00B40111">
                              <w:rPr>
                                <w:color w:val="404040"/>
                              </w:rPr>
                              <w:t xml:space="preserve"> </w:t>
                            </w:r>
                            <w:r w:rsidR="00B55478" w:rsidRPr="00B40111">
                              <w:rPr>
                                <w:color w:val="404040"/>
                              </w:rPr>
                              <w:t>&amp;</w:t>
                            </w:r>
                            <w:r w:rsidR="00B40111" w:rsidRPr="00B40111">
                              <w:rPr>
                                <w:color w:val="404040"/>
                              </w:rPr>
                              <w:t xml:space="preserve"> </w:t>
                            </w:r>
                            <w:r w:rsidR="00B55478" w:rsidRPr="00B40111">
                              <w:rPr>
                                <w:color w:val="404040"/>
                              </w:rPr>
                              <w:t>Firefox debugger</w:t>
                            </w:r>
                          </w:p>
                          <w:p w:rsidR="00B7441C" w:rsidRDefault="007F04B9">
                            <w:pPr>
                              <w:pStyle w:val="Section"/>
                              <w:rPr>
                                <w:rFonts w:ascii="Century Gothic" w:eastAsia="AppleGothic" w:hAnsi="Century Gothic"/>
                                <w:b w:val="0"/>
                                <w:color w:val="993366"/>
                              </w:rPr>
                            </w:pPr>
                            <w:r>
                              <w:rPr>
                                <w:rFonts w:ascii="Century Gothic" w:eastAsia="AppleGothic" w:hAnsi="Century Gothic"/>
                                <w:b w:val="0"/>
                                <w:color w:val="993366"/>
                              </w:rPr>
                              <w:t>Functional</w:t>
                            </w:r>
                          </w:p>
                          <w:p w:rsidR="00B7441C" w:rsidRDefault="00B7441C" w:rsidP="007F04B9">
                            <w:pPr>
                              <w:pStyle w:val="ListBullet"/>
                              <w:numPr>
                                <w:ilvl w:val="0"/>
                                <w:numId w:val="2"/>
                              </w:numPr>
                              <w:rPr>
                                <w:rFonts w:ascii="Trebuchet MS" w:hAnsi="Trebuchet MS"/>
                                <w:color w:val="404040"/>
                              </w:rPr>
                            </w:pPr>
                            <w:r>
                              <w:rPr>
                                <w:rFonts w:ascii="Trebuchet MS" w:hAnsi="Trebuchet MS"/>
                                <w:color w:val="404040"/>
                              </w:rPr>
                              <w:t xml:space="preserve">In-depth understanding of </w:t>
                            </w:r>
                            <w:r w:rsidR="00550E89">
                              <w:rPr>
                                <w:rFonts w:ascii="Trebuchet MS" w:hAnsi="Trebuchet MS"/>
                                <w:color w:val="404040"/>
                              </w:rPr>
                              <w:t>Web</w:t>
                            </w:r>
                            <w:r>
                              <w:rPr>
                                <w:rFonts w:ascii="Trebuchet MS" w:hAnsi="Trebuchet MS"/>
                                <w:color w:val="404040"/>
                              </w:rPr>
                              <w:t xml:space="preserve"> Applications</w:t>
                            </w:r>
                            <w:r w:rsidR="00550E89">
                              <w:rPr>
                                <w:rFonts w:ascii="Trebuchet MS" w:hAnsi="Trebuchet MS"/>
                                <w:color w:val="404040"/>
                              </w:rPr>
                              <w:t>.</w:t>
                            </w:r>
                          </w:p>
                          <w:p w:rsidR="00B7441C" w:rsidRDefault="00B7441C">
                            <w:pPr>
                              <w:pStyle w:val="ListBullet"/>
                              <w:numPr>
                                <w:ilvl w:val="0"/>
                                <w:numId w:val="2"/>
                              </w:numPr>
                              <w:rPr>
                                <w:rFonts w:ascii="Trebuchet MS" w:hAnsi="Trebuchet MS"/>
                                <w:color w:val="404040"/>
                              </w:rPr>
                            </w:pPr>
                            <w:r>
                              <w:rPr>
                                <w:rFonts w:ascii="Trebuchet MS" w:hAnsi="Trebuchet MS"/>
                                <w:color w:val="404040"/>
                              </w:rPr>
                              <w:t>Strict practitioner of </w:t>
                            </w:r>
                            <w:r w:rsidR="00E919E1">
                              <w:rPr>
                                <w:rFonts w:ascii="Trebuchet MS" w:hAnsi="Trebuchet MS"/>
                                <w:color w:val="404040"/>
                              </w:rPr>
                              <w:t>Java</w:t>
                            </w:r>
                            <w:r>
                              <w:rPr>
                                <w:rFonts w:ascii="Trebuchet MS" w:hAnsi="Trebuchet MS"/>
                                <w:color w:val="404040"/>
                              </w:rPr>
                              <w:t xml:space="preserve"> coding conventions and style</w:t>
                            </w:r>
                            <w:r w:rsidR="009C41B1">
                              <w:rPr>
                                <w:rFonts w:ascii="Trebuchet MS" w:hAnsi="Trebuchet MS"/>
                                <w:color w:val="404040"/>
                              </w:rPr>
                              <w:t>.</w:t>
                            </w:r>
                          </w:p>
                          <w:p w:rsidR="00B7441C" w:rsidRPr="00291E50" w:rsidRDefault="00B7441C" w:rsidP="00E919E1">
                            <w:pPr>
                              <w:pStyle w:val="ListBullet"/>
                              <w:numPr>
                                <w:ilvl w:val="0"/>
                                <w:numId w:val="2"/>
                              </w:numPr>
                              <w:rPr>
                                <w:rFonts w:ascii="Trebuchet MS" w:hAnsi="Trebuchet MS"/>
                                <w:color w:val="404040"/>
                              </w:rPr>
                            </w:pPr>
                            <w:r w:rsidRPr="00291E50">
                              <w:rPr>
                                <w:rFonts w:ascii="Trebuchet MS" w:hAnsi="Trebuchet MS"/>
                                <w:color w:val="404040"/>
                              </w:rPr>
                              <w:t xml:space="preserve">Complete comprehension of Memory Management in </w:t>
                            </w:r>
                            <w:r w:rsidR="00E919E1" w:rsidRPr="00291E50">
                              <w:rPr>
                                <w:rFonts w:ascii="Trebuchet MS" w:hAnsi="Trebuchet MS"/>
                                <w:color w:val="404040"/>
                              </w:rPr>
                              <w:t>Java</w:t>
                            </w:r>
                            <w:r w:rsidR="00291E50">
                              <w:rPr>
                                <w:rFonts w:ascii="Trebuchet MS" w:hAnsi="Trebuchet MS"/>
                                <w:color w:val="404040"/>
                              </w:rPr>
                              <w:t xml:space="preserve"> and </w:t>
                            </w:r>
                            <w:r w:rsidRPr="00291E50">
                              <w:rPr>
                                <w:rFonts w:ascii="Trebuchet MS" w:hAnsi="Trebuchet MS"/>
                                <w:color w:val="404040"/>
                              </w:rPr>
                              <w:t>Object Oriented Design Patterns</w:t>
                            </w:r>
                            <w:r w:rsidR="00291E50">
                              <w:rPr>
                                <w:rFonts w:ascii="Trebuchet MS" w:hAnsi="Trebuchet MS"/>
                                <w:color w:val="404040"/>
                              </w:rPr>
                              <w:t>.</w:t>
                            </w:r>
                          </w:p>
                          <w:p w:rsidR="00B7441C" w:rsidRDefault="00B7441C" w:rsidP="00291E50">
                            <w:pPr>
                              <w:numPr>
                                <w:ilvl w:val="0"/>
                                <w:numId w:val="2"/>
                              </w:numPr>
                              <w:rPr>
                                <w:rFonts w:ascii="Trebuchet MS" w:hAnsi="Trebuchet MS"/>
                                <w:color w:val="404040"/>
                                <w:sz w:val="20"/>
                              </w:rPr>
                            </w:pPr>
                            <w:r w:rsidRPr="00291E50">
                              <w:rPr>
                                <w:rFonts w:ascii="Trebuchet MS" w:hAnsi="Trebuchet MS"/>
                                <w:color w:val="404040"/>
                                <w:sz w:val="20"/>
                              </w:rPr>
                              <w:t>I'm strong with overall application architecture design, in my opinion one of the least taught and most important aspects of engineering great software.</w:t>
                            </w:r>
                            <w:r w:rsidR="00291E50">
                              <w:rPr>
                                <w:rFonts w:ascii="Trebuchet MS" w:hAnsi="Trebuchet MS"/>
                                <w:color w:val="404040"/>
                                <w:sz w:val="20"/>
                              </w:rPr>
                              <w:t xml:space="preserve"> </w:t>
                            </w:r>
                          </w:p>
                          <w:p w:rsidR="00B7441C" w:rsidRPr="00550E89" w:rsidRDefault="00B7441C" w:rsidP="00550E89">
                            <w:pPr>
                              <w:numPr>
                                <w:ilvl w:val="0"/>
                                <w:numId w:val="2"/>
                              </w:numPr>
                              <w:rPr>
                                <w:rFonts w:ascii="Trebuchet MS" w:hAnsi="Trebuchet MS"/>
                                <w:color w:val="404040"/>
                                <w:sz w:val="20"/>
                              </w:rPr>
                            </w:pPr>
                            <w:r>
                              <w:rPr>
                                <w:rFonts w:ascii="Trebuchet MS" w:hAnsi="Trebuchet MS"/>
                                <w:color w:val="404040"/>
                                <w:sz w:val="20"/>
                              </w:rPr>
                              <w:t>The importance of readable code, by using clear, explicit method and variable names effective</w:t>
                            </w:r>
                          </w:p>
                          <w:p w:rsidR="00B7441C" w:rsidRDefault="00B7441C">
                            <w:pPr>
                              <w:ind w:left="720"/>
                              <w:rPr>
                                <w:rFonts w:ascii="Trebuchet MS" w:hAnsi="Trebuchet MS"/>
                                <w:sz w:val="20"/>
                              </w:rPr>
                            </w:pPr>
                          </w:p>
                          <w:p w:rsidR="00B7441C" w:rsidRDefault="00B7441C">
                            <w:pPr>
                              <w:rPr>
                                <w:rFonts w:ascii="Trebuchet MS" w:hAnsi="Trebuchet MS"/>
                                <w:sz w:val="20"/>
                              </w:rPr>
                            </w:pPr>
                          </w:p>
                          <w:p w:rsidR="00B7441C" w:rsidRDefault="00B7441C">
                            <w:pPr>
                              <w:rPr>
                                <w:rFonts w:ascii="Trebuchet MS" w:hAnsi="Trebuchet MS"/>
                                <w:sz w:val="20"/>
                              </w:rPr>
                            </w:pPr>
                          </w:p>
                          <w:p w:rsidR="00B7441C" w:rsidRDefault="00B744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left:0;text-align:left;margin-left:4.05pt;margin-top:26.7pt;width:485.95pt;height:283.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" stroked="f">
                <v:textbox inset="0,0,0,0">
                  <w:txbxContent>
                    <w:p w:rsidR="00B7441C" w:rsidRDefault="00B7441C">
                      <w:pPr>
                        <w:pStyle w:val="Section"/>
                        <w:rPr>
                          <w:rFonts w:ascii="Century Gothic" w:eastAsia="AppleGothic" w:hAnsi="Century Gothic"/>
                          <w:b w:val="0"/>
                          <w:color w:val="993366"/>
                        </w:rPr>
                      </w:pPr>
                      <w:r>
                        <w:rPr>
                          <w:rFonts w:ascii="Century Gothic" w:eastAsia="AppleGothic" w:hAnsi="Century Gothic"/>
                          <w:b w:val="0"/>
                          <w:color w:val="993366"/>
                        </w:rPr>
                        <w:t>Technical</w:t>
                      </w:r>
                    </w:p>
                    <w:p w:rsidR="00B7441C" w:rsidRDefault="007F04B9">
                      <w:pPr>
                        <w:pStyle w:val="ListBullet"/>
                        <w:numPr>
                          <w:ilvl w:val="0"/>
                          <w:numId w:val="7"/>
                        </w:numPr>
                        <w:rPr>
                          <w:color w:val="404040"/>
                        </w:rPr>
                      </w:pPr>
                      <w:r>
                        <w:rPr>
                          <w:b/>
                        </w:rPr>
                        <w:t>Programming Languages:</w:t>
                      </w:r>
                      <w:r w:rsidR="00B7441C">
                        <w:t xml:space="preserve"> </w:t>
                      </w:r>
                      <w:r w:rsidR="00B95972" w:rsidRPr="00C130F8">
                        <w:rPr>
                          <w:color w:val="404040"/>
                        </w:rPr>
                        <w:t>Java, J2EE</w:t>
                      </w:r>
                      <w:r>
                        <w:rPr>
                          <w:color w:val="404040"/>
                        </w:rPr>
                        <w:t xml:space="preserve">, </w:t>
                      </w:r>
                      <w:r w:rsidR="008469A2">
                        <w:rPr>
                          <w:color w:val="404040"/>
                        </w:rPr>
                        <w:t>Servlet, Jsp, Spring, Hibernate</w:t>
                      </w:r>
                    </w:p>
                    <w:p w:rsidR="007F04B9" w:rsidRPr="00B55478" w:rsidRDefault="007F04B9">
                      <w:pPr>
                        <w:pStyle w:val="ListBullet"/>
                        <w:numPr>
                          <w:ilvl w:val="0"/>
                          <w:numId w:val="7"/>
                        </w:numPr>
                        <w:rPr>
                          <w:color w:val="404040"/>
                        </w:rPr>
                      </w:pPr>
                      <w:r w:rsidRPr="007F04B9">
                        <w:rPr>
                          <w:b/>
                        </w:rPr>
                        <w:t>Technologies</w:t>
                      </w:r>
                      <w:r>
                        <w:rPr>
                          <w:b/>
                        </w:rPr>
                        <w:t xml:space="preserve">: </w:t>
                      </w:r>
                      <w:r w:rsidRPr="007F04B9">
                        <w:rPr>
                          <w:color w:val="404040"/>
                        </w:rPr>
                        <w:t>HTML,</w:t>
                      </w:r>
                      <w:r>
                        <w:rPr>
                          <w:color w:val="404040"/>
                        </w:rPr>
                        <w:t xml:space="preserve"> CSS,</w:t>
                      </w:r>
                      <w:r w:rsidRPr="007F04B9">
                        <w:rPr>
                          <w:color w:val="404040"/>
                        </w:rPr>
                        <w:t xml:space="preserve"> Alfresco 4.2</w:t>
                      </w:r>
                    </w:p>
                    <w:p w:rsidR="00B55478" w:rsidRDefault="00B55478">
                      <w:pPr>
                        <w:pStyle w:val="ListBullet"/>
                        <w:numPr>
                          <w:ilvl w:val="0"/>
                          <w:numId w:val="7"/>
                        </w:numPr>
                        <w:rPr>
                          <w:color w:val="404040"/>
                        </w:rPr>
                      </w:pPr>
                      <w:r>
                        <w:rPr>
                          <w:b/>
                        </w:rPr>
                        <w:t>Scripting Language:</w:t>
                      </w:r>
                      <w:r>
                        <w:rPr>
                          <w:color w:val="404040"/>
                        </w:rPr>
                        <w:t xml:space="preserve"> Ext</w:t>
                      </w:r>
                      <w:r w:rsidR="00B40111">
                        <w:rPr>
                          <w:color w:val="404040"/>
                        </w:rPr>
                        <w:t xml:space="preserve"> </w:t>
                      </w:r>
                      <w:r>
                        <w:rPr>
                          <w:color w:val="404040"/>
                        </w:rPr>
                        <w:t>Js 4</w:t>
                      </w:r>
                      <w:r w:rsidR="007F04B9">
                        <w:rPr>
                          <w:color w:val="404040"/>
                        </w:rPr>
                        <w:t>, jQuery</w:t>
                      </w:r>
                    </w:p>
                    <w:p w:rsidR="00B55478" w:rsidRDefault="00B55478">
                      <w:pPr>
                        <w:pStyle w:val="ListBullet"/>
                        <w:numPr>
                          <w:ilvl w:val="0"/>
                          <w:numId w:val="7"/>
                        </w:numPr>
                        <w:rPr>
                          <w:color w:val="404040"/>
                        </w:rPr>
                      </w:pPr>
                      <w:r>
                        <w:rPr>
                          <w:b/>
                        </w:rPr>
                        <w:t>Database:</w:t>
                      </w:r>
                      <w:r>
                        <w:rPr>
                          <w:color w:val="404040"/>
                        </w:rPr>
                        <w:t xml:space="preserve"> Sql</w:t>
                      </w:r>
                      <w:r w:rsidR="00B40111">
                        <w:rPr>
                          <w:color w:val="404040"/>
                        </w:rPr>
                        <w:t xml:space="preserve"> </w:t>
                      </w:r>
                      <w:r>
                        <w:rPr>
                          <w:color w:val="404040"/>
                        </w:rPr>
                        <w:t>Server 2008</w:t>
                      </w:r>
                      <w:r w:rsidR="00C130F8">
                        <w:rPr>
                          <w:color w:val="404040"/>
                        </w:rPr>
                        <w:t>, MySql 5</w:t>
                      </w:r>
                    </w:p>
                    <w:p w:rsidR="00B7441C" w:rsidRDefault="00B55478" w:rsidP="007F04B9">
                      <w:pPr>
                        <w:pStyle w:val="ListBullet"/>
                        <w:numPr>
                          <w:ilvl w:val="0"/>
                          <w:numId w:val="7"/>
                        </w:numPr>
                        <w:rPr>
                          <w:color w:val="404040"/>
                        </w:rPr>
                      </w:pPr>
                      <w:r>
                        <w:rPr>
                          <w:b/>
                        </w:rPr>
                        <w:t>Web</w:t>
                      </w:r>
                      <w:r w:rsidR="00B40111">
                        <w:rPr>
                          <w:b/>
                        </w:rPr>
                        <w:t xml:space="preserve"> </w:t>
                      </w:r>
                      <w:r w:rsidR="007F04B9">
                        <w:rPr>
                          <w:b/>
                        </w:rPr>
                        <w:t>Environment</w:t>
                      </w:r>
                      <w:r>
                        <w:rPr>
                          <w:b/>
                        </w:rPr>
                        <w:t>:</w:t>
                      </w:r>
                      <w:r w:rsidR="00C130F8">
                        <w:rPr>
                          <w:color w:val="404040"/>
                        </w:rPr>
                        <w:t xml:space="preserve"> Tomcat 7</w:t>
                      </w:r>
                    </w:p>
                    <w:p w:rsidR="00B7441C" w:rsidRDefault="00B7441C">
                      <w:pPr>
                        <w:pStyle w:val="ListBullet"/>
                        <w:numPr>
                          <w:ilvl w:val="0"/>
                          <w:numId w:val="7"/>
                        </w:numPr>
                        <w:rPr>
                          <w:color w:val="404040"/>
                        </w:rPr>
                      </w:pPr>
                      <w:r>
                        <w:rPr>
                          <w:b/>
                        </w:rPr>
                        <w:t>Operating system:</w:t>
                      </w:r>
                      <w:r>
                        <w:t xml:space="preserve"> </w:t>
                      </w:r>
                      <w:r w:rsidR="00B55478">
                        <w:rPr>
                          <w:color w:val="404040"/>
                        </w:rPr>
                        <w:t>Windows XP/Server</w:t>
                      </w:r>
                    </w:p>
                    <w:p w:rsidR="00B7441C" w:rsidRDefault="007F04B9">
                      <w:pPr>
                        <w:pStyle w:val="ListBullet"/>
                        <w:numPr>
                          <w:ilvl w:val="0"/>
                          <w:numId w:val="7"/>
                        </w:numPr>
                        <w:rPr>
                          <w:color w:val="404040"/>
                        </w:rPr>
                      </w:pPr>
                      <w:r>
                        <w:rPr>
                          <w:b/>
                        </w:rPr>
                        <w:t>Development tools</w:t>
                      </w:r>
                      <w:r w:rsidR="00B7441C">
                        <w:rPr>
                          <w:b/>
                        </w:rPr>
                        <w:t xml:space="preserve">: </w:t>
                      </w:r>
                      <w:r w:rsidRPr="007F04B9">
                        <w:rPr>
                          <w:color w:val="404040"/>
                        </w:rPr>
                        <w:t>My</w:t>
                      </w:r>
                      <w:r w:rsidR="00B55478">
                        <w:rPr>
                          <w:color w:val="404040"/>
                        </w:rPr>
                        <w:t>E</w:t>
                      </w:r>
                      <w:r w:rsidR="00B7441C">
                        <w:rPr>
                          <w:color w:val="404040"/>
                        </w:rPr>
                        <w:t>clipse</w:t>
                      </w:r>
                      <w:r w:rsidR="00B55478">
                        <w:rPr>
                          <w:color w:val="404040"/>
                        </w:rPr>
                        <w:t>, Aptana Studio, Ext</w:t>
                      </w:r>
                      <w:r w:rsidR="00B40111">
                        <w:rPr>
                          <w:color w:val="404040"/>
                        </w:rPr>
                        <w:t xml:space="preserve"> </w:t>
                      </w:r>
                      <w:r w:rsidR="00B55478">
                        <w:rPr>
                          <w:color w:val="404040"/>
                        </w:rPr>
                        <w:t>Js designer</w:t>
                      </w:r>
                    </w:p>
                    <w:p w:rsidR="00B40111" w:rsidRDefault="008469A2" w:rsidP="00B40111">
                      <w:pPr>
                        <w:pStyle w:val="ListBullet"/>
                        <w:numPr>
                          <w:ilvl w:val="0"/>
                          <w:numId w:val="7"/>
                        </w:numPr>
                        <w:rPr>
                          <w:rFonts w:ascii="Tw Cen MT" w:eastAsia="Tw Cen MT" w:hAnsi="Tw Cen MT"/>
                          <w:color w:val="333333"/>
                          <w:spacing w:val="60"/>
                          <w:sz w:val="22"/>
                        </w:rPr>
                      </w:pPr>
                      <w:r>
                        <w:rPr>
                          <w:b/>
                        </w:rPr>
                        <w:t xml:space="preserve">Javascript </w:t>
                      </w:r>
                      <w:r w:rsidR="00B7441C">
                        <w:rPr>
                          <w:b/>
                        </w:rPr>
                        <w:t xml:space="preserve">Debugger: </w:t>
                      </w:r>
                      <w:r w:rsidR="00B55478" w:rsidRPr="00B40111">
                        <w:rPr>
                          <w:color w:val="404040"/>
                        </w:rPr>
                        <w:t>IE</w:t>
                      </w:r>
                      <w:r w:rsidR="00B40111" w:rsidRPr="00B40111">
                        <w:rPr>
                          <w:color w:val="404040"/>
                        </w:rPr>
                        <w:t xml:space="preserve"> </w:t>
                      </w:r>
                      <w:r w:rsidR="00B55478" w:rsidRPr="00B40111">
                        <w:rPr>
                          <w:color w:val="404040"/>
                        </w:rPr>
                        <w:t>&amp;</w:t>
                      </w:r>
                      <w:r w:rsidR="00B40111" w:rsidRPr="00B40111">
                        <w:rPr>
                          <w:color w:val="404040"/>
                        </w:rPr>
                        <w:t xml:space="preserve"> </w:t>
                      </w:r>
                      <w:r w:rsidR="00B55478" w:rsidRPr="00B40111">
                        <w:rPr>
                          <w:color w:val="404040"/>
                        </w:rPr>
                        <w:t>Chrome</w:t>
                      </w:r>
                      <w:r w:rsidR="00B40111" w:rsidRPr="00B40111">
                        <w:rPr>
                          <w:color w:val="404040"/>
                        </w:rPr>
                        <w:t xml:space="preserve"> </w:t>
                      </w:r>
                      <w:r w:rsidR="00B55478" w:rsidRPr="00B40111">
                        <w:rPr>
                          <w:color w:val="404040"/>
                        </w:rPr>
                        <w:t>&amp;</w:t>
                      </w:r>
                      <w:r w:rsidR="00B40111" w:rsidRPr="00B40111">
                        <w:rPr>
                          <w:color w:val="404040"/>
                        </w:rPr>
                        <w:t xml:space="preserve"> </w:t>
                      </w:r>
                      <w:r w:rsidR="00B55478" w:rsidRPr="00B40111">
                        <w:rPr>
                          <w:color w:val="404040"/>
                        </w:rPr>
                        <w:t>Firefox debugger</w:t>
                      </w:r>
                    </w:p>
                    <w:p w:rsidR="00B7441C" w:rsidRDefault="007F04B9">
                      <w:pPr>
                        <w:pStyle w:val="Section"/>
                        <w:rPr>
                          <w:rFonts w:ascii="Century Gothic" w:eastAsia="AppleGothic" w:hAnsi="Century Gothic"/>
                          <w:b w:val="0"/>
                          <w:color w:val="993366"/>
                        </w:rPr>
                      </w:pPr>
                      <w:r>
                        <w:rPr>
                          <w:rFonts w:ascii="Century Gothic" w:eastAsia="AppleGothic" w:hAnsi="Century Gothic"/>
                          <w:b w:val="0"/>
                          <w:color w:val="993366"/>
                        </w:rPr>
                        <w:t>Functional</w:t>
                      </w:r>
                    </w:p>
                    <w:p w:rsidR="00B7441C" w:rsidRDefault="00B7441C" w:rsidP="007F04B9">
                      <w:pPr>
                        <w:pStyle w:val="ListBullet"/>
                        <w:numPr>
                          <w:ilvl w:val="0"/>
                          <w:numId w:val="2"/>
                        </w:numPr>
                        <w:rPr>
                          <w:rFonts w:ascii="Trebuchet MS" w:hAnsi="Trebuchet MS"/>
                          <w:color w:val="404040"/>
                        </w:rPr>
                      </w:pPr>
                      <w:r>
                        <w:rPr>
                          <w:rFonts w:ascii="Trebuchet MS" w:hAnsi="Trebuchet MS"/>
                          <w:color w:val="404040"/>
                        </w:rPr>
                        <w:t xml:space="preserve">In-depth understanding of </w:t>
                      </w:r>
                      <w:r w:rsidR="00550E89">
                        <w:rPr>
                          <w:rFonts w:ascii="Trebuchet MS" w:hAnsi="Trebuchet MS"/>
                          <w:color w:val="404040"/>
                        </w:rPr>
                        <w:t>Web</w:t>
                      </w:r>
                      <w:r>
                        <w:rPr>
                          <w:rFonts w:ascii="Trebuchet MS" w:hAnsi="Trebuchet MS"/>
                          <w:color w:val="404040"/>
                        </w:rPr>
                        <w:t xml:space="preserve"> Applications</w:t>
                      </w:r>
                      <w:r w:rsidR="00550E89">
                        <w:rPr>
                          <w:rFonts w:ascii="Trebuchet MS" w:hAnsi="Trebuchet MS"/>
                          <w:color w:val="404040"/>
                        </w:rPr>
                        <w:t>.</w:t>
                      </w:r>
                    </w:p>
                    <w:p w:rsidR="00B7441C" w:rsidRDefault="00B7441C">
                      <w:pPr>
                        <w:pStyle w:val="ListBullet"/>
                        <w:numPr>
                          <w:ilvl w:val="0"/>
                          <w:numId w:val="2"/>
                        </w:numPr>
                        <w:rPr>
                          <w:rFonts w:ascii="Trebuchet MS" w:hAnsi="Trebuchet MS"/>
                          <w:color w:val="404040"/>
                        </w:rPr>
                      </w:pPr>
                      <w:r>
                        <w:rPr>
                          <w:rFonts w:ascii="Trebuchet MS" w:hAnsi="Trebuchet MS"/>
                          <w:color w:val="404040"/>
                        </w:rPr>
                        <w:t>Strict practitioner of </w:t>
                      </w:r>
                      <w:r w:rsidR="00E919E1">
                        <w:rPr>
                          <w:rFonts w:ascii="Trebuchet MS" w:hAnsi="Trebuchet MS"/>
                          <w:color w:val="404040"/>
                        </w:rPr>
                        <w:t>Java</w:t>
                      </w:r>
                      <w:r>
                        <w:rPr>
                          <w:rFonts w:ascii="Trebuchet MS" w:hAnsi="Trebuchet MS"/>
                          <w:color w:val="404040"/>
                        </w:rPr>
                        <w:t xml:space="preserve"> coding conventions and style</w:t>
                      </w:r>
                      <w:r w:rsidR="009C41B1">
                        <w:rPr>
                          <w:rFonts w:ascii="Trebuchet MS" w:hAnsi="Trebuchet MS"/>
                          <w:color w:val="404040"/>
                        </w:rPr>
                        <w:t>.</w:t>
                      </w:r>
                    </w:p>
                    <w:p w:rsidR="00B7441C" w:rsidRPr="00291E50" w:rsidRDefault="00B7441C" w:rsidP="00E919E1">
                      <w:pPr>
                        <w:pStyle w:val="ListBullet"/>
                        <w:numPr>
                          <w:ilvl w:val="0"/>
                          <w:numId w:val="2"/>
                        </w:numPr>
                        <w:rPr>
                          <w:rFonts w:ascii="Trebuchet MS" w:hAnsi="Trebuchet MS"/>
                          <w:color w:val="404040"/>
                        </w:rPr>
                      </w:pPr>
                      <w:r w:rsidRPr="00291E50">
                        <w:rPr>
                          <w:rFonts w:ascii="Trebuchet MS" w:hAnsi="Trebuchet MS"/>
                          <w:color w:val="404040"/>
                        </w:rPr>
                        <w:t xml:space="preserve">Complete comprehension of Memory Management in </w:t>
                      </w:r>
                      <w:r w:rsidR="00E919E1" w:rsidRPr="00291E50">
                        <w:rPr>
                          <w:rFonts w:ascii="Trebuchet MS" w:hAnsi="Trebuchet MS"/>
                          <w:color w:val="404040"/>
                        </w:rPr>
                        <w:t>Java</w:t>
                      </w:r>
                      <w:r w:rsidR="00291E50">
                        <w:rPr>
                          <w:rFonts w:ascii="Trebuchet MS" w:hAnsi="Trebuchet MS"/>
                          <w:color w:val="404040"/>
                        </w:rPr>
                        <w:t xml:space="preserve"> and </w:t>
                      </w:r>
                      <w:r w:rsidRPr="00291E50">
                        <w:rPr>
                          <w:rFonts w:ascii="Trebuchet MS" w:hAnsi="Trebuchet MS"/>
                          <w:color w:val="404040"/>
                        </w:rPr>
                        <w:t>Object Oriented Design Patterns</w:t>
                      </w:r>
                      <w:r w:rsidR="00291E50">
                        <w:rPr>
                          <w:rFonts w:ascii="Trebuchet MS" w:hAnsi="Trebuchet MS"/>
                          <w:color w:val="404040"/>
                        </w:rPr>
                        <w:t>.</w:t>
                      </w:r>
                    </w:p>
                    <w:p w:rsidR="00B7441C" w:rsidRDefault="00B7441C" w:rsidP="00291E50">
                      <w:pPr>
                        <w:numPr>
                          <w:ilvl w:val="0"/>
                          <w:numId w:val="2"/>
                        </w:numPr>
                        <w:rPr>
                          <w:rFonts w:ascii="Trebuchet MS" w:hAnsi="Trebuchet MS"/>
                          <w:color w:val="404040"/>
                          <w:sz w:val="20"/>
                        </w:rPr>
                      </w:pPr>
                      <w:r w:rsidRPr="00291E50">
                        <w:rPr>
                          <w:rFonts w:ascii="Trebuchet MS" w:hAnsi="Trebuchet MS"/>
                          <w:color w:val="404040"/>
                          <w:sz w:val="20"/>
                        </w:rPr>
                        <w:t>I'm strong with overall application architecture design, in my opinion one of the least taught and most important aspects of engineering great software.</w:t>
                      </w:r>
                      <w:r w:rsidR="00291E50">
                        <w:rPr>
                          <w:rFonts w:ascii="Trebuchet MS" w:hAnsi="Trebuchet MS"/>
                          <w:color w:val="404040"/>
                          <w:sz w:val="20"/>
                        </w:rPr>
                        <w:t xml:space="preserve"> </w:t>
                      </w:r>
                    </w:p>
                    <w:p w:rsidR="00B7441C" w:rsidRPr="00550E89" w:rsidRDefault="00B7441C" w:rsidP="00550E89">
                      <w:pPr>
                        <w:numPr>
                          <w:ilvl w:val="0"/>
                          <w:numId w:val="2"/>
                        </w:numPr>
                        <w:rPr>
                          <w:rFonts w:ascii="Trebuchet MS" w:hAnsi="Trebuchet MS"/>
                          <w:color w:val="404040"/>
                          <w:sz w:val="20"/>
                        </w:rPr>
                      </w:pPr>
                      <w:r>
                        <w:rPr>
                          <w:rFonts w:ascii="Trebuchet MS" w:hAnsi="Trebuchet MS"/>
                          <w:color w:val="404040"/>
                          <w:sz w:val="20"/>
                        </w:rPr>
                        <w:t>The importance of readable code, by using clear, explicit method and variable names effective</w:t>
                      </w:r>
                    </w:p>
                    <w:p w:rsidR="00B7441C" w:rsidRDefault="00B7441C">
                      <w:pPr>
                        <w:ind w:left="720"/>
                        <w:rPr>
                          <w:rFonts w:ascii="Trebuchet MS" w:hAnsi="Trebuchet MS"/>
                          <w:sz w:val="20"/>
                        </w:rPr>
                      </w:pPr>
                    </w:p>
                    <w:p w:rsidR="00B7441C" w:rsidRDefault="00B7441C">
                      <w:pPr>
                        <w:rPr>
                          <w:rFonts w:ascii="Trebuchet MS" w:hAnsi="Trebuchet MS"/>
                          <w:sz w:val="20"/>
                        </w:rPr>
                      </w:pPr>
                    </w:p>
                    <w:p w:rsidR="00B7441C" w:rsidRDefault="00B7441C">
                      <w:pPr>
                        <w:rPr>
                          <w:rFonts w:ascii="Trebuchet MS" w:hAnsi="Trebuchet MS"/>
                          <w:sz w:val="20"/>
                        </w:rPr>
                      </w:pPr>
                    </w:p>
                    <w:p w:rsidR="00B7441C" w:rsidRDefault="00B7441C"/>
                  </w:txbxContent>
                </v:textbox>
                <w10:wrap type="tight"/>
              </v:shape>
            </w:pict>
          </mc:Fallback>
        </mc:AlternateContent>
      </w:r>
      <w:r w:rsidR="009C41B1">
        <w:rPr>
          <w:rFonts w:ascii="Tw Cen MT" w:eastAsia="Tw Cen MT" w:hAnsi="Tw Cen MT"/>
          <w:color w:val="993366"/>
          <w:spacing w:val="60"/>
          <w:sz w:val="26"/>
        </w:rPr>
        <w:t>Skill Sets</w:t>
      </w:r>
    </w:p>
    <w:p w:rsidR="00B7441C" w:rsidRPr="00836BA4" w:rsidRDefault="00C0255D">
      <w:pPr>
        <w:rPr>
          <w:rFonts w:ascii="Tw Cen MT" w:eastAsia="Tw Cen MT" w:hAnsi="Tw Cen MT"/>
          <w:b/>
          <w:color w:val="993366"/>
          <w:spacing w:val="60"/>
          <w:sz w:val="26"/>
        </w:rPr>
      </w:pPr>
      <w:r>
        <w:rPr>
          <w:rFonts w:ascii="Tw Cen MT" w:eastAsia="Tw Cen MT" w:hAnsi="Tw Cen MT"/>
          <w:b/>
          <w:noProof/>
          <w:color w:val="993366"/>
          <w:spacing w:val="60"/>
          <w:sz w:val="26"/>
          <w:lang w:eastAsia="en-US"/>
        </w:rPr>
        <w:lastRenderedPageBreak/>
        <mc:AlternateContent>
          <mc:Choice Requires="wps">
            <w:drawing>
              <wp:anchor distT="0" distB="0" distL="114300" distR="114300" simplePos="0" relativeHeight="251650048" behindDoc="0" locked="0" layoutInCell="1" allowOverlap="1">
                <wp:simplePos x="0" y="0"/>
                <wp:positionH relativeFrom="column">
                  <wp:posOffset>1981200</wp:posOffset>
                </wp:positionH>
                <wp:positionV relativeFrom="paragraph">
                  <wp:posOffset>114300</wp:posOffset>
                </wp:positionV>
                <wp:extent cx="4467225" cy="0"/>
                <wp:effectExtent l="9525" t="9525" r="9525" b="9525"/>
                <wp:wrapNone/>
                <wp:docPr id="1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9pt" to="507.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" strokecolor="#9c0" strokeweight=".35mm">
                <v:stroke joinstyle="miter"/>
              </v:line>
            </w:pict>
          </mc:Fallback>
        </mc:AlternateContent>
      </w:r>
      <w:r w:rsidR="00B7441C" w:rsidRPr="00836BA4">
        <w:rPr>
          <w:rFonts w:ascii="Tw Cen MT" w:eastAsia="Tw Cen MT" w:hAnsi="Tw Cen MT"/>
          <w:b/>
          <w:color w:val="993366"/>
          <w:spacing w:val="60"/>
          <w:sz w:val="26"/>
        </w:rPr>
        <w:t>Work Experience</w:t>
      </w:r>
    </w:p>
    <w:p w:rsidR="00F46B02" w:rsidRDefault="00F46B02">
      <w:pPr>
        <w:pStyle w:val="Section"/>
        <w:rPr>
          <w:rFonts w:ascii="Tw Cen MT" w:eastAsia="Tw Cen MT" w:hAnsi="Tw Cen MT" w:cs="Calibri"/>
          <w:color w:val="993366"/>
          <w:spacing w:val="60"/>
          <w:sz w:val="26"/>
        </w:rPr>
      </w:pPr>
    </w:p>
    <w:p w:rsidR="00B7441C" w:rsidRDefault="00C0255D">
      <w:pPr>
        <w:pStyle w:val="Section"/>
        <w:rPr>
          <w:rFonts w:ascii="Tw Cen MT" w:eastAsia="Tw Cen MT" w:hAnsi="Tw Cen MT" w:cs="Calibri"/>
          <w:color w:val="993366"/>
          <w:spacing w:val="60"/>
          <w:sz w:val="26"/>
        </w:rPr>
      </w:pPr>
      <w:r>
        <w:rPr>
          <w:noProof/>
          <w:lang w:eastAsia="en-US"/>
        </w:rPr>
        <mc:AlternateContent>
          <mc:Choice Requires="wps">
            <w:drawing>
              <wp:anchor distT="0" distB="0" distL="114935" distR="114935" simplePos="0" relativeHeight="251649024" behindDoc="0" locked="0" layoutInCell="1" allowOverlap="1">
                <wp:simplePos x="0" y="0"/>
                <wp:positionH relativeFrom="column">
                  <wp:posOffset>25400</wp:posOffset>
                </wp:positionH>
                <wp:positionV relativeFrom="paragraph">
                  <wp:posOffset>71755</wp:posOffset>
                </wp:positionV>
                <wp:extent cx="6540500" cy="1138555"/>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00" cy="1138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41C" w:rsidRDefault="00550E89">
                            <w:pPr>
                              <w:pStyle w:val="Section"/>
                              <w:rPr>
                                <w:rFonts w:ascii="Georgia" w:hAnsi="Georgia"/>
                                <w:b w:val="0"/>
                                <w:color w:val="003366"/>
                              </w:rPr>
                            </w:pPr>
                            <w:r>
                              <w:rPr>
                                <w:rFonts w:ascii="Georgia" w:hAnsi="Georgia"/>
                                <w:b w:val="0"/>
                                <w:color w:val="003366"/>
                              </w:rPr>
                              <w:t>Prodat It Solutions(India) Pvt. Ltd, Since November 2011</w:t>
                            </w:r>
                            <w:r w:rsidR="00B7441C">
                              <w:rPr>
                                <w:rFonts w:ascii="Georgia" w:hAnsi="Georgia"/>
                                <w:b w:val="0"/>
                                <w:color w:val="003366"/>
                              </w:rPr>
                              <w:t xml:space="preserve"> (</w:t>
                            </w:r>
                            <w:hyperlink r:id="rId8" w:history="1">
                              <w:r w:rsidRPr="004F5432">
                                <w:rPr>
                                  <w:rStyle w:val="Hyperlink"/>
                                  <w:rFonts w:ascii="Georgia" w:hAnsi="Georgia"/>
                                </w:rPr>
                                <w:t>www.prodatit.com</w:t>
                              </w:r>
                            </w:hyperlink>
                            <w:r w:rsidR="00B7441C">
                              <w:rPr>
                                <w:rFonts w:ascii="Georgia" w:hAnsi="Georgia"/>
                                <w:b w:val="0"/>
                                <w:color w:val="003366"/>
                              </w:rPr>
                              <w:t>), Bangalore</w:t>
                            </w:r>
                          </w:p>
                          <w:p w:rsidR="00B7441C" w:rsidRDefault="003C0274">
                            <w:pPr>
                              <w:pStyle w:val="Section"/>
                              <w:rPr>
                                <w:rFonts w:ascii="Tw Cen MT" w:eastAsia="Tw Cen MT" w:hAnsi="Tw Cen MT"/>
                                <w:b w:val="0"/>
                                <w:color w:val="993366"/>
                                <w:spacing w:val="60"/>
                                <w:sz w:val="22"/>
                              </w:rPr>
                            </w:pPr>
                            <w:r>
                              <w:rPr>
                                <w:rFonts w:ascii="Tw Cen MT" w:eastAsia="Tw Cen MT" w:hAnsi="Tw Cen MT"/>
                                <w:b w:val="0"/>
                                <w:color w:val="993366"/>
                                <w:spacing w:val="60"/>
                                <w:sz w:val="22"/>
                              </w:rPr>
                              <w:t>Software Developer</w:t>
                            </w:r>
                          </w:p>
                          <w:p w:rsidR="00B7441C" w:rsidRDefault="00F87395" w:rsidP="00F87395">
                            <w:pPr>
                              <w:ind w:left="60"/>
                              <w:jc w:val="both"/>
                              <w:rPr>
                                <w:rFonts w:ascii="Trebuchet MS" w:eastAsia="Tw Cen MT" w:hAnsi="Trebuchet MS" w:cs="Tahoma"/>
                                <w:color w:val="404040"/>
                                <w:sz w:val="20"/>
                                <w:szCs w:val="24"/>
                              </w:rPr>
                            </w:pPr>
                            <w:r w:rsidRPr="00F87395">
                              <w:rPr>
                                <w:rFonts w:ascii="Trebuchet MS" w:eastAsia="Tw Cen MT" w:hAnsi="Trebuchet MS" w:cs="Tahoma"/>
                                <w:color w:val="404040"/>
                                <w:sz w:val="20"/>
                                <w:szCs w:val="24"/>
                              </w:rPr>
                              <w:t>Prodat IT Solutions provides complete Back-office offshore accounting and Bookkeeping services</w:t>
                            </w:r>
                            <w:r w:rsidR="00B7441C">
                              <w:rPr>
                                <w:rFonts w:ascii="Trebuchet MS" w:eastAsia="Tw Cen MT" w:hAnsi="Trebuchet MS" w:cs="Tahoma"/>
                                <w:color w:val="404040"/>
                                <w:sz w:val="20"/>
                                <w:szCs w:val="24"/>
                              </w:rPr>
                              <w:t xml:space="preserve"> </w:t>
                            </w:r>
                            <w:r w:rsidRPr="00F87395">
                              <w:rPr>
                                <w:rFonts w:ascii="Trebuchet MS" w:eastAsia="Tw Cen MT" w:hAnsi="Trebuchet MS" w:cs="Tahoma"/>
                                <w:color w:val="404040"/>
                                <w:sz w:val="20"/>
                                <w:szCs w:val="24"/>
                              </w:rPr>
                              <w:t>with a proven web based document workflow system. Prodat specializes in transforming any accounting process from a paper-based, labor-intensive process into as efficient, automated one.</w:t>
                            </w:r>
                            <w:r w:rsidR="00B7441C">
                              <w:rPr>
                                <w:rFonts w:ascii="Trebuchet MS" w:eastAsia="Tw Cen MT" w:hAnsi="Trebuchet MS" w:cs="Tahoma"/>
                                <w:color w:val="404040"/>
                                <w:sz w:val="20"/>
                                <w:szCs w:val="24"/>
                              </w:rPr>
                              <w:t xml:space="preserve"> I am part of the team responsible for design </w:t>
                            </w:r>
                            <w:r>
                              <w:rPr>
                                <w:rFonts w:ascii="Trebuchet MS" w:eastAsia="Tw Cen MT" w:hAnsi="Trebuchet MS" w:cs="Tahoma"/>
                                <w:color w:val="404040"/>
                                <w:sz w:val="20"/>
                                <w:szCs w:val="24"/>
                              </w:rPr>
                              <w:t>and development of this web based document management application</w:t>
                            </w:r>
                            <w:r w:rsidR="00B7441C">
                              <w:rPr>
                                <w:rFonts w:ascii="Trebuchet MS" w:eastAsia="Tw Cen MT" w:hAnsi="Trebuchet MS" w:cs="Tahoma"/>
                                <w:color w:val="404040"/>
                                <w:sz w:val="20"/>
                                <w:szCs w:val="2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2pt;margin-top:5.65pt;width:515pt;height:89.65pt;z-index:2516490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" stroked="f">
                <v:textbox inset="0,0,0,0">
                  <w:txbxContent>
                    <w:p w:rsidR="00B7441C" w:rsidRDefault="00550E89">
                      <w:pPr>
                        <w:pStyle w:val="Section"/>
                        <w:rPr>
                          <w:rFonts w:ascii="Georgia" w:hAnsi="Georgia"/>
                          <w:b w:val="0"/>
                          <w:color w:val="003366"/>
                        </w:rPr>
                      </w:pPr>
                      <w:r>
                        <w:rPr>
                          <w:rFonts w:ascii="Georgia" w:hAnsi="Georgia"/>
                          <w:b w:val="0"/>
                          <w:color w:val="003366"/>
                        </w:rPr>
                        <w:t>Prodat It Solutions(India) Pvt. Ltd, Since November 2011</w:t>
                      </w:r>
                      <w:r w:rsidR="00B7441C">
                        <w:rPr>
                          <w:rFonts w:ascii="Georgia" w:hAnsi="Georgia"/>
                          <w:b w:val="0"/>
                          <w:color w:val="003366"/>
                        </w:rPr>
                        <w:t xml:space="preserve"> (</w:t>
                      </w:r>
                      <w:hyperlink r:id="rId9" w:history="1">
                        <w:r w:rsidRPr="004F5432">
                          <w:rPr>
                            <w:rStyle w:val="Hyperlink"/>
                            <w:rFonts w:ascii="Georgia" w:hAnsi="Georgia"/>
                          </w:rPr>
                          <w:t>www.prodatit.com</w:t>
                        </w:r>
                      </w:hyperlink>
                      <w:r w:rsidR="00B7441C">
                        <w:rPr>
                          <w:rFonts w:ascii="Georgia" w:hAnsi="Georgia"/>
                          <w:b w:val="0"/>
                          <w:color w:val="003366"/>
                        </w:rPr>
                        <w:t>), Bangalore</w:t>
                      </w:r>
                    </w:p>
                    <w:p w:rsidR="00B7441C" w:rsidRDefault="003C0274">
                      <w:pPr>
                        <w:pStyle w:val="Section"/>
                        <w:rPr>
                          <w:rFonts w:ascii="Tw Cen MT" w:eastAsia="Tw Cen MT" w:hAnsi="Tw Cen MT"/>
                          <w:b w:val="0"/>
                          <w:color w:val="993366"/>
                          <w:spacing w:val="60"/>
                          <w:sz w:val="22"/>
                        </w:rPr>
                      </w:pPr>
                      <w:r>
                        <w:rPr>
                          <w:rFonts w:ascii="Tw Cen MT" w:eastAsia="Tw Cen MT" w:hAnsi="Tw Cen MT"/>
                          <w:b w:val="0"/>
                          <w:color w:val="993366"/>
                          <w:spacing w:val="60"/>
                          <w:sz w:val="22"/>
                        </w:rPr>
                        <w:t>Software Developer</w:t>
                      </w:r>
                    </w:p>
                    <w:p w:rsidR="00B7441C" w:rsidRDefault="00F87395" w:rsidP="00F87395">
                      <w:pPr>
                        <w:ind w:left="60"/>
                        <w:jc w:val="both"/>
                        <w:rPr>
                          <w:rFonts w:ascii="Trebuchet MS" w:eastAsia="Tw Cen MT" w:hAnsi="Trebuchet MS" w:cs="Tahoma"/>
                          <w:color w:val="404040"/>
                          <w:sz w:val="20"/>
                          <w:szCs w:val="24"/>
                        </w:rPr>
                      </w:pPr>
                      <w:r w:rsidRPr="00F87395">
                        <w:rPr>
                          <w:rFonts w:ascii="Trebuchet MS" w:eastAsia="Tw Cen MT" w:hAnsi="Trebuchet MS" w:cs="Tahoma"/>
                          <w:color w:val="404040"/>
                          <w:sz w:val="20"/>
                          <w:szCs w:val="24"/>
                        </w:rPr>
                        <w:t>Prodat IT Solutions provides complete Back-office offshore accounting and Bookkeeping services</w:t>
                      </w:r>
                      <w:r w:rsidR="00B7441C">
                        <w:rPr>
                          <w:rFonts w:ascii="Trebuchet MS" w:eastAsia="Tw Cen MT" w:hAnsi="Trebuchet MS" w:cs="Tahoma"/>
                          <w:color w:val="404040"/>
                          <w:sz w:val="20"/>
                          <w:szCs w:val="24"/>
                        </w:rPr>
                        <w:t xml:space="preserve"> </w:t>
                      </w:r>
                      <w:r w:rsidRPr="00F87395">
                        <w:rPr>
                          <w:rFonts w:ascii="Trebuchet MS" w:eastAsia="Tw Cen MT" w:hAnsi="Trebuchet MS" w:cs="Tahoma"/>
                          <w:color w:val="404040"/>
                          <w:sz w:val="20"/>
                          <w:szCs w:val="24"/>
                        </w:rPr>
                        <w:t>with a proven web based document workflow system. Prodat specializes in transforming any accounting process from a paper-based, labor-intensive process into as efficient, automated one.</w:t>
                      </w:r>
                      <w:r w:rsidR="00B7441C">
                        <w:rPr>
                          <w:rFonts w:ascii="Trebuchet MS" w:eastAsia="Tw Cen MT" w:hAnsi="Trebuchet MS" w:cs="Tahoma"/>
                          <w:color w:val="404040"/>
                          <w:sz w:val="20"/>
                          <w:szCs w:val="24"/>
                        </w:rPr>
                        <w:t xml:space="preserve"> I am part of the team responsible for design </w:t>
                      </w:r>
                      <w:r>
                        <w:rPr>
                          <w:rFonts w:ascii="Trebuchet MS" w:eastAsia="Tw Cen MT" w:hAnsi="Trebuchet MS" w:cs="Tahoma"/>
                          <w:color w:val="404040"/>
                          <w:sz w:val="20"/>
                          <w:szCs w:val="24"/>
                        </w:rPr>
                        <w:t>and development of this web based document management application</w:t>
                      </w:r>
                      <w:r w:rsidR="00B7441C">
                        <w:rPr>
                          <w:rFonts w:ascii="Trebuchet MS" w:eastAsia="Tw Cen MT" w:hAnsi="Trebuchet MS" w:cs="Tahoma"/>
                          <w:color w:val="404040"/>
                          <w:sz w:val="20"/>
                          <w:szCs w:val="24"/>
                        </w:rPr>
                        <w:t>.</w:t>
                      </w:r>
                    </w:p>
                  </w:txbxContent>
                </v:textbox>
              </v:shape>
            </w:pict>
          </mc:Fallback>
        </mc:AlternateContent>
      </w:r>
    </w:p>
    <w:p w:rsidR="00B7441C" w:rsidRDefault="00B7441C">
      <w:pPr>
        <w:jc w:val="center"/>
        <w:rPr>
          <w:rFonts w:eastAsia="AppleGothic"/>
          <w:color w:val="000080"/>
          <w:sz w:val="28"/>
        </w:rPr>
      </w:pPr>
    </w:p>
    <w:p w:rsidR="009E0DD0" w:rsidRDefault="009E0DD0">
      <w:pPr>
        <w:rPr>
          <w:rFonts w:ascii="Arial" w:hAnsi="Arial"/>
          <w:color w:val="003300"/>
          <w:sz w:val="34"/>
        </w:rPr>
      </w:pPr>
    </w:p>
    <w:p w:rsidR="009E0DD0" w:rsidRDefault="009E0DD0">
      <w:pPr>
        <w:rPr>
          <w:rFonts w:ascii="Arial" w:hAnsi="Arial"/>
          <w:color w:val="003300"/>
          <w:sz w:val="34"/>
        </w:rPr>
      </w:pPr>
    </w:p>
    <w:p w:rsidR="009E0DD0" w:rsidRDefault="00C0255D">
      <w:pPr>
        <w:rPr>
          <w:rFonts w:ascii="Arial" w:hAnsi="Arial"/>
          <w:color w:val="003300"/>
          <w:sz w:val="34"/>
        </w:rPr>
      </w:pPr>
      <w:r>
        <w:rPr>
          <w:noProof/>
          <w:lang w:eastAsia="en-US"/>
        </w:rPr>
        <mc:AlternateContent>
          <mc:Choice Requires="wps">
            <w:drawing>
              <wp:anchor distT="0" distB="0" distL="114935" distR="114935" simplePos="0" relativeHeight="251661312" behindDoc="0" locked="0" layoutInCell="1" allowOverlap="1">
                <wp:simplePos x="0" y="0"/>
                <wp:positionH relativeFrom="column">
                  <wp:posOffset>51435</wp:posOffset>
                </wp:positionH>
                <wp:positionV relativeFrom="paragraph">
                  <wp:posOffset>438785</wp:posOffset>
                </wp:positionV>
                <wp:extent cx="6514465" cy="5723890"/>
                <wp:effectExtent l="3810" t="635" r="0" b="0"/>
                <wp:wrapTight wrapText="bothSides">
                  <wp:wrapPolygon edited="0">
                    <wp:start x="-32" y="0"/>
                    <wp:lineTo x="-32" y="21528"/>
                    <wp:lineTo x="21600" y="21528"/>
                    <wp:lineTo x="21600" y="0"/>
                    <wp:lineTo x="-32" y="0"/>
                  </wp:wrapPolygon>
                </wp:wrapTight>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4465" cy="5723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41C" w:rsidRDefault="00B7441C">
                            <w:pPr>
                              <w:ind w:left="60"/>
                              <w:rPr>
                                <w:rFonts w:ascii="Georgia" w:eastAsia="Tw Cen MT" w:hAnsi="Georgia" w:cs="Tahoma"/>
                                <w:b/>
                                <w:color w:val="404040"/>
                                <w:sz w:val="20"/>
                                <w:szCs w:val="24"/>
                              </w:rPr>
                            </w:pPr>
                            <w:r>
                              <w:rPr>
                                <w:rFonts w:ascii="Georgia" w:eastAsia="Tw Cen MT" w:hAnsi="Georgia" w:cs="Tahoma"/>
                                <w:b/>
                                <w:color w:val="404040"/>
                                <w:sz w:val="20"/>
                                <w:szCs w:val="24"/>
                              </w:rPr>
                              <w:t>Key Projects</w:t>
                            </w:r>
                          </w:p>
                          <w:p w:rsidR="00C130F8" w:rsidRPr="00674DCF" w:rsidRDefault="00C130F8" w:rsidP="009937BC">
                            <w:pPr>
                              <w:ind w:left="60"/>
                              <w:jc w:val="both"/>
                              <w:rPr>
                                <w:rFonts w:ascii="Georgia" w:eastAsia="Tw Cen MT" w:hAnsi="Georgia" w:cs="Tahoma"/>
                                <w:b/>
                                <w:color w:val="404040"/>
                                <w:sz w:val="20"/>
                                <w:szCs w:val="24"/>
                              </w:rPr>
                            </w:pPr>
                          </w:p>
                          <w:p w:rsidR="00F46B02" w:rsidRPr="00F46B02" w:rsidRDefault="00D55DF0" w:rsidP="00F46B02">
                            <w:pPr>
                              <w:numPr>
                                <w:ilvl w:val="0"/>
                                <w:numId w:val="5"/>
                              </w:numPr>
                              <w:jc w:val="both"/>
                              <w:rPr>
                                <w:rFonts w:ascii="Times New Roman" w:hAnsi="Times New Roman"/>
                                <w:sz w:val="20"/>
                              </w:rPr>
                            </w:pPr>
                            <w:r w:rsidRPr="00F46B02">
                              <w:rPr>
                                <w:rFonts w:ascii="Trebuchet MS" w:hAnsi="Trebuchet MS"/>
                                <w:b/>
                                <w:sz w:val="22"/>
                                <w:szCs w:val="22"/>
                              </w:rPr>
                              <w:t>gravityDocs</w:t>
                            </w:r>
                            <w:r w:rsidR="009937BC" w:rsidRPr="00F46B02">
                              <w:rPr>
                                <w:rFonts w:ascii="Trebuchet MS" w:hAnsi="Trebuchet MS"/>
                                <w:b/>
                                <w:sz w:val="22"/>
                                <w:szCs w:val="22"/>
                              </w:rPr>
                              <w:t>f</w:t>
                            </w:r>
                            <w:r w:rsidR="00B7441C" w:rsidRPr="00F46B02">
                              <w:rPr>
                                <w:rFonts w:ascii="Trebuchet MS" w:hAnsi="Trebuchet MS"/>
                                <w:b/>
                                <w:sz w:val="22"/>
                                <w:szCs w:val="22"/>
                              </w:rPr>
                              <w:t>:</w:t>
                            </w:r>
                            <w:r w:rsidR="00B7441C" w:rsidRPr="00F46B02">
                              <w:rPr>
                                <w:rFonts w:ascii="Trebuchet MS" w:hAnsi="Trebuchet MS"/>
                                <w:sz w:val="22"/>
                              </w:rPr>
                              <w:t xml:space="preserve"> </w:t>
                            </w:r>
                            <w:r w:rsidR="00501EC6" w:rsidRPr="00F46B02">
                              <w:rPr>
                                <w:rFonts w:ascii="Trebuchet MS" w:hAnsi="Trebuchet MS"/>
                                <w:sz w:val="22"/>
                              </w:rPr>
                              <w:t xml:space="preserve"> </w:t>
                            </w:r>
                            <w:r w:rsidR="00B7441C" w:rsidRPr="00F46B02">
                              <w:rPr>
                                <w:rFonts w:ascii="Trebuchet MS" w:hAnsi="Trebuchet MS"/>
                                <w:color w:val="404040"/>
                                <w:sz w:val="20"/>
                              </w:rPr>
                              <w:t xml:space="preserve">This is a </w:t>
                            </w:r>
                            <w:r w:rsidRPr="00F46B02">
                              <w:rPr>
                                <w:rFonts w:ascii="Trebuchet MS" w:hAnsi="Trebuchet MS"/>
                                <w:color w:val="404040"/>
                                <w:sz w:val="20"/>
                              </w:rPr>
                              <w:t>web based Pure document management</w:t>
                            </w:r>
                            <w:r w:rsidR="00DB451D" w:rsidRPr="00F46B02">
                              <w:rPr>
                                <w:rFonts w:ascii="Trebuchet MS" w:hAnsi="Trebuchet MS"/>
                                <w:color w:val="404040"/>
                                <w:sz w:val="20"/>
                              </w:rPr>
                              <w:t xml:space="preserve"> </w:t>
                            </w:r>
                            <w:r w:rsidR="00BC0B73">
                              <w:rPr>
                                <w:rFonts w:ascii="Trebuchet MS" w:hAnsi="Trebuchet MS"/>
                                <w:color w:val="404040"/>
                                <w:sz w:val="20"/>
                              </w:rPr>
                              <w:t>a</w:t>
                            </w:r>
                            <w:r w:rsidR="00DB451D" w:rsidRPr="00F46B02">
                              <w:rPr>
                                <w:rFonts w:ascii="Trebuchet MS" w:hAnsi="Trebuchet MS"/>
                                <w:color w:val="404040"/>
                                <w:sz w:val="20"/>
                              </w:rPr>
                              <w:t>pplication</w:t>
                            </w:r>
                            <w:r w:rsidR="009937BC" w:rsidRPr="00F46B02">
                              <w:rPr>
                                <w:rFonts w:ascii="Trebuchet MS" w:hAnsi="Trebuchet MS"/>
                                <w:color w:val="404040"/>
                                <w:sz w:val="20"/>
                              </w:rPr>
                              <w:t xml:space="preserve"> with</w:t>
                            </w:r>
                            <w:r w:rsidR="00F42160" w:rsidRPr="00F46B02">
                              <w:rPr>
                                <w:rFonts w:ascii="Trebuchet MS" w:hAnsi="Trebuchet MS"/>
                                <w:color w:val="404040"/>
                                <w:sz w:val="20"/>
                              </w:rPr>
                              <w:t xml:space="preserve"> custom workflow, creating new task and assigning task, sending mail with template, case inensitive search,  </w:t>
                            </w:r>
                            <w:r w:rsidR="00AD363D" w:rsidRPr="00F46B02">
                              <w:rPr>
                                <w:rFonts w:ascii="Trebuchet MS" w:hAnsi="Trebuchet MS"/>
                                <w:color w:val="404040"/>
                                <w:sz w:val="20"/>
                              </w:rPr>
                              <w:t xml:space="preserve">alert pending task, add to favorite, </w:t>
                            </w:r>
                            <w:r w:rsidR="00533004" w:rsidRPr="00F46B02">
                              <w:rPr>
                                <w:rFonts w:ascii="Trebuchet MS" w:hAnsi="Trebuchet MS"/>
                                <w:color w:val="404040"/>
                                <w:sz w:val="20"/>
                              </w:rPr>
                              <w:t>showing wiki, list recently modified documents etc.</w:t>
                            </w:r>
                            <w:r w:rsidR="00F46B02" w:rsidRPr="00F46B02">
                              <w:rPr>
                                <w:rFonts w:ascii="Trebuchet MS" w:hAnsi="Trebuchet MS"/>
                                <w:color w:val="404040"/>
                                <w:sz w:val="20"/>
                              </w:rPr>
                              <w:t xml:space="preserve"> The Application gives you access to create folder structure, Upload new document (pdf, doc, xls, csv, jpg etc) in folders,  change document type, save/update/delete document metadata,  give access right to to users, move  documents within folders, search documents and document contents, advance search for more filter in search, linking documents, pdf bind, report generation and much more. This application looks like window explorer.</w:t>
                            </w:r>
                          </w:p>
                          <w:p w:rsidR="00533004" w:rsidRPr="00533004" w:rsidRDefault="00F46B02" w:rsidP="00F46B02">
                            <w:pPr>
                              <w:ind w:left="900"/>
                              <w:jc w:val="both"/>
                              <w:rPr>
                                <w:rFonts w:ascii="Times New Roman" w:hAnsi="Times New Roman"/>
                                <w:sz w:val="20"/>
                              </w:rPr>
                            </w:pPr>
                            <w:r w:rsidRPr="00533004">
                              <w:rPr>
                                <w:rFonts w:ascii="Times New Roman" w:hAnsi="Times New Roman"/>
                                <w:sz w:val="20"/>
                              </w:rPr>
                              <w:t xml:space="preserve"> </w:t>
                            </w:r>
                          </w:p>
                          <w:p w:rsidR="00533004" w:rsidRDefault="00BC0B73" w:rsidP="00BC0B73">
                            <w:pPr>
                              <w:ind w:left="450"/>
                              <w:rPr>
                                <w:rFonts w:ascii="Trebuchet MS" w:hAnsi="Trebuchet MS"/>
                                <w:b/>
                                <w:sz w:val="20"/>
                              </w:rPr>
                            </w:pPr>
                            <w:r>
                              <w:rPr>
                                <w:rFonts w:ascii="Times New Roman" w:hAnsi="Times New Roman"/>
                                <w:sz w:val="20"/>
                              </w:rPr>
                              <w:t xml:space="preserve">  </w:t>
                            </w:r>
                            <w:r w:rsidR="00533004">
                              <w:rPr>
                                <w:rFonts w:ascii="Trebuchet MS" w:hAnsi="Trebuchet MS"/>
                                <w:b/>
                                <w:sz w:val="20"/>
                              </w:rPr>
                              <w:t>Role: Design and Development</w:t>
                            </w:r>
                          </w:p>
                          <w:p w:rsidR="00533004" w:rsidRDefault="00533004" w:rsidP="00BC0B73">
                            <w:pPr>
                              <w:ind w:left="540"/>
                              <w:rPr>
                                <w:rFonts w:ascii="Trebuchet MS" w:hAnsi="Trebuchet MS"/>
                                <w:b/>
                                <w:sz w:val="20"/>
                              </w:rPr>
                            </w:pPr>
                            <w:r>
                              <w:rPr>
                                <w:rFonts w:ascii="Trebuchet MS" w:hAnsi="Trebuchet MS"/>
                                <w:b/>
                                <w:sz w:val="20"/>
                              </w:rPr>
                              <w:t>Development Tool: Java, J2ee,  Servlet,</w:t>
                            </w:r>
                            <w:r w:rsidR="004F65AE">
                              <w:rPr>
                                <w:rFonts w:ascii="Trebuchet MS" w:hAnsi="Trebuchet MS"/>
                                <w:b/>
                                <w:sz w:val="20"/>
                              </w:rPr>
                              <w:t xml:space="preserve"> </w:t>
                            </w:r>
                            <w:r>
                              <w:rPr>
                                <w:rFonts w:ascii="Trebuchet MS" w:hAnsi="Trebuchet MS"/>
                                <w:b/>
                                <w:sz w:val="20"/>
                              </w:rPr>
                              <w:t>Ex</w:t>
                            </w:r>
                            <w:r w:rsidR="0065198D">
                              <w:rPr>
                                <w:rFonts w:ascii="Trebuchet MS" w:hAnsi="Trebuchet MS"/>
                                <w:b/>
                                <w:sz w:val="20"/>
                              </w:rPr>
                              <w:t xml:space="preserve">t Js 4, </w:t>
                            </w:r>
                            <w:r w:rsidR="004F65AE">
                              <w:rPr>
                                <w:rFonts w:ascii="Trebuchet MS" w:hAnsi="Trebuchet MS"/>
                                <w:b/>
                                <w:sz w:val="20"/>
                              </w:rPr>
                              <w:t xml:space="preserve">Javascript, HTML, CSS, </w:t>
                            </w:r>
                            <w:r w:rsidR="00C27487">
                              <w:rPr>
                                <w:rFonts w:ascii="Trebuchet MS" w:hAnsi="Trebuchet MS"/>
                                <w:b/>
                                <w:sz w:val="20"/>
                              </w:rPr>
                              <w:t xml:space="preserve">AJAX, </w:t>
                            </w:r>
                            <w:r w:rsidR="004F65AE">
                              <w:rPr>
                                <w:rFonts w:ascii="Trebuchet MS" w:hAnsi="Trebuchet MS"/>
                                <w:b/>
                                <w:sz w:val="20"/>
                              </w:rPr>
                              <w:t>JSON</w:t>
                            </w:r>
                            <w:r w:rsidR="00C27487">
                              <w:rPr>
                                <w:rFonts w:ascii="Trebuchet MS" w:hAnsi="Trebuchet MS"/>
                                <w:b/>
                                <w:sz w:val="20"/>
                              </w:rPr>
                              <w:t>, XML</w:t>
                            </w:r>
                            <w:r w:rsidR="004F65AE">
                              <w:rPr>
                                <w:rFonts w:ascii="Trebuchet MS" w:hAnsi="Trebuchet MS"/>
                                <w:b/>
                                <w:sz w:val="20"/>
                              </w:rPr>
                              <w:t xml:space="preserve">, </w:t>
                            </w:r>
                            <w:r w:rsidR="0065198D">
                              <w:rPr>
                                <w:rFonts w:ascii="Trebuchet MS" w:hAnsi="Trebuchet MS"/>
                                <w:b/>
                                <w:sz w:val="20"/>
                              </w:rPr>
                              <w:t xml:space="preserve">MySql 5, Tomcat7, </w:t>
                            </w:r>
                            <w:r w:rsidR="004F65AE">
                              <w:rPr>
                                <w:rFonts w:ascii="Trebuchet MS" w:hAnsi="Trebuchet MS"/>
                                <w:b/>
                                <w:sz w:val="20"/>
                              </w:rPr>
                              <w:t xml:space="preserve">   </w:t>
                            </w:r>
                            <w:r w:rsidR="00BC0B73">
                              <w:rPr>
                                <w:rFonts w:ascii="Trebuchet MS" w:hAnsi="Trebuchet MS"/>
                                <w:b/>
                                <w:sz w:val="20"/>
                              </w:rPr>
                              <w:t xml:space="preserve">  </w:t>
                            </w:r>
                            <w:r w:rsidR="0065198D">
                              <w:rPr>
                                <w:rFonts w:ascii="Trebuchet MS" w:hAnsi="Trebuchet MS"/>
                                <w:b/>
                                <w:sz w:val="20"/>
                              </w:rPr>
                              <w:t>Alfresco 4.2</w:t>
                            </w:r>
                          </w:p>
                          <w:p w:rsidR="00533004" w:rsidRDefault="00533004" w:rsidP="00533004">
                            <w:pPr>
                              <w:jc w:val="both"/>
                              <w:rPr>
                                <w:rFonts w:ascii="Times New Roman" w:hAnsi="Times New Roman"/>
                                <w:sz w:val="20"/>
                              </w:rPr>
                            </w:pPr>
                          </w:p>
                          <w:p w:rsidR="009937BC" w:rsidRDefault="009937BC" w:rsidP="00501EC6">
                            <w:pPr>
                              <w:numPr>
                                <w:ilvl w:val="0"/>
                                <w:numId w:val="5"/>
                              </w:numPr>
                              <w:jc w:val="both"/>
                              <w:rPr>
                                <w:rFonts w:ascii="Times New Roman" w:hAnsi="Times New Roman"/>
                                <w:sz w:val="20"/>
                              </w:rPr>
                            </w:pPr>
                            <w:r>
                              <w:rPr>
                                <w:rFonts w:ascii="Trebuchet MS" w:hAnsi="Trebuchet MS"/>
                                <w:b/>
                                <w:sz w:val="22"/>
                                <w:szCs w:val="22"/>
                              </w:rPr>
                              <w:t>gravityDocs:</w:t>
                            </w:r>
                            <w:r>
                              <w:rPr>
                                <w:rFonts w:ascii="Trebuchet MS" w:hAnsi="Trebuchet MS"/>
                                <w:sz w:val="22"/>
                              </w:rPr>
                              <w:t xml:space="preserve">  </w:t>
                            </w:r>
                            <w:r>
                              <w:rPr>
                                <w:rFonts w:ascii="Trebuchet MS" w:hAnsi="Trebuchet MS"/>
                                <w:color w:val="404040"/>
                                <w:sz w:val="20"/>
                              </w:rPr>
                              <w:t>This is a web based Pure document management Application. The Application gives you access to create folder structure, Upload new document (pdf, doc, xls, csv, jpg etc) in folders,  change document type, save/update/delete document metadata,  give access right to to users, move  documents within folders, search documents and document contents, advance search for more filter in search, linking documents, pdf bind, report generation and much more. This application looks like window explorer.</w:t>
                            </w:r>
                          </w:p>
                          <w:p w:rsidR="000E4324" w:rsidRPr="000E4324" w:rsidRDefault="00501EC6" w:rsidP="000E4324">
                            <w:pPr>
                              <w:numPr>
                                <w:ilvl w:val="0"/>
                                <w:numId w:val="5"/>
                              </w:numPr>
                              <w:spacing w:before="120" w:after="80"/>
                              <w:jc w:val="both"/>
                              <w:rPr>
                                <w:rFonts w:ascii="Times New Roman" w:hAnsi="Times New Roman"/>
                                <w:b/>
                                <w:sz w:val="20"/>
                              </w:rPr>
                            </w:pPr>
                            <w:r>
                              <w:rPr>
                                <w:rFonts w:ascii="Trebuchet MS" w:hAnsi="Trebuchet MS"/>
                                <w:b/>
                                <w:sz w:val="22"/>
                              </w:rPr>
                              <w:t>Reconciliation</w:t>
                            </w:r>
                            <w:r w:rsidR="00B7441C">
                              <w:rPr>
                                <w:rFonts w:ascii="Trebuchet MS" w:hAnsi="Trebuchet MS"/>
                                <w:b/>
                                <w:sz w:val="22"/>
                              </w:rPr>
                              <w:t>:</w:t>
                            </w:r>
                            <w:r>
                              <w:rPr>
                                <w:rFonts w:ascii="Trebuchet MS" w:hAnsi="Trebuchet MS"/>
                                <w:b/>
                                <w:sz w:val="22"/>
                              </w:rPr>
                              <w:t xml:space="preserve"> </w:t>
                            </w:r>
                            <w:r w:rsidR="00B7441C">
                              <w:rPr>
                                <w:rFonts w:ascii="Trebuchet MS" w:hAnsi="Trebuchet MS"/>
                                <w:color w:val="404040"/>
                                <w:sz w:val="20"/>
                              </w:rPr>
                              <w:t xml:space="preserve">This is </w:t>
                            </w:r>
                            <w:r>
                              <w:rPr>
                                <w:rFonts w:ascii="Trebuchet MS" w:hAnsi="Trebuchet MS"/>
                                <w:color w:val="404040"/>
                                <w:sz w:val="20"/>
                              </w:rPr>
                              <w:t>a web based application connected with gravityDocs.</w:t>
                            </w:r>
                            <w:r w:rsidRPr="00501EC6">
                              <w:rPr>
                                <w:rFonts w:ascii="Trebuchet MS" w:hAnsi="Trebuchet MS"/>
                                <w:color w:val="404040"/>
                                <w:sz w:val="20"/>
                              </w:rPr>
                              <w:t xml:space="preserve"> This application provides online reconciliation of Invoices with GRN</w:t>
                            </w:r>
                            <w:r>
                              <w:rPr>
                                <w:rFonts w:ascii="Trebuchet MS" w:hAnsi="Trebuchet MS"/>
                                <w:color w:val="404040"/>
                                <w:sz w:val="20"/>
                              </w:rPr>
                              <w:t xml:space="preserve"> (Goods Return Number)</w:t>
                            </w:r>
                            <w:r w:rsidRPr="00501EC6">
                              <w:rPr>
                                <w:rFonts w:ascii="Trebuchet MS" w:hAnsi="Trebuchet MS"/>
                                <w:color w:val="404040"/>
                                <w:sz w:val="20"/>
                              </w:rPr>
                              <w:t xml:space="preserve"> and PO</w:t>
                            </w:r>
                            <w:r>
                              <w:rPr>
                                <w:rFonts w:ascii="Trebuchet MS" w:hAnsi="Trebuchet MS"/>
                                <w:color w:val="404040"/>
                                <w:sz w:val="20"/>
                              </w:rPr>
                              <w:t xml:space="preserve"> (Purchase Order)</w:t>
                            </w:r>
                            <w:r w:rsidRPr="00501EC6">
                              <w:rPr>
                                <w:rFonts w:ascii="Trebuchet MS" w:hAnsi="Trebuchet MS"/>
                                <w:color w:val="404040"/>
                                <w:sz w:val="20"/>
                              </w:rPr>
                              <w:t>.  This is responsible for generating dynamic HTML for each PO number, collecting data from HTML, save HTML content, download reconciliation report as formatted xml.</w:t>
                            </w:r>
                          </w:p>
                          <w:p w:rsidR="00B7441C" w:rsidRDefault="000E4324" w:rsidP="000E4324">
                            <w:pPr>
                              <w:spacing w:before="120" w:after="80"/>
                              <w:ind w:left="900"/>
                              <w:jc w:val="both"/>
                              <w:rPr>
                                <w:rFonts w:ascii="Times New Roman" w:hAnsi="Times New Roman"/>
                                <w:b/>
                                <w:sz w:val="20"/>
                              </w:rPr>
                            </w:pPr>
                            <w:r>
                              <w:rPr>
                                <w:rFonts w:ascii="Times New Roman" w:hAnsi="Times New Roman"/>
                                <w:b/>
                                <w:sz w:val="20"/>
                              </w:rPr>
                              <w:t xml:space="preserve"> </w:t>
                            </w:r>
                          </w:p>
                          <w:p w:rsidR="00B7441C" w:rsidRDefault="000E4324">
                            <w:pPr>
                              <w:ind w:left="360"/>
                              <w:rPr>
                                <w:rFonts w:ascii="Trebuchet MS" w:hAnsi="Trebuchet MS"/>
                                <w:b/>
                                <w:sz w:val="20"/>
                              </w:rPr>
                            </w:pPr>
                            <w:r>
                              <w:rPr>
                                <w:rFonts w:ascii="Trebuchet MS" w:hAnsi="Trebuchet MS"/>
                                <w:b/>
                                <w:sz w:val="20"/>
                              </w:rPr>
                              <w:t>Role: Design and D</w:t>
                            </w:r>
                            <w:r w:rsidR="00B7441C">
                              <w:rPr>
                                <w:rFonts w:ascii="Trebuchet MS" w:hAnsi="Trebuchet MS"/>
                                <w:b/>
                                <w:sz w:val="20"/>
                              </w:rPr>
                              <w:t>evelopment</w:t>
                            </w:r>
                          </w:p>
                          <w:p w:rsidR="00B7441C" w:rsidRDefault="00B7441C">
                            <w:pPr>
                              <w:ind w:left="360"/>
                              <w:rPr>
                                <w:rFonts w:ascii="Trebuchet MS" w:hAnsi="Trebuchet MS"/>
                                <w:b/>
                                <w:sz w:val="20"/>
                              </w:rPr>
                            </w:pPr>
                            <w:r>
                              <w:rPr>
                                <w:rFonts w:ascii="Trebuchet MS" w:hAnsi="Trebuchet MS"/>
                                <w:b/>
                                <w:sz w:val="20"/>
                              </w:rPr>
                              <w:t xml:space="preserve">Development Tool: </w:t>
                            </w:r>
                            <w:r w:rsidR="00674DCF">
                              <w:rPr>
                                <w:rFonts w:ascii="Trebuchet MS" w:hAnsi="Trebuchet MS"/>
                                <w:b/>
                                <w:sz w:val="20"/>
                              </w:rPr>
                              <w:t xml:space="preserve">Java, J2ee, </w:t>
                            </w:r>
                            <w:r>
                              <w:rPr>
                                <w:rFonts w:ascii="Trebuchet MS" w:hAnsi="Trebuchet MS"/>
                                <w:b/>
                                <w:sz w:val="20"/>
                              </w:rPr>
                              <w:t xml:space="preserve"> </w:t>
                            </w:r>
                            <w:r w:rsidR="00674DCF">
                              <w:rPr>
                                <w:rFonts w:ascii="Trebuchet MS" w:hAnsi="Trebuchet MS"/>
                                <w:b/>
                                <w:sz w:val="20"/>
                              </w:rPr>
                              <w:t>Servlet</w:t>
                            </w:r>
                            <w:r w:rsidR="00BC0B73" w:rsidRPr="00BC0B73">
                              <w:rPr>
                                <w:rFonts w:ascii="Trebuchet MS" w:hAnsi="Trebuchet MS"/>
                                <w:b/>
                                <w:sz w:val="20"/>
                              </w:rPr>
                              <w:t xml:space="preserve"> </w:t>
                            </w:r>
                            <w:r w:rsidR="00BC0B73">
                              <w:rPr>
                                <w:rFonts w:ascii="Trebuchet MS" w:hAnsi="Trebuchet MS"/>
                                <w:b/>
                                <w:sz w:val="20"/>
                              </w:rPr>
                              <w:t>, Ext Js 4, Javascript, HTML, CSS,</w:t>
                            </w:r>
                            <w:r w:rsidR="00C27487">
                              <w:rPr>
                                <w:rFonts w:ascii="Trebuchet MS" w:hAnsi="Trebuchet MS"/>
                                <w:b/>
                                <w:sz w:val="20"/>
                              </w:rPr>
                              <w:t xml:space="preserve"> AJAX,</w:t>
                            </w:r>
                            <w:r w:rsidR="00BC0B73">
                              <w:rPr>
                                <w:rFonts w:ascii="Trebuchet MS" w:hAnsi="Trebuchet MS"/>
                                <w:b/>
                                <w:sz w:val="20"/>
                              </w:rPr>
                              <w:t xml:space="preserve"> JSON</w:t>
                            </w:r>
                            <w:r w:rsidR="00C27487">
                              <w:rPr>
                                <w:rFonts w:ascii="Trebuchet MS" w:hAnsi="Trebuchet MS"/>
                                <w:b/>
                                <w:sz w:val="20"/>
                              </w:rPr>
                              <w:t>, XML</w:t>
                            </w:r>
                            <w:r w:rsidR="00BC0B73">
                              <w:rPr>
                                <w:rFonts w:ascii="Trebuchet MS" w:hAnsi="Trebuchet MS"/>
                                <w:b/>
                                <w:sz w:val="20"/>
                              </w:rPr>
                              <w:t xml:space="preserve">, </w:t>
                            </w:r>
                            <w:r w:rsidR="000E4324">
                              <w:rPr>
                                <w:rFonts w:ascii="Trebuchet MS" w:hAnsi="Trebuchet MS"/>
                                <w:b/>
                                <w:sz w:val="20"/>
                              </w:rPr>
                              <w:t>Sql Server 2008, Tomcat6</w:t>
                            </w:r>
                            <w:r w:rsidR="00674DCF">
                              <w:rPr>
                                <w:rFonts w:ascii="Trebuchet MS" w:hAnsi="Trebuchet MS"/>
                                <w:b/>
                                <w:sz w:val="20"/>
                              </w:rPr>
                              <w:t>, Alfresco 3.4</w:t>
                            </w:r>
                          </w:p>
                          <w:p w:rsidR="003E2679" w:rsidRDefault="003E2679">
                            <w:pPr>
                              <w:ind w:left="360"/>
                              <w:rPr>
                                <w:rFonts w:ascii="Trebuchet MS" w:hAnsi="Trebuchet MS"/>
                                <w:b/>
                                <w:sz w:val="20"/>
                              </w:rPr>
                            </w:pPr>
                          </w:p>
                          <w:p w:rsidR="00CA72AF" w:rsidRDefault="00CA72AF">
                            <w:pPr>
                              <w:ind w:left="360"/>
                              <w:rPr>
                                <w:rFonts w:ascii="Trebuchet MS" w:hAnsi="Trebuchet MS"/>
                                <w:b/>
                                <w:sz w:val="20"/>
                              </w:rPr>
                            </w:pPr>
                            <w:r>
                              <w:rPr>
                                <w:rFonts w:ascii="Trebuchet MS" w:hAnsi="Trebuchet MS"/>
                                <w:b/>
                                <w:sz w:val="20"/>
                              </w:rPr>
                              <w:t xml:space="preserve">Responsibility: </w:t>
                            </w:r>
                          </w:p>
                          <w:p w:rsidR="00CA72AF" w:rsidRDefault="00CA72AF" w:rsidP="00CA72AF">
                            <w:pPr>
                              <w:numPr>
                                <w:ilvl w:val="0"/>
                                <w:numId w:val="8"/>
                              </w:numPr>
                              <w:suppressAutoHyphens w:val="0"/>
                              <w:autoSpaceDE w:val="0"/>
                              <w:autoSpaceDN w:val="0"/>
                              <w:adjustRightInd w:val="0"/>
                              <w:rPr>
                                <w:rFonts w:ascii="Cambria" w:hAnsi="Cambria" w:cs="Arial"/>
                              </w:rPr>
                            </w:pPr>
                            <w:r w:rsidRPr="00164525">
                              <w:rPr>
                                <w:rFonts w:ascii="Cambria" w:hAnsi="Cambria" w:cs="Arial"/>
                              </w:rPr>
                              <w:t xml:space="preserve">Came up with </w:t>
                            </w:r>
                            <w:r>
                              <w:rPr>
                                <w:rFonts w:ascii="Cambria" w:hAnsi="Cambria" w:cs="Arial"/>
                              </w:rPr>
                              <w:t>UI design by using Ext Js</w:t>
                            </w:r>
                            <w:r w:rsidR="00BC0B73">
                              <w:rPr>
                                <w:rFonts w:ascii="Cambria" w:hAnsi="Cambria" w:cs="Arial"/>
                              </w:rPr>
                              <w:t>, CSS, HTML</w:t>
                            </w:r>
                            <w:r>
                              <w:rPr>
                                <w:rFonts w:ascii="Cambria" w:hAnsi="Cambria" w:cs="Arial"/>
                              </w:rPr>
                              <w:t xml:space="preserve">. </w:t>
                            </w:r>
                          </w:p>
                          <w:p w:rsidR="00CA72AF"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Design database and table .</w:t>
                            </w:r>
                          </w:p>
                          <w:p w:rsidR="00CA72AF"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 xml:space="preserve">Develop server side code using java , </w:t>
                            </w:r>
                            <w:r w:rsidR="009E0DD0">
                              <w:rPr>
                                <w:rFonts w:ascii="Cambria" w:hAnsi="Cambria" w:cs="Arial"/>
                              </w:rPr>
                              <w:t xml:space="preserve"> </w:t>
                            </w:r>
                            <w:r>
                              <w:rPr>
                                <w:rFonts w:ascii="Cambria" w:hAnsi="Cambria" w:cs="Arial"/>
                              </w:rPr>
                              <w:t>servlet</w:t>
                            </w:r>
                            <w:r w:rsidR="00BC0B73">
                              <w:rPr>
                                <w:rFonts w:ascii="Cambria" w:hAnsi="Cambria" w:cs="Arial"/>
                              </w:rPr>
                              <w:t>, JSON</w:t>
                            </w:r>
                            <w:r>
                              <w:rPr>
                                <w:rFonts w:ascii="Cambria" w:hAnsi="Cambria" w:cs="Arial"/>
                              </w:rPr>
                              <w:t>.</w:t>
                            </w:r>
                          </w:p>
                          <w:p w:rsidR="00CA72AF" w:rsidRPr="00164525"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Unit testing</w:t>
                            </w:r>
                          </w:p>
                          <w:p w:rsidR="00CA72AF"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Deploy in server.</w:t>
                            </w:r>
                            <w:r w:rsidRPr="00164525">
                              <w:rPr>
                                <w:rFonts w:ascii="Cambria" w:hAnsi="Cambria" w:cs="Arial"/>
                              </w:rPr>
                              <w:t xml:space="preserve"> </w:t>
                            </w:r>
                          </w:p>
                          <w:p w:rsidR="00CA72AF" w:rsidRPr="007C6EB6" w:rsidRDefault="009E0DD0" w:rsidP="00CA72AF">
                            <w:pPr>
                              <w:numPr>
                                <w:ilvl w:val="0"/>
                                <w:numId w:val="8"/>
                              </w:numPr>
                              <w:suppressAutoHyphens w:val="0"/>
                              <w:autoSpaceDE w:val="0"/>
                              <w:autoSpaceDN w:val="0"/>
                              <w:adjustRightInd w:val="0"/>
                              <w:rPr>
                                <w:rFonts w:ascii="Cambria" w:hAnsi="Cambria" w:cs="Arial"/>
                              </w:rPr>
                            </w:pPr>
                            <w:r>
                              <w:rPr>
                                <w:rFonts w:ascii="Cambria" w:hAnsi="Cambria" w:cs="Arial"/>
                              </w:rPr>
                              <w:t>Mainten</w:t>
                            </w:r>
                            <w:r w:rsidRPr="007C6EB6">
                              <w:rPr>
                                <w:rFonts w:ascii="Cambria" w:hAnsi="Cambria" w:cs="Arial"/>
                              </w:rPr>
                              <w:t>ance</w:t>
                            </w:r>
                          </w:p>
                          <w:p w:rsidR="00CA72AF" w:rsidRDefault="00CA72AF" w:rsidP="009E0DD0">
                            <w:pPr>
                              <w:ind w:left="1080"/>
                              <w:rPr>
                                <w:rFonts w:ascii="Trebuchet MS" w:hAnsi="Trebuchet MS"/>
                                <w:b/>
                                <w:sz w:val="20"/>
                              </w:rPr>
                            </w:pPr>
                          </w:p>
                          <w:p w:rsidR="00B7441C" w:rsidRDefault="00B7441C">
                            <w:pPr>
                              <w:rPr>
                                <w:rFonts w:ascii="Trebuchet MS" w:hAnsi="Trebuchet MS"/>
                                <w:b/>
                                <w:sz w:val="20"/>
                              </w:rPr>
                            </w:pPr>
                          </w:p>
                          <w:p w:rsidR="00B7441C" w:rsidRDefault="00B7441C">
                            <w:pPr>
                              <w:ind w:left="780"/>
                              <w:rPr>
                                <w:rFonts w:ascii="Trebuchet MS" w:eastAsia="Tw Cen MT" w:hAnsi="Trebuchet MS" w:cs="Tahoma"/>
                                <w:color w:val="404040"/>
                                <w:sz w:val="20"/>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0" type="#_x0000_t202" style="position:absolute;margin-left:4.05pt;margin-top:34.55pt;width:512.95pt;height:450.7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" stroked="f">
                <v:textbox inset="0,0,0,0">
                  <w:txbxContent>
                    <w:p w:rsidR="00B7441C" w:rsidRDefault="00B7441C">
                      <w:pPr>
                        <w:ind w:left="60"/>
                        <w:rPr>
                          <w:rFonts w:ascii="Georgia" w:eastAsia="Tw Cen MT" w:hAnsi="Georgia" w:cs="Tahoma"/>
                          <w:b/>
                          <w:color w:val="404040"/>
                          <w:sz w:val="20"/>
                          <w:szCs w:val="24"/>
                        </w:rPr>
                      </w:pPr>
                      <w:r>
                        <w:rPr>
                          <w:rFonts w:ascii="Georgia" w:eastAsia="Tw Cen MT" w:hAnsi="Georgia" w:cs="Tahoma"/>
                          <w:b/>
                          <w:color w:val="404040"/>
                          <w:sz w:val="20"/>
                          <w:szCs w:val="24"/>
                        </w:rPr>
                        <w:t>Key Projects</w:t>
                      </w:r>
                    </w:p>
                    <w:p w:rsidR="00C130F8" w:rsidRPr="00674DCF" w:rsidRDefault="00C130F8" w:rsidP="009937BC">
                      <w:pPr>
                        <w:ind w:left="60"/>
                        <w:jc w:val="both"/>
                        <w:rPr>
                          <w:rFonts w:ascii="Georgia" w:eastAsia="Tw Cen MT" w:hAnsi="Georgia" w:cs="Tahoma"/>
                          <w:b/>
                          <w:color w:val="404040"/>
                          <w:sz w:val="20"/>
                          <w:szCs w:val="24"/>
                        </w:rPr>
                      </w:pPr>
                    </w:p>
                    <w:p w:rsidR="00F46B02" w:rsidRPr="00F46B02" w:rsidRDefault="00D55DF0" w:rsidP="00F46B02">
                      <w:pPr>
                        <w:numPr>
                          <w:ilvl w:val="0"/>
                          <w:numId w:val="5"/>
                        </w:numPr>
                        <w:jc w:val="both"/>
                        <w:rPr>
                          <w:rFonts w:ascii="Times New Roman" w:hAnsi="Times New Roman"/>
                          <w:sz w:val="20"/>
                        </w:rPr>
                      </w:pPr>
                      <w:r w:rsidRPr="00F46B02">
                        <w:rPr>
                          <w:rFonts w:ascii="Trebuchet MS" w:hAnsi="Trebuchet MS"/>
                          <w:b/>
                          <w:sz w:val="22"/>
                          <w:szCs w:val="22"/>
                        </w:rPr>
                        <w:t>gravityDocs</w:t>
                      </w:r>
                      <w:r w:rsidR="009937BC" w:rsidRPr="00F46B02">
                        <w:rPr>
                          <w:rFonts w:ascii="Trebuchet MS" w:hAnsi="Trebuchet MS"/>
                          <w:b/>
                          <w:sz w:val="22"/>
                          <w:szCs w:val="22"/>
                        </w:rPr>
                        <w:t>f</w:t>
                      </w:r>
                      <w:r w:rsidR="00B7441C" w:rsidRPr="00F46B02">
                        <w:rPr>
                          <w:rFonts w:ascii="Trebuchet MS" w:hAnsi="Trebuchet MS"/>
                          <w:b/>
                          <w:sz w:val="22"/>
                          <w:szCs w:val="22"/>
                        </w:rPr>
                        <w:t>:</w:t>
                      </w:r>
                      <w:r w:rsidR="00B7441C" w:rsidRPr="00F46B02">
                        <w:rPr>
                          <w:rFonts w:ascii="Trebuchet MS" w:hAnsi="Trebuchet MS"/>
                          <w:sz w:val="22"/>
                        </w:rPr>
                        <w:t xml:space="preserve"> </w:t>
                      </w:r>
                      <w:r w:rsidR="00501EC6" w:rsidRPr="00F46B02">
                        <w:rPr>
                          <w:rFonts w:ascii="Trebuchet MS" w:hAnsi="Trebuchet MS"/>
                          <w:sz w:val="22"/>
                        </w:rPr>
                        <w:t xml:space="preserve"> </w:t>
                      </w:r>
                      <w:r w:rsidR="00B7441C" w:rsidRPr="00F46B02">
                        <w:rPr>
                          <w:rFonts w:ascii="Trebuchet MS" w:hAnsi="Trebuchet MS"/>
                          <w:color w:val="404040"/>
                          <w:sz w:val="20"/>
                        </w:rPr>
                        <w:t xml:space="preserve">This is a </w:t>
                      </w:r>
                      <w:r w:rsidRPr="00F46B02">
                        <w:rPr>
                          <w:rFonts w:ascii="Trebuchet MS" w:hAnsi="Trebuchet MS"/>
                          <w:color w:val="404040"/>
                          <w:sz w:val="20"/>
                        </w:rPr>
                        <w:t>web based Pure document management</w:t>
                      </w:r>
                      <w:r w:rsidR="00DB451D" w:rsidRPr="00F46B02">
                        <w:rPr>
                          <w:rFonts w:ascii="Trebuchet MS" w:hAnsi="Trebuchet MS"/>
                          <w:color w:val="404040"/>
                          <w:sz w:val="20"/>
                        </w:rPr>
                        <w:t xml:space="preserve"> </w:t>
                      </w:r>
                      <w:r w:rsidR="00BC0B73">
                        <w:rPr>
                          <w:rFonts w:ascii="Trebuchet MS" w:hAnsi="Trebuchet MS"/>
                          <w:color w:val="404040"/>
                          <w:sz w:val="20"/>
                        </w:rPr>
                        <w:t>a</w:t>
                      </w:r>
                      <w:r w:rsidR="00DB451D" w:rsidRPr="00F46B02">
                        <w:rPr>
                          <w:rFonts w:ascii="Trebuchet MS" w:hAnsi="Trebuchet MS"/>
                          <w:color w:val="404040"/>
                          <w:sz w:val="20"/>
                        </w:rPr>
                        <w:t>pplication</w:t>
                      </w:r>
                      <w:r w:rsidR="009937BC" w:rsidRPr="00F46B02">
                        <w:rPr>
                          <w:rFonts w:ascii="Trebuchet MS" w:hAnsi="Trebuchet MS"/>
                          <w:color w:val="404040"/>
                          <w:sz w:val="20"/>
                        </w:rPr>
                        <w:t xml:space="preserve"> with</w:t>
                      </w:r>
                      <w:r w:rsidR="00F42160" w:rsidRPr="00F46B02">
                        <w:rPr>
                          <w:rFonts w:ascii="Trebuchet MS" w:hAnsi="Trebuchet MS"/>
                          <w:color w:val="404040"/>
                          <w:sz w:val="20"/>
                        </w:rPr>
                        <w:t xml:space="preserve"> custom workflow, creating new task and assigning task, sending mail with template, case inensitive search,  </w:t>
                      </w:r>
                      <w:r w:rsidR="00AD363D" w:rsidRPr="00F46B02">
                        <w:rPr>
                          <w:rFonts w:ascii="Trebuchet MS" w:hAnsi="Trebuchet MS"/>
                          <w:color w:val="404040"/>
                          <w:sz w:val="20"/>
                        </w:rPr>
                        <w:t xml:space="preserve">alert pending task, add to favorite, </w:t>
                      </w:r>
                      <w:r w:rsidR="00533004" w:rsidRPr="00F46B02">
                        <w:rPr>
                          <w:rFonts w:ascii="Trebuchet MS" w:hAnsi="Trebuchet MS"/>
                          <w:color w:val="404040"/>
                          <w:sz w:val="20"/>
                        </w:rPr>
                        <w:t>showing wiki, list recently modified documents etc.</w:t>
                      </w:r>
                      <w:r w:rsidR="00F46B02" w:rsidRPr="00F46B02">
                        <w:rPr>
                          <w:rFonts w:ascii="Trebuchet MS" w:hAnsi="Trebuchet MS"/>
                          <w:color w:val="404040"/>
                          <w:sz w:val="20"/>
                        </w:rPr>
                        <w:t xml:space="preserve"> The Application gives you access to create folder structure, Upload new document (pdf, doc, xls, csv, jpg etc) in folders,  change document type, save/update/delete document metadata,  give access right to to users, move  documents within folders, search documents and document contents, advance search for more filter in search, linking documents, pdf bind, report generation and much more. This application looks like window explorer.</w:t>
                      </w:r>
                    </w:p>
                    <w:p w:rsidR="00533004" w:rsidRPr="00533004" w:rsidRDefault="00F46B02" w:rsidP="00F46B02">
                      <w:pPr>
                        <w:ind w:left="900"/>
                        <w:jc w:val="both"/>
                        <w:rPr>
                          <w:rFonts w:ascii="Times New Roman" w:hAnsi="Times New Roman"/>
                          <w:sz w:val="20"/>
                        </w:rPr>
                      </w:pPr>
                      <w:r w:rsidRPr="00533004">
                        <w:rPr>
                          <w:rFonts w:ascii="Times New Roman" w:hAnsi="Times New Roman"/>
                          <w:sz w:val="20"/>
                        </w:rPr>
                        <w:t xml:space="preserve"> </w:t>
                      </w:r>
                    </w:p>
                    <w:p w:rsidR="00533004" w:rsidRDefault="00BC0B73" w:rsidP="00BC0B73">
                      <w:pPr>
                        <w:ind w:left="450"/>
                        <w:rPr>
                          <w:rFonts w:ascii="Trebuchet MS" w:hAnsi="Trebuchet MS"/>
                          <w:b/>
                          <w:sz w:val="20"/>
                        </w:rPr>
                      </w:pPr>
                      <w:r>
                        <w:rPr>
                          <w:rFonts w:ascii="Times New Roman" w:hAnsi="Times New Roman"/>
                          <w:sz w:val="20"/>
                        </w:rPr>
                        <w:t xml:space="preserve">  </w:t>
                      </w:r>
                      <w:r w:rsidR="00533004">
                        <w:rPr>
                          <w:rFonts w:ascii="Trebuchet MS" w:hAnsi="Trebuchet MS"/>
                          <w:b/>
                          <w:sz w:val="20"/>
                        </w:rPr>
                        <w:t>Role: Design and Development</w:t>
                      </w:r>
                    </w:p>
                    <w:p w:rsidR="00533004" w:rsidRDefault="00533004" w:rsidP="00BC0B73">
                      <w:pPr>
                        <w:ind w:left="540"/>
                        <w:rPr>
                          <w:rFonts w:ascii="Trebuchet MS" w:hAnsi="Trebuchet MS"/>
                          <w:b/>
                          <w:sz w:val="20"/>
                        </w:rPr>
                      </w:pPr>
                      <w:r>
                        <w:rPr>
                          <w:rFonts w:ascii="Trebuchet MS" w:hAnsi="Trebuchet MS"/>
                          <w:b/>
                          <w:sz w:val="20"/>
                        </w:rPr>
                        <w:t>Development Tool: Java, J2ee,  Servlet,</w:t>
                      </w:r>
                      <w:r w:rsidR="004F65AE">
                        <w:rPr>
                          <w:rFonts w:ascii="Trebuchet MS" w:hAnsi="Trebuchet MS"/>
                          <w:b/>
                          <w:sz w:val="20"/>
                        </w:rPr>
                        <w:t xml:space="preserve"> </w:t>
                      </w:r>
                      <w:r>
                        <w:rPr>
                          <w:rFonts w:ascii="Trebuchet MS" w:hAnsi="Trebuchet MS"/>
                          <w:b/>
                          <w:sz w:val="20"/>
                        </w:rPr>
                        <w:t>Ex</w:t>
                      </w:r>
                      <w:r w:rsidR="0065198D">
                        <w:rPr>
                          <w:rFonts w:ascii="Trebuchet MS" w:hAnsi="Trebuchet MS"/>
                          <w:b/>
                          <w:sz w:val="20"/>
                        </w:rPr>
                        <w:t xml:space="preserve">t Js 4, </w:t>
                      </w:r>
                      <w:r w:rsidR="004F65AE">
                        <w:rPr>
                          <w:rFonts w:ascii="Trebuchet MS" w:hAnsi="Trebuchet MS"/>
                          <w:b/>
                          <w:sz w:val="20"/>
                        </w:rPr>
                        <w:t xml:space="preserve">Javascript, HTML, CSS, </w:t>
                      </w:r>
                      <w:r w:rsidR="00C27487">
                        <w:rPr>
                          <w:rFonts w:ascii="Trebuchet MS" w:hAnsi="Trebuchet MS"/>
                          <w:b/>
                          <w:sz w:val="20"/>
                        </w:rPr>
                        <w:t xml:space="preserve">AJAX, </w:t>
                      </w:r>
                      <w:r w:rsidR="004F65AE">
                        <w:rPr>
                          <w:rFonts w:ascii="Trebuchet MS" w:hAnsi="Trebuchet MS"/>
                          <w:b/>
                          <w:sz w:val="20"/>
                        </w:rPr>
                        <w:t>JSON</w:t>
                      </w:r>
                      <w:r w:rsidR="00C27487">
                        <w:rPr>
                          <w:rFonts w:ascii="Trebuchet MS" w:hAnsi="Trebuchet MS"/>
                          <w:b/>
                          <w:sz w:val="20"/>
                        </w:rPr>
                        <w:t>, XML</w:t>
                      </w:r>
                      <w:r w:rsidR="004F65AE">
                        <w:rPr>
                          <w:rFonts w:ascii="Trebuchet MS" w:hAnsi="Trebuchet MS"/>
                          <w:b/>
                          <w:sz w:val="20"/>
                        </w:rPr>
                        <w:t xml:space="preserve">, </w:t>
                      </w:r>
                      <w:r w:rsidR="0065198D">
                        <w:rPr>
                          <w:rFonts w:ascii="Trebuchet MS" w:hAnsi="Trebuchet MS"/>
                          <w:b/>
                          <w:sz w:val="20"/>
                        </w:rPr>
                        <w:t xml:space="preserve">MySql 5, Tomcat7, </w:t>
                      </w:r>
                      <w:r w:rsidR="004F65AE">
                        <w:rPr>
                          <w:rFonts w:ascii="Trebuchet MS" w:hAnsi="Trebuchet MS"/>
                          <w:b/>
                          <w:sz w:val="20"/>
                        </w:rPr>
                        <w:t xml:space="preserve">   </w:t>
                      </w:r>
                      <w:r w:rsidR="00BC0B73">
                        <w:rPr>
                          <w:rFonts w:ascii="Trebuchet MS" w:hAnsi="Trebuchet MS"/>
                          <w:b/>
                          <w:sz w:val="20"/>
                        </w:rPr>
                        <w:t xml:space="preserve">  </w:t>
                      </w:r>
                      <w:r w:rsidR="0065198D">
                        <w:rPr>
                          <w:rFonts w:ascii="Trebuchet MS" w:hAnsi="Trebuchet MS"/>
                          <w:b/>
                          <w:sz w:val="20"/>
                        </w:rPr>
                        <w:t>Alfresco 4.2</w:t>
                      </w:r>
                    </w:p>
                    <w:p w:rsidR="00533004" w:rsidRDefault="00533004" w:rsidP="00533004">
                      <w:pPr>
                        <w:jc w:val="both"/>
                        <w:rPr>
                          <w:rFonts w:ascii="Times New Roman" w:hAnsi="Times New Roman"/>
                          <w:sz w:val="20"/>
                        </w:rPr>
                      </w:pPr>
                    </w:p>
                    <w:p w:rsidR="009937BC" w:rsidRDefault="009937BC" w:rsidP="00501EC6">
                      <w:pPr>
                        <w:numPr>
                          <w:ilvl w:val="0"/>
                          <w:numId w:val="5"/>
                        </w:numPr>
                        <w:jc w:val="both"/>
                        <w:rPr>
                          <w:rFonts w:ascii="Times New Roman" w:hAnsi="Times New Roman"/>
                          <w:sz w:val="20"/>
                        </w:rPr>
                      </w:pPr>
                      <w:r>
                        <w:rPr>
                          <w:rFonts w:ascii="Trebuchet MS" w:hAnsi="Trebuchet MS"/>
                          <w:b/>
                          <w:sz w:val="22"/>
                          <w:szCs w:val="22"/>
                        </w:rPr>
                        <w:t>gravityDocs:</w:t>
                      </w:r>
                      <w:r>
                        <w:rPr>
                          <w:rFonts w:ascii="Trebuchet MS" w:hAnsi="Trebuchet MS"/>
                          <w:sz w:val="22"/>
                        </w:rPr>
                        <w:t xml:space="preserve">  </w:t>
                      </w:r>
                      <w:r>
                        <w:rPr>
                          <w:rFonts w:ascii="Trebuchet MS" w:hAnsi="Trebuchet MS"/>
                          <w:color w:val="404040"/>
                          <w:sz w:val="20"/>
                        </w:rPr>
                        <w:t>This is a web based Pure document management Application. The Application gives you access to create folder structure, Upload new document (pdf, doc, xls, csv, jpg etc) in folders,  change document type, save/update/delete document metadata,  give access right to to users, move  documents within folders, search documents and document contents, advance search for more filter in search, linking documents, pdf bind, report generation and much more. This application looks like window explorer.</w:t>
                      </w:r>
                    </w:p>
                    <w:p w:rsidR="000E4324" w:rsidRPr="000E4324" w:rsidRDefault="00501EC6" w:rsidP="000E4324">
                      <w:pPr>
                        <w:numPr>
                          <w:ilvl w:val="0"/>
                          <w:numId w:val="5"/>
                        </w:numPr>
                        <w:spacing w:before="120" w:after="80"/>
                        <w:jc w:val="both"/>
                        <w:rPr>
                          <w:rFonts w:ascii="Times New Roman" w:hAnsi="Times New Roman"/>
                          <w:b/>
                          <w:sz w:val="20"/>
                        </w:rPr>
                      </w:pPr>
                      <w:r>
                        <w:rPr>
                          <w:rFonts w:ascii="Trebuchet MS" w:hAnsi="Trebuchet MS"/>
                          <w:b/>
                          <w:sz w:val="22"/>
                        </w:rPr>
                        <w:t>Reconciliation</w:t>
                      </w:r>
                      <w:r w:rsidR="00B7441C">
                        <w:rPr>
                          <w:rFonts w:ascii="Trebuchet MS" w:hAnsi="Trebuchet MS"/>
                          <w:b/>
                          <w:sz w:val="22"/>
                        </w:rPr>
                        <w:t>:</w:t>
                      </w:r>
                      <w:r>
                        <w:rPr>
                          <w:rFonts w:ascii="Trebuchet MS" w:hAnsi="Trebuchet MS"/>
                          <w:b/>
                          <w:sz w:val="22"/>
                        </w:rPr>
                        <w:t xml:space="preserve"> </w:t>
                      </w:r>
                      <w:r w:rsidR="00B7441C">
                        <w:rPr>
                          <w:rFonts w:ascii="Trebuchet MS" w:hAnsi="Trebuchet MS"/>
                          <w:color w:val="404040"/>
                          <w:sz w:val="20"/>
                        </w:rPr>
                        <w:t xml:space="preserve">This is </w:t>
                      </w:r>
                      <w:r>
                        <w:rPr>
                          <w:rFonts w:ascii="Trebuchet MS" w:hAnsi="Trebuchet MS"/>
                          <w:color w:val="404040"/>
                          <w:sz w:val="20"/>
                        </w:rPr>
                        <w:t>a web based application connected with gravityDocs.</w:t>
                      </w:r>
                      <w:r w:rsidRPr="00501EC6">
                        <w:rPr>
                          <w:rFonts w:ascii="Trebuchet MS" w:hAnsi="Trebuchet MS"/>
                          <w:color w:val="404040"/>
                          <w:sz w:val="20"/>
                        </w:rPr>
                        <w:t xml:space="preserve"> This application provides online reconciliation of Invoices with GRN</w:t>
                      </w:r>
                      <w:r>
                        <w:rPr>
                          <w:rFonts w:ascii="Trebuchet MS" w:hAnsi="Trebuchet MS"/>
                          <w:color w:val="404040"/>
                          <w:sz w:val="20"/>
                        </w:rPr>
                        <w:t xml:space="preserve"> (Goods Return Number)</w:t>
                      </w:r>
                      <w:r w:rsidRPr="00501EC6">
                        <w:rPr>
                          <w:rFonts w:ascii="Trebuchet MS" w:hAnsi="Trebuchet MS"/>
                          <w:color w:val="404040"/>
                          <w:sz w:val="20"/>
                        </w:rPr>
                        <w:t xml:space="preserve"> and PO</w:t>
                      </w:r>
                      <w:r>
                        <w:rPr>
                          <w:rFonts w:ascii="Trebuchet MS" w:hAnsi="Trebuchet MS"/>
                          <w:color w:val="404040"/>
                          <w:sz w:val="20"/>
                        </w:rPr>
                        <w:t xml:space="preserve"> (Purchase Order)</w:t>
                      </w:r>
                      <w:r w:rsidRPr="00501EC6">
                        <w:rPr>
                          <w:rFonts w:ascii="Trebuchet MS" w:hAnsi="Trebuchet MS"/>
                          <w:color w:val="404040"/>
                          <w:sz w:val="20"/>
                        </w:rPr>
                        <w:t>.  This is responsible for generating dynamic HTML for each PO number, collecting data from HTML, save HTML content, download reconciliation report as formatted xml.</w:t>
                      </w:r>
                    </w:p>
                    <w:p w:rsidR="00B7441C" w:rsidRDefault="000E4324" w:rsidP="000E4324">
                      <w:pPr>
                        <w:spacing w:before="120" w:after="80"/>
                        <w:ind w:left="900"/>
                        <w:jc w:val="both"/>
                        <w:rPr>
                          <w:rFonts w:ascii="Times New Roman" w:hAnsi="Times New Roman"/>
                          <w:b/>
                          <w:sz w:val="20"/>
                        </w:rPr>
                      </w:pPr>
                      <w:r>
                        <w:rPr>
                          <w:rFonts w:ascii="Times New Roman" w:hAnsi="Times New Roman"/>
                          <w:b/>
                          <w:sz w:val="20"/>
                        </w:rPr>
                        <w:t xml:space="preserve"> </w:t>
                      </w:r>
                    </w:p>
                    <w:p w:rsidR="00B7441C" w:rsidRDefault="000E4324">
                      <w:pPr>
                        <w:ind w:left="360"/>
                        <w:rPr>
                          <w:rFonts w:ascii="Trebuchet MS" w:hAnsi="Trebuchet MS"/>
                          <w:b/>
                          <w:sz w:val="20"/>
                        </w:rPr>
                      </w:pPr>
                      <w:r>
                        <w:rPr>
                          <w:rFonts w:ascii="Trebuchet MS" w:hAnsi="Trebuchet MS"/>
                          <w:b/>
                          <w:sz w:val="20"/>
                        </w:rPr>
                        <w:t>Role: Design and D</w:t>
                      </w:r>
                      <w:r w:rsidR="00B7441C">
                        <w:rPr>
                          <w:rFonts w:ascii="Trebuchet MS" w:hAnsi="Trebuchet MS"/>
                          <w:b/>
                          <w:sz w:val="20"/>
                        </w:rPr>
                        <w:t>evelopment</w:t>
                      </w:r>
                    </w:p>
                    <w:p w:rsidR="00B7441C" w:rsidRDefault="00B7441C">
                      <w:pPr>
                        <w:ind w:left="360"/>
                        <w:rPr>
                          <w:rFonts w:ascii="Trebuchet MS" w:hAnsi="Trebuchet MS"/>
                          <w:b/>
                          <w:sz w:val="20"/>
                        </w:rPr>
                      </w:pPr>
                      <w:r>
                        <w:rPr>
                          <w:rFonts w:ascii="Trebuchet MS" w:hAnsi="Trebuchet MS"/>
                          <w:b/>
                          <w:sz w:val="20"/>
                        </w:rPr>
                        <w:t xml:space="preserve">Development Tool: </w:t>
                      </w:r>
                      <w:r w:rsidR="00674DCF">
                        <w:rPr>
                          <w:rFonts w:ascii="Trebuchet MS" w:hAnsi="Trebuchet MS"/>
                          <w:b/>
                          <w:sz w:val="20"/>
                        </w:rPr>
                        <w:t xml:space="preserve">Java, J2ee, </w:t>
                      </w:r>
                      <w:r>
                        <w:rPr>
                          <w:rFonts w:ascii="Trebuchet MS" w:hAnsi="Trebuchet MS"/>
                          <w:b/>
                          <w:sz w:val="20"/>
                        </w:rPr>
                        <w:t xml:space="preserve"> </w:t>
                      </w:r>
                      <w:r w:rsidR="00674DCF">
                        <w:rPr>
                          <w:rFonts w:ascii="Trebuchet MS" w:hAnsi="Trebuchet MS"/>
                          <w:b/>
                          <w:sz w:val="20"/>
                        </w:rPr>
                        <w:t>Servlet</w:t>
                      </w:r>
                      <w:r w:rsidR="00BC0B73" w:rsidRPr="00BC0B73">
                        <w:rPr>
                          <w:rFonts w:ascii="Trebuchet MS" w:hAnsi="Trebuchet MS"/>
                          <w:b/>
                          <w:sz w:val="20"/>
                        </w:rPr>
                        <w:t xml:space="preserve"> </w:t>
                      </w:r>
                      <w:r w:rsidR="00BC0B73">
                        <w:rPr>
                          <w:rFonts w:ascii="Trebuchet MS" w:hAnsi="Trebuchet MS"/>
                          <w:b/>
                          <w:sz w:val="20"/>
                        </w:rPr>
                        <w:t>, Ext Js 4, Javascript, HTML, CSS,</w:t>
                      </w:r>
                      <w:r w:rsidR="00C27487">
                        <w:rPr>
                          <w:rFonts w:ascii="Trebuchet MS" w:hAnsi="Trebuchet MS"/>
                          <w:b/>
                          <w:sz w:val="20"/>
                        </w:rPr>
                        <w:t xml:space="preserve"> AJAX,</w:t>
                      </w:r>
                      <w:r w:rsidR="00BC0B73">
                        <w:rPr>
                          <w:rFonts w:ascii="Trebuchet MS" w:hAnsi="Trebuchet MS"/>
                          <w:b/>
                          <w:sz w:val="20"/>
                        </w:rPr>
                        <w:t xml:space="preserve"> JSON</w:t>
                      </w:r>
                      <w:r w:rsidR="00C27487">
                        <w:rPr>
                          <w:rFonts w:ascii="Trebuchet MS" w:hAnsi="Trebuchet MS"/>
                          <w:b/>
                          <w:sz w:val="20"/>
                        </w:rPr>
                        <w:t>, XML</w:t>
                      </w:r>
                      <w:r w:rsidR="00BC0B73">
                        <w:rPr>
                          <w:rFonts w:ascii="Trebuchet MS" w:hAnsi="Trebuchet MS"/>
                          <w:b/>
                          <w:sz w:val="20"/>
                        </w:rPr>
                        <w:t xml:space="preserve">, </w:t>
                      </w:r>
                      <w:r w:rsidR="000E4324">
                        <w:rPr>
                          <w:rFonts w:ascii="Trebuchet MS" w:hAnsi="Trebuchet MS"/>
                          <w:b/>
                          <w:sz w:val="20"/>
                        </w:rPr>
                        <w:t>Sql Server 2008, Tomcat6</w:t>
                      </w:r>
                      <w:r w:rsidR="00674DCF">
                        <w:rPr>
                          <w:rFonts w:ascii="Trebuchet MS" w:hAnsi="Trebuchet MS"/>
                          <w:b/>
                          <w:sz w:val="20"/>
                        </w:rPr>
                        <w:t>, Alfresco 3.4</w:t>
                      </w:r>
                    </w:p>
                    <w:p w:rsidR="003E2679" w:rsidRDefault="003E2679">
                      <w:pPr>
                        <w:ind w:left="360"/>
                        <w:rPr>
                          <w:rFonts w:ascii="Trebuchet MS" w:hAnsi="Trebuchet MS"/>
                          <w:b/>
                          <w:sz w:val="20"/>
                        </w:rPr>
                      </w:pPr>
                    </w:p>
                    <w:p w:rsidR="00CA72AF" w:rsidRDefault="00CA72AF">
                      <w:pPr>
                        <w:ind w:left="360"/>
                        <w:rPr>
                          <w:rFonts w:ascii="Trebuchet MS" w:hAnsi="Trebuchet MS"/>
                          <w:b/>
                          <w:sz w:val="20"/>
                        </w:rPr>
                      </w:pPr>
                      <w:r>
                        <w:rPr>
                          <w:rFonts w:ascii="Trebuchet MS" w:hAnsi="Trebuchet MS"/>
                          <w:b/>
                          <w:sz w:val="20"/>
                        </w:rPr>
                        <w:t xml:space="preserve">Responsibility: </w:t>
                      </w:r>
                    </w:p>
                    <w:p w:rsidR="00CA72AF" w:rsidRDefault="00CA72AF" w:rsidP="00CA72AF">
                      <w:pPr>
                        <w:numPr>
                          <w:ilvl w:val="0"/>
                          <w:numId w:val="8"/>
                        </w:numPr>
                        <w:suppressAutoHyphens w:val="0"/>
                        <w:autoSpaceDE w:val="0"/>
                        <w:autoSpaceDN w:val="0"/>
                        <w:adjustRightInd w:val="0"/>
                        <w:rPr>
                          <w:rFonts w:ascii="Cambria" w:hAnsi="Cambria" w:cs="Arial"/>
                        </w:rPr>
                      </w:pPr>
                      <w:r w:rsidRPr="00164525">
                        <w:rPr>
                          <w:rFonts w:ascii="Cambria" w:hAnsi="Cambria" w:cs="Arial"/>
                        </w:rPr>
                        <w:t xml:space="preserve">Came up with </w:t>
                      </w:r>
                      <w:r>
                        <w:rPr>
                          <w:rFonts w:ascii="Cambria" w:hAnsi="Cambria" w:cs="Arial"/>
                        </w:rPr>
                        <w:t>UI design by using Ext Js</w:t>
                      </w:r>
                      <w:r w:rsidR="00BC0B73">
                        <w:rPr>
                          <w:rFonts w:ascii="Cambria" w:hAnsi="Cambria" w:cs="Arial"/>
                        </w:rPr>
                        <w:t>, CSS, HTML</w:t>
                      </w:r>
                      <w:r>
                        <w:rPr>
                          <w:rFonts w:ascii="Cambria" w:hAnsi="Cambria" w:cs="Arial"/>
                        </w:rPr>
                        <w:t xml:space="preserve">. </w:t>
                      </w:r>
                    </w:p>
                    <w:p w:rsidR="00CA72AF"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Design database and table .</w:t>
                      </w:r>
                    </w:p>
                    <w:p w:rsidR="00CA72AF"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 xml:space="preserve">Develop server side code using java , </w:t>
                      </w:r>
                      <w:r w:rsidR="009E0DD0">
                        <w:rPr>
                          <w:rFonts w:ascii="Cambria" w:hAnsi="Cambria" w:cs="Arial"/>
                        </w:rPr>
                        <w:t xml:space="preserve"> </w:t>
                      </w:r>
                      <w:r>
                        <w:rPr>
                          <w:rFonts w:ascii="Cambria" w:hAnsi="Cambria" w:cs="Arial"/>
                        </w:rPr>
                        <w:t>servlet</w:t>
                      </w:r>
                      <w:r w:rsidR="00BC0B73">
                        <w:rPr>
                          <w:rFonts w:ascii="Cambria" w:hAnsi="Cambria" w:cs="Arial"/>
                        </w:rPr>
                        <w:t>, JSON</w:t>
                      </w:r>
                      <w:r>
                        <w:rPr>
                          <w:rFonts w:ascii="Cambria" w:hAnsi="Cambria" w:cs="Arial"/>
                        </w:rPr>
                        <w:t>.</w:t>
                      </w:r>
                    </w:p>
                    <w:p w:rsidR="00CA72AF" w:rsidRPr="00164525"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Unit testing</w:t>
                      </w:r>
                    </w:p>
                    <w:p w:rsidR="00CA72AF" w:rsidRDefault="00CA72AF" w:rsidP="00CA72AF">
                      <w:pPr>
                        <w:numPr>
                          <w:ilvl w:val="0"/>
                          <w:numId w:val="8"/>
                        </w:numPr>
                        <w:suppressAutoHyphens w:val="0"/>
                        <w:autoSpaceDE w:val="0"/>
                        <w:autoSpaceDN w:val="0"/>
                        <w:adjustRightInd w:val="0"/>
                        <w:rPr>
                          <w:rFonts w:ascii="Cambria" w:hAnsi="Cambria" w:cs="Arial"/>
                        </w:rPr>
                      </w:pPr>
                      <w:r>
                        <w:rPr>
                          <w:rFonts w:ascii="Cambria" w:hAnsi="Cambria" w:cs="Arial"/>
                        </w:rPr>
                        <w:t>Deploy in server.</w:t>
                      </w:r>
                      <w:r w:rsidRPr="00164525">
                        <w:rPr>
                          <w:rFonts w:ascii="Cambria" w:hAnsi="Cambria" w:cs="Arial"/>
                        </w:rPr>
                        <w:t xml:space="preserve"> </w:t>
                      </w:r>
                    </w:p>
                    <w:p w:rsidR="00CA72AF" w:rsidRPr="007C6EB6" w:rsidRDefault="009E0DD0" w:rsidP="00CA72AF">
                      <w:pPr>
                        <w:numPr>
                          <w:ilvl w:val="0"/>
                          <w:numId w:val="8"/>
                        </w:numPr>
                        <w:suppressAutoHyphens w:val="0"/>
                        <w:autoSpaceDE w:val="0"/>
                        <w:autoSpaceDN w:val="0"/>
                        <w:adjustRightInd w:val="0"/>
                        <w:rPr>
                          <w:rFonts w:ascii="Cambria" w:hAnsi="Cambria" w:cs="Arial"/>
                        </w:rPr>
                      </w:pPr>
                      <w:r>
                        <w:rPr>
                          <w:rFonts w:ascii="Cambria" w:hAnsi="Cambria" w:cs="Arial"/>
                        </w:rPr>
                        <w:t>Mainten</w:t>
                      </w:r>
                      <w:r w:rsidRPr="007C6EB6">
                        <w:rPr>
                          <w:rFonts w:ascii="Cambria" w:hAnsi="Cambria" w:cs="Arial"/>
                        </w:rPr>
                        <w:t>ance</w:t>
                      </w:r>
                    </w:p>
                    <w:p w:rsidR="00CA72AF" w:rsidRDefault="00CA72AF" w:rsidP="009E0DD0">
                      <w:pPr>
                        <w:ind w:left="1080"/>
                        <w:rPr>
                          <w:rFonts w:ascii="Trebuchet MS" w:hAnsi="Trebuchet MS"/>
                          <w:b/>
                          <w:sz w:val="20"/>
                        </w:rPr>
                      </w:pPr>
                    </w:p>
                    <w:p w:rsidR="00B7441C" w:rsidRDefault="00B7441C">
                      <w:pPr>
                        <w:rPr>
                          <w:rFonts w:ascii="Trebuchet MS" w:hAnsi="Trebuchet MS"/>
                          <w:b/>
                          <w:sz w:val="20"/>
                        </w:rPr>
                      </w:pPr>
                    </w:p>
                    <w:p w:rsidR="00B7441C" w:rsidRDefault="00B7441C">
                      <w:pPr>
                        <w:ind w:left="780"/>
                        <w:rPr>
                          <w:rFonts w:ascii="Trebuchet MS" w:eastAsia="Tw Cen MT" w:hAnsi="Trebuchet MS" w:cs="Tahoma"/>
                          <w:color w:val="404040"/>
                          <w:sz w:val="20"/>
                          <w:szCs w:val="24"/>
                        </w:rPr>
                      </w:pPr>
                    </w:p>
                  </w:txbxContent>
                </v:textbox>
                <w10:wrap type="tight"/>
              </v:shape>
            </w:pict>
          </mc:Fallback>
        </mc:AlternateContent>
      </w:r>
    </w:p>
    <w:p w:rsidR="00BC0B73" w:rsidRDefault="00BC0B73">
      <w:pPr>
        <w:rPr>
          <w:rFonts w:ascii="Arial" w:hAnsi="Arial"/>
          <w:color w:val="003300"/>
          <w:sz w:val="34"/>
        </w:rPr>
      </w:pPr>
    </w:p>
    <w:p w:rsidR="00BC0B73" w:rsidRDefault="00C0255D">
      <w:pPr>
        <w:rPr>
          <w:rFonts w:ascii="Arial" w:hAnsi="Arial"/>
          <w:color w:val="003300"/>
          <w:sz w:val="34"/>
        </w:rPr>
      </w:pPr>
      <w:r>
        <w:rPr>
          <w:noProof/>
          <w:lang w:eastAsia="en-US"/>
        </w:rPr>
        <w:lastRenderedPageBreak/>
        <mc:AlternateContent>
          <mc:Choice Requires="wps">
            <w:drawing>
              <wp:anchor distT="0" distB="0" distL="114300" distR="114300" simplePos="0" relativeHeight="251662336" behindDoc="0" locked="0" layoutInCell="1" allowOverlap="1">
                <wp:simplePos x="0" y="0"/>
                <wp:positionH relativeFrom="column">
                  <wp:posOffset>148590</wp:posOffset>
                </wp:positionH>
                <wp:positionV relativeFrom="paragraph">
                  <wp:posOffset>210820</wp:posOffset>
                </wp:positionV>
                <wp:extent cx="6164580" cy="0"/>
                <wp:effectExtent l="15240" t="10795" r="11430" b="8255"/>
                <wp:wrapTight wrapText="bothSides">
                  <wp:wrapPolygon edited="0">
                    <wp:start x="0" y="-2147483648"/>
                    <wp:lineTo x="647" y="-2147483648"/>
                    <wp:lineTo x="647" y="-2147483648"/>
                    <wp:lineTo x="0" y="-2147483648"/>
                    <wp:lineTo x="0" y="-2147483648"/>
                  </wp:wrapPolygon>
                </wp:wrapTight>
                <wp:docPr id="1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458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6.6pt" to="497.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" strokecolor="#9c0" strokeweight=".35mm">
                <v:stroke joinstyle="miter"/>
                <w10:wrap type="tight"/>
              </v:line>
            </w:pict>
          </mc:Fallback>
        </mc:AlternateContent>
      </w:r>
    </w:p>
    <w:p w:rsidR="00BC0B73" w:rsidRDefault="00C0255D">
      <w:pPr>
        <w:rPr>
          <w:rFonts w:ascii="Arial" w:hAnsi="Arial"/>
          <w:color w:val="003300"/>
          <w:sz w:val="34"/>
        </w:rPr>
      </w:pPr>
      <w:r>
        <w:rPr>
          <w:noProof/>
          <w:lang w:eastAsia="en-US"/>
        </w:rPr>
        <mc:AlternateContent>
          <mc:Choice Requires="wps">
            <w:drawing>
              <wp:anchor distT="0" distB="0" distL="114935" distR="114935" simplePos="0" relativeHeight="251651072" behindDoc="0" locked="0" layoutInCell="1" allowOverlap="1">
                <wp:simplePos x="0" y="0"/>
                <wp:positionH relativeFrom="column">
                  <wp:posOffset>24765</wp:posOffset>
                </wp:positionH>
                <wp:positionV relativeFrom="paragraph">
                  <wp:posOffset>-66675</wp:posOffset>
                </wp:positionV>
                <wp:extent cx="6428740" cy="589915"/>
                <wp:effectExtent l="0" t="0" r="4445" b="635"/>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8740" cy="589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41C" w:rsidRDefault="009E0DD0">
                            <w:pPr>
                              <w:pStyle w:val="Section"/>
                              <w:rPr>
                                <w:rFonts w:ascii="Georgia" w:hAnsi="Georgia"/>
                                <w:b w:val="0"/>
                                <w:color w:val="003366"/>
                              </w:rPr>
                            </w:pPr>
                            <w:r>
                              <w:rPr>
                                <w:rFonts w:ascii="Georgia" w:hAnsi="Georgia"/>
                                <w:b w:val="0"/>
                                <w:color w:val="003366"/>
                              </w:rPr>
                              <w:t>Glasscos Infosolution</w:t>
                            </w:r>
                            <w:r w:rsidR="00B7441C">
                              <w:rPr>
                                <w:rFonts w:ascii="Georgia" w:hAnsi="Georgia"/>
                                <w:b w:val="0"/>
                                <w:color w:val="003366"/>
                              </w:rPr>
                              <w:t>,(</w:t>
                            </w:r>
                            <w:hyperlink r:id="rId10" w:history="1">
                              <w:r>
                                <w:rPr>
                                  <w:rStyle w:val="Hyperlink"/>
                                  <w:rFonts w:ascii="Georgia" w:hAnsi="Georgia"/>
                                </w:rPr>
                                <w:t>http://www.glasscos.com</w:t>
                              </w:r>
                            </w:hyperlink>
                            <w:r>
                              <w:rPr>
                                <w:rFonts w:ascii="Georgia" w:hAnsi="Georgia"/>
                                <w:b w:val="0"/>
                                <w:color w:val="003366"/>
                              </w:rPr>
                              <w:t>)  Dec 2010</w:t>
                            </w:r>
                            <w:r w:rsidR="00B7441C">
                              <w:rPr>
                                <w:rFonts w:ascii="Georgia" w:hAnsi="Georgia"/>
                                <w:b w:val="0"/>
                                <w:color w:val="003366"/>
                              </w:rPr>
                              <w:t xml:space="preserve"> – </w:t>
                            </w:r>
                            <w:r>
                              <w:rPr>
                                <w:rFonts w:ascii="Georgia" w:hAnsi="Georgia"/>
                                <w:b w:val="0"/>
                                <w:color w:val="003366"/>
                              </w:rPr>
                              <w:t>November</w:t>
                            </w:r>
                            <w:r w:rsidR="00B7441C">
                              <w:rPr>
                                <w:rFonts w:ascii="Georgia" w:hAnsi="Georgia"/>
                                <w:b w:val="0"/>
                                <w:color w:val="003366"/>
                              </w:rPr>
                              <w:t xml:space="preserve"> 201</w:t>
                            </w:r>
                            <w:r>
                              <w:rPr>
                                <w:rFonts w:ascii="Georgia" w:hAnsi="Georgia"/>
                                <w:b w:val="0"/>
                                <w:color w:val="003366"/>
                              </w:rPr>
                              <w:t>1</w:t>
                            </w:r>
                          </w:p>
                          <w:p w:rsidR="00B7441C" w:rsidRDefault="00331546">
                            <w:pPr>
                              <w:pStyle w:val="Section"/>
                              <w:rPr>
                                <w:rFonts w:ascii="Tw Cen MT" w:eastAsia="Tw Cen MT" w:hAnsi="Tw Cen MT"/>
                                <w:b w:val="0"/>
                                <w:color w:val="993366"/>
                                <w:spacing w:val="60"/>
                                <w:sz w:val="22"/>
                              </w:rPr>
                            </w:pPr>
                            <w:r>
                              <w:rPr>
                                <w:rFonts w:ascii="Tw Cen MT" w:eastAsia="Tw Cen MT" w:hAnsi="Tw Cen MT"/>
                                <w:b w:val="0"/>
                                <w:color w:val="993366"/>
                                <w:spacing w:val="60"/>
                                <w:sz w:val="22"/>
                              </w:rPr>
                              <w:t>Software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1.95pt;margin-top:-5.25pt;width:506.2pt;height:46.45pt;z-index:2516510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" stroked="f">
                <v:textbox inset="0,0,0,0">
                  <w:txbxContent>
                    <w:p w:rsidR="00B7441C" w:rsidRDefault="009E0DD0">
                      <w:pPr>
                        <w:pStyle w:val="Section"/>
                        <w:rPr>
                          <w:rFonts w:ascii="Georgia" w:hAnsi="Georgia"/>
                          <w:b w:val="0"/>
                          <w:color w:val="003366"/>
                        </w:rPr>
                      </w:pPr>
                      <w:r>
                        <w:rPr>
                          <w:rFonts w:ascii="Georgia" w:hAnsi="Georgia"/>
                          <w:b w:val="0"/>
                          <w:color w:val="003366"/>
                        </w:rPr>
                        <w:t>Glasscos Infosolution</w:t>
                      </w:r>
                      <w:r w:rsidR="00B7441C">
                        <w:rPr>
                          <w:rFonts w:ascii="Georgia" w:hAnsi="Georgia"/>
                          <w:b w:val="0"/>
                          <w:color w:val="003366"/>
                        </w:rPr>
                        <w:t>,(</w:t>
                      </w:r>
                      <w:hyperlink r:id="rId11" w:history="1">
                        <w:r>
                          <w:rPr>
                            <w:rStyle w:val="Hyperlink"/>
                            <w:rFonts w:ascii="Georgia" w:hAnsi="Georgia"/>
                          </w:rPr>
                          <w:t>http://www.glasscos.com</w:t>
                        </w:r>
                      </w:hyperlink>
                      <w:r>
                        <w:rPr>
                          <w:rFonts w:ascii="Georgia" w:hAnsi="Georgia"/>
                          <w:b w:val="0"/>
                          <w:color w:val="003366"/>
                        </w:rPr>
                        <w:t>)  Dec 2010</w:t>
                      </w:r>
                      <w:r w:rsidR="00B7441C">
                        <w:rPr>
                          <w:rFonts w:ascii="Georgia" w:hAnsi="Georgia"/>
                          <w:b w:val="0"/>
                          <w:color w:val="003366"/>
                        </w:rPr>
                        <w:t xml:space="preserve"> – </w:t>
                      </w:r>
                      <w:r>
                        <w:rPr>
                          <w:rFonts w:ascii="Georgia" w:hAnsi="Georgia"/>
                          <w:b w:val="0"/>
                          <w:color w:val="003366"/>
                        </w:rPr>
                        <w:t>November</w:t>
                      </w:r>
                      <w:r w:rsidR="00B7441C">
                        <w:rPr>
                          <w:rFonts w:ascii="Georgia" w:hAnsi="Georgia"/>
                          <w:b w:val="0"/>
                          <w:color w:val="003366"/>
                        </w:rPr>
                        <w:t xml:space="preserve"> 201</w:t>
                      </w:r>
                      <w:r>
                        <w:rPr>
                          <w:rFonts w:ascii="Georgia" w:hAnsi="Georgia"/>
                          <w:b w:val="0"/>
                          <w:color w:val="003366"/>
                        </w:rPr>
                        <w:t>1</w:t>
                      </w:r>
                    </w:p>
                    <w:p w:rsidR="00B7441C" w:rsidRDefault="00331546">
                      <w:pPr>
                        <w:pStyle w:val="Section"/>
                        <w:rPr>
                          <w:rFonts w:ascii="Tw Cen MT" w:eastAsia="Tw Cen MT" w:hAnsi="Tw Cen MT"/>
                          <w:b w:val="0"/>
                          <w:color w:val="993366"/>
                          <w:spacing w:val="60"/>
                          <w:sz w:val="22"/>
                        </w:rPr>
                      </w:pPr>
                      <w:r>
                        <w:rPr>
                          <w:rFonts w:ascii="Tw Cen MT" w:eastAsia="Tw Cen MT" w:hAnsi="Tw Cen MT"/>
                          <w:b w:val="0"/>
                          <w:color w:val="993366"/>
                          <w:spacing w:val="60"/>
                          <w:sz w:val="22"/>
                        </w:rPr>
                        <w:t>Software Developer</w:t>
                      </w:r>
                    </w:p>
                  </w:txbxContent>
                </v:textbox>
              </v:shape>
            </w:pict>
          </mc:Fallback>
        </mc:AlternateContent>
      </w:r>
    </w:p>
    <w:p w:rsidR="00BC0B73" w:rsidRDefault="00BC0B73">
      <w:pPr>
        <w:rPr>
          <w:rFonts w:ascii="Arial" w:hAnsi="Arial"/>
          <w:color w:val="003300"/>
          <w:sz w:val="34"/>
        </w:rPr>
      </w:pPr>
    </w:p>
    <w:p w:rsidR="00BC0B73" w:rsidRDefault="00C0255D">
      <w:pPr>
        <w:rPr>
          <w:rFonts w:ascii="Arial" w:hAnsi="Arial"/>
          <w:color w:val="003300"/>
          <w:sz w:val="34"/>
        </w:rPr>
      </w:pPr>
      <w:r>
        <w:rPr>
          <w:rFonts w:ascii="Arial" w:hAnsi="Arial"/>
          <w:noProof/>
          <w:color w:val="003300"/>
          <w:sz w:val="34"/>
          <w:lang w:eastAsia="en-US"/>
        </w:rPr>
        <mc:AlternateContent>
          <mc:Choice Requires="wps">
            <w:drawing>
              <wp:anchor distT="0" distB="0" distL="114935" distR="114935" simplePos="0" relativeHeight="251669504" behindDoc="0" locked="0" layoutInCell="1" allowOverlap="1">
                <wp:simplePos x="0" y="0"/>
                <wp:positionH relativeFrom="column">
                  <wp:posOffset>12700</wp:posOffset>
                </wp:positionH>
                <wp:positionV relativeFrom="paragraph">
                  <wp:posOffset>26670</wp:posOffset>
                </wp:positionV>
                <wp:extent cx="6429375" cy="1066800"/>
                <wp:effectExtent l="3175" t="0" r="0" b="1905"/>
                <wp:wrapNone/>
                <wp:docPr id="1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0B73" w:rsidRDefault="00BC0B73" w:rsidP="00BC0B73">
                            <w:pPr>
                              <w:spacing w:before="120" w:after="80"/>
                              <w:ind w:left="360"/>
                              <w:jc w:val="both"/>
                              <w:rPr>
                                <w:rFonts w:ascii="Trebuchet MS" w:eastAsia="Tw Cen MT" w:hAnsi="Trebuchet MS" w:cs="Tahoma"/>
                                <w:color w:val="404040"/>
                                <w:sz w:val="20"/>
                                <w:szCs w:val="24"/>
                              </w:rPr>
                            </w:pPr>
                            <w:r>
                              <w:rPr>
                                <w:rFonts w:ascii="Trebuchet MS" w:hAnsi="Trebuchet MS"/>
                                <w:color w:val="404040"/>
                                <w:sz w:val="20"/>
                              </w:rPr>
                              <w:t xml:space="preserve">Glasscos Infosolution is syster partner of </w:t>
                            </w:r>
                            <w:r w:rsidRPr="00A653B7">
                              <w:rPr>
                                <w:rFonts w:ascii="Trebuchet MS" w:hAnsi="Trebuchet MS"/>
                                <w:color w:val="404040"/>
                                <w:sz w:val="20"/>
                              </w:rPr>
                              <w:t xml:space="preserve">Asclepius Consulting </w:t>
                            </w:r>
                            <w:r>
                              <w:rPr>
                                <w:rFonts w:ascii="Trebuchet MS" w:hAnsi="Trebuchet MS"/>
                                <w:color w:val="404040"/>
                                <w:sz w:val="20"/>
                              </w:rPr>
                              <w:t xml:space="preserve">which </w:t>
                            </w:r>
                            <w:r w:rsidRPr="00A653B7">
                              <w:rPr>
                                <w:rFonts w:ascii="Trebuchet MS" w:hAnsi="Trebuchet MS"/>
                                <w:color w:val="404040"/>
                                <w:sz w:val="20"/>
                              </w:rPr>
                              <w:t>is one of the fastest growing Healthcare IT and Healthcare Consulting company in India. </w:t>
                            </w:r>
                            <w:r w:rsidRPr="00A653B7">
                              <w:rPr>
                                <w:rFonts w:ascii="Trebuchet MS" w:hAnsi="Trebuchet MS"/>
                                <w:color w:val="404040"/>
                                <w:sz w:val="20"/>
                              </w:rPr>
                              <w:br/>
                            </w:r>
                            <w:r w:rsidRPr="00A653B7">
                              <w:rPr>
                                <w:rFonts w:ascii="Trebuchet MS" w:hAnsi="Trebuchet MS"/>
                                <w:color w:val="404040"/>
                                <w:sz w:val="20"/>
                              </w:rPr>
                              <w:br/>
                              <w:t>The company owns a world class suite of hospital software products, called Charak, which is among the most comprehensive hospital management software solution in India – capable to digitize the entire administrative and clinical workflow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2" type="#_x0000_t202" style="position:absolute;margin-left:1pt;margin-top:2.1pt;width:506.25pt;height:84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" stroked="f">
                <v:textbox inset="0,0,0,0">
                  <w:txbxContent>
                    <w:p w:rsidR="00BC0B73" w:rsidRDefault="00BC0B73" w:rsidP="00BC0B73">
                      <w:pPr>
                        <w:spacing w:before="120" w:after="80"/>
                        <w:ind w:left="360"/>
                        <w:jc w:val="both"/>
                        <w:rPr>
                          <w:rFonts w:ascii="Trebuchet MS" w:eastAsia="Tw Cen MT" w:hAnsi="Trebuchet MS" w:cs="Tahoma"/>
                          <w:color w:val="404040"/>
                          <w:sz w:val="20"/>
                          <w:szCs w:val="24"/>
                        </w:rPr>
                      </w:pPr>
                      <w:r>
                        <w:rPr>
                          <w:rFonts w:ascii="Trebuchet MS" w:hAnsi="Trebuchet MS"/>
                          <w:color w:val="404040"/>
                          <w:sz w:val="20"/>
                        </w:rPr>
                        <w:t xml:space="preserve">Glasscos Infosolution is syster partner of </w:t>
                      </w:r>
                      <w:r w:rsidRPr="00A653B7">
                        <w:rPr>
                          <w:rFonts w:ascii="Trebuchet MS" w:hAnsi="Trebuchet MS"/>
                          <w:color w:val="404040"/>
                          <w:sz w:val="20"/>
                        </w:rPr>
                        <w:t xml:space="preserve">Asclepius Consulting </w:t>
                      </w:r>
                      <w:r>
                        <w:rPr>
                          <w:rFonts w:ascii="Trebuchet MS" w:hAnsi="Trebuchet MS"/>
                          <w:color w:val="404040"/>
                          <w:sz w:val="20"/>
                        </w:rPr>
                        <w:t xml:space="preserve">which </w:t>
                      </w:r>
                      <w:r w:rsidRPr="00A653B7">
                        <w:rPr>
                          <w:rFonts w:ascii="Trebuchet MS" w:hAnsi="Trebuchet MS"/>
                          <w:color w:val="404040"/>
                          <w:sz w:val="20"/>
                        </w:rPr>
                        <w:t>is one of the fastest growing Healthcare IT and Healthcare Consulting company in India. </w:t>
                      </w:r>
                      <w:r w:rsidRPr="00A653B7">
                        <w:rPr>
                          <w:rFonts w:ascii="Trebuchet MS" w:hAnsi="Trebuchet MS"/>
                          <w:color w:val="404040"/>
                          <w:sz w:val="20"/>
                        </w:rPr>
                        <w:br/>
                      </w:r>
                      <w:r w:rsidRPr="00A653B7">
                        <w:rPr>
                          <w:rFonts w:ascii="Trebuchet MS" w:hAnsi="Trebuchet MS"/>
                          <w:color w:val="404040"/>
                          <w:sz w:val="20"/>
                        </w:rPr>
                        <w:br/>
                        <w:t>The company owns a world class suite of hospital software products, called Charak, which is among the most comprehensive hospital management software solution in India – capable to digitize the entire administrative and clinical workflow</w:t>
                      </w:r>
                    </w:p>
                  </w:txbxContent>
                </v:textbox>
              </v:shape>
            </w:pict>
          </mc:Fallback>
        </mc:AlternateContent>
      </w:r>
    </w:p>
    <w:p w:rsidR="00BC0B73" w:rsidRDefault="00BC0B73">
      <w:pPr>
        <w:rPr>
          <w:rFonts w:ascii="Arial" w:hAnsi="Arial"/>
          <w:color w:val="003300"/>
          <w:sz w:val="34"/>
        </w:rPr>
      </w:pPr>
    </w:p>
    <w:p w:rsidR="00BC0B73" w:rsidRDefault="00BC0B73">
      <w:pPr>
        <w:rPr>
          <w:rFonts w:ascii="Arial" w:hAnsi="Arial"/>
          <w:color w:val="003300"/>
          <w:sz w:val="34"/>
        </w:rPr>
      </w:pPr>
    </w:p>
    <w:p w:rsidR="00BC0B73" w:rsidRDefault="00BC0B73">
      <w:pPr>
        <w:rPr>
          <w:rFonts w:ascii="Arial" w:hAnsi="Arial"/>
          <w:color w:val="003300"/>
          <w:sz w:val="34"/>
        </w:rPr>
      </w:pPr>
    </w:p>
    <w:p w:rsidR="00B7441C" w:rsidRPr="009E0DD0" w:rsidRDefault="00B7441C">
      <w:pPr>
        <w:rPr>
          <w:rFonts w:ascii="Arial" w:hAnsi="Arial"/>
          <w:color w:val="003300"/>
          <w:sz w:val="34"/>
        </w:rPr>
      </w:pPr>
    </w:p>
    <w:p w:rsidR="00F46B02" w:rsidRDefault="00C0255D">
      <w:pPr>
        <w:rPr>
          <w:rFonts w:ascii="Tw Cen MT" w:eastAsia="Tw Cen MT" w:hAnsi="Tw Cen MT"/>
          <w:b/>
          <w:color w:val="993366"/>
          <w:spacing w:val="60"/>
          <w:sz w:val="26"/>
        </w:rPr>
      </w:pPr>
      <w:r>
        <w:rPr>
          <w:rFonts w:ascii="Arial" w:hAnsi="Arial"/>
          <w:noProof/>
          <w:color w:val="003300"/>
          <w:sz w:val="34"/>
          <w:lang w:eastAsia="en-US"/>
        </w:rPr>
        <mc:AlternateContent>
          <mc:Choice Requires="wps">
            <w:drawing>
              <wp:anchor distT="0" distB="0" distL="114935" distR="114935" simplePos="0" relativeHeight="251663360" behindDoc="0" locked="0" layoutInCell="1" allowOverlap="1">
                <wp:simplePos x="0" y="0"/>
                <wp:positionH relativeFrom="column">
                  <wp:posOffset>12700</wp:posOffset>
                </wp:positionH>
                <wp:positionV relativeFrom="paragraph">
                  <wp:posOffset>118745</wp:posOffset>
                </wp:positionV>
                <wp:extent cx="6429375" cy="4000500"/>
                <wp:effectExtent l="3175" t="4445" r="0" b="0"/>
                <wp:wrapNone/>
                <wp:docPr id="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400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6215" w:rsidRDefault="007C6215" w:rsidP="007C6215">
                            <w:pPr>
                              <w:ind w:left="60"/>
                              <w:rPr>
                                <w:rFonts w:ascii="Trebuchet MS" w:hAnsi="Trebuchet MS"/>
                                <w:b/>
                                <w:sz w:val="22"/>
                              </w:rPr>
                            </w:pPr>
                            <w:r>
                              <w:rPr>
                                <w:rFonts w:ascii="Georgia" w:eastAsia="Tw Cen MT" w:hAnsi="Georgia" w:cs="Tahoma"/>
                                <w:b/>
                                <w:color w:val="404040"/>
                                <w:sz w:val="20"/>
                                <w:szCs w:val="24"/>
                              </w:rPr>
                              <w:t>Key Projects</w:t>
                            </w:r>
                          </w:p>
                          <w:p w:rsidR="00BC0B73" w:rsidRPr="00C27487" w:rsidRDefault="00BC0B73" w:rsidP="00BC0B73">
                            <w:pPr>
                              <w:numPr>
                                <w:ilvl w:val="0"/>
                                <w:numId w:val="5"/>
                              </w:numPr>
                              <w:spacing w:before="120" w:after="80"/>
                              <w:jc w:val="both"/>
                              <w:rPr>
                                <w:rFonts w:ascii="Trebuchet MS" w:hAnsi="Trebuchet MS"/>
                                <w:color w:val="404040"/>
                                <w:sz w:val="20"/>
                              </w:rPr>
                            </w:pPr>
                            <w:r>
                              <w:rPr>
                                <w:rFonts w:ascii="Trebuchet MS" w:hAnsi="Trebuchet MS"/>
                                <w:b/>
                                <w:sz w:val="22"/>
                              </w:rPr>
                              <w:t xml:space="preserve">CHARAK: </w:t>
                            </w:r>
                            <w:r w:rsidRPr="00C27487">
                              <w:rPr>
                                <w:rFonts w:ascii="Trebuchet MS" w:hAnsi="Trebuchet MS"/>
                                <w:color w:val="404040"/>
                                <w:sz w:val="20"/>
                              </w:rPr>
                              <w:t>Charak is a healthcare software product which capable to digitize the entire administrative and clinical workflow.  The  Electronic Medical Record(EMR) modules captures the entire patient medical information necessary for a medical software, right from OPD to post discharge, including history, examination, diagnosis notes, ICD codes, OT notes, progress notes, ICU charts, Bed head tickets, Order details, medication administration records, radiology images etc. The clinical information system (CIS) modules manages generic elements like drug interactions, dosage calculators, clinical protocols, care plans/ pathways, decision support and specific clinical guidelines. The Hospital Information Systems covers all the core elements of hospital billing, material, pharmacy, lab, radiology, scheduling, appointments, queue management, task lists, doctor management, purchases, cashless insurance, quality audits, maintenance, housekeeping, laundry, waste management, customer relationship management etc. The hospital software seamlessly integrates with standalone third party software for non-patient processes like accounting and human resources (Payroll integration).</w:t>
                            </w:r>
                          </w:p>
                          <w:p w:rsidR="00BC0B73" w:rsidRDefault="00BC0B73" w:rsidP="00BC0B73">
                            <w:pPr>
                              <w:spacing w:before="120" w:after="80"/>
                              <w:ind w:left="900"/>
                              <w:jc w:val="both"/>
                              <w:rPr>
                                <w:rFonts w:ascii="Times New Roman" w:hAnsi="Times New Roman"/>
                                <w:b/>
                                <w:sz w:val="20"/>
                              </w:rPr>
                            </w:pPr>
                            <w:r>
                              <w:rPr>
                                <w:rFonts w:ascii="Times New Roman" w:hAnsi="Times New Roman"/>
                                <w:b/>
                                <w:sz w:val="20"/>
                              </w:rPr>
                              <w:t xml:space="preserve"> </w:t>
                            </w:r>
                          </w:p>
                          <w:p w:rsidR="00BC0B73" w:rsidRDefault="00BC0B73" w:rsidP="00BC0B73">
                            <w:pPr>
                              <w:ind w:left="360"/>
                              <w:rPr>
                                <w:rFonts w:ascii="Trebuchet MS" w:hAnsi="Trebuchet MS"/>
                                <w:b/>
                                <w:sz w:val="20"/>
                              </w:rPr>
                            </w:pPr>
                            <w:r>
                              <w:rPr>
                                <w:rFonts w:ascii="Trebuchet MS" w:hAnsi="Trebuchet MS"/>
                                <w:b/>
                                <w:sz w:val="20"/>
                              </w:rPr>
                              <w:t>Role: Design and Development</w:t>
                            </w:r>
                          </w:p>
                          <w:p w:rsidR="00BC0B73" w:rsidRDefault="00BC0B73" w:rsidP="00BC0B73">
                            <w:pPr>
                              <w:ind w:left="360"/>
                              <w:rPr>
                                <w:rFonts w:ascii="Trebuchet MS" w:hAnsi="Trebuchet MS"/>
                                <w:b/>
                                <w:sz w:val="20"/>
                              </w:rPr>
                            </w:pPr>
                            <w:r>
                              <w:rPr>
                                <w:rFonts w:ascii="Trebuchet MS" w:hAnsi="Trebuchet MS"/>
                                <w:b/>
                                <w:sz w:val="20"/>
                              </w:rPr>
                              <w:t>Development Tool: Java, J2ee,  Servlet</w:t>
                            </w:r>
                            <w:r w:rsidRPr="00BC0B73">
                              <w:rPr>
                                <w:rFonts w:ascii="Trebuchet MS" w:hAnsi="Trebuchet MS"/>
                                <w:b/>
                                <w:sz w:val="20"/>
                              </w:rPr>
                              <w:t xml:space="preserve"> </w:t>
                            </w:r>
                            <w:r>
                              <w:rPr>
                                <w:rFonts w:ascii="Trebuchet MS" w:hAnsi="Trebuchet MS"/>
                                <w:b/>
                                <w:sz w:val="20"/>
                              </w:rPr>
                              <w:t xml:space="preserve">, Ext Js 4, Javascript, HTML, CSS, </w:t>
                            </w:r>
                            <w:r w:rsidR="00C27487">
                              <w:rPr>
                                <w:rFonts w:ascii="Trebuchet MS" w:hAnsi="Trebuchet MS"/>
                                <w:b/>
                                <w:sz w:val="20"/>
                              </w:rPr>
                              <w:t xml:space="preserve">AJAX, </w:t>
                            </w:r>
                            <w:r>
                              <w:rPr>
                                <w:rFonts w:ascii="Trebuchet MS" w:hAnsi="Trebuchet MS"/>
                                <w:b/>
                                <w:sz w:val="20"/>
                              </w:rPr>
                              <w:t>JSON</w:t>
                            </w:r>
                            <w:r w:rsidR="00C27487">
                              <w:rPr>
                                <w:rFonts w:ascii="Trebuchet MS" w:hAnsi="Trebuchet MS"/>
                                <w:b/>
                                <w:sz w:val="20"/>
                              </w:rPr>
                              <w:t>, XML</w:t>
                            </w:r>
                            <w:r>
                              <w:rPr>
                                <w:rFonts w:ascii="Trebuchet MS" w:hAnsi="Trebuchet MS"/>
                                <w:b/>
                                <w:sz w:val="20"/>
                              </w:rPr>
                              <w:t xml:space="preserve">, Sql Server 2008, </w:t>
                            </w:r>
                          </w:p>
                          <w:p w:rsidR="00BC0B73" w:rsidRDefault="00BC0B73" w:rsidP="00BC0B73">
                            <w:pPr>
                              <w:ind w:left="360"/>
                              <w:rPr>
                                <w:rFonts w:ascii="Trebuchet MS" w:hAnsi="Trebuchet MS"/>
                                <w:b/>
                                <w:sz w:val="20"/>
                              </w:rPr>
                            </w:pPr>
                          </w:p>
                          <w:p w:rsidR="00BC0B73" w:rsidRDefault="00BC0B73" w:rsidP="00BC0B73">
                            <w:pPr>
                              <w:ind w:left="360"/>
                              <w:rPr>
                                <w:rFonts w:ascii="Trebuchet MS" w:hAnsi="Trebuchet MS"/>
                                <w:b/>
                                <w:sz w:val="20"/>
                              </w:rPr>
                            </w:pPr>
                            <w:r>
                              <w:rPr>
                                <w:rFonts w:ascii="Trebuchet MS" w:hAnsi="Trebuchet MS"/>
                                <w:b/>
                                <w:sz w:val="20"/>
                              </w:rPr>
                              <w:t xml:space="preserve">Responsibility: </w:t>
                            </w:r>
                          </w:p>
                          <w:p w:rsidR="00BC0B73" w:rsidRDefault="00BC0B73" w:rsidP="00BC0B73">
                            <w:pPr>
                              <w:numPr>
                                <w:ilvl w:val="0"/>
                                <w:numId w:val="8"/>
                              </w:numPr>
                              <w:suppressAutoHyphens w:val="0"/>
                              <w:autoSpaceDE w:val="0"/>
                              <w:autoSpaceDN w:val="0"/>
                              <w:adjustRightInd w:val="0"/>
                              <w:rPr>
                                <w:rFonts w:ascii="Cambria" w:hAnsi="Cambria" w:cs="Arial"/>
                              </w:rPr>
                            </w:pPr>
                            <w:r w:rsidRPr="00164525">
                              <w:rPr>
                                <w:rFonts w:ascii="Cambria" w:hAnsi="Cambria" w:cs="Arial"/>
                              </w:rPr>
                              <w:t xml:space="preserve">Came up with </w:t>
                            </w:r>
                            <w:r>
                              <w:rPr>
                                <w:rFonts w:ascii="Cambria" w:hAnsi="Cambria" w:cs="Arial"/>
                              </w:rPr>
                              <w:t xml:space="preserve">UI design by using Ext Js , CSS, HTML. </w:t>
                            </w:r>
                          </w:p>
                          <w:p w:rsidR="00BC0B73" w:rsidRDefault="00BC0B73" w:rsidP="00BC0B73">
                            <w:pPr>
                              <w:numPr>
                                <w:ilvl w:val="0"/>
                                <w:numId w:val="8"/>
                              </w:numPr>
                              <w:suppressAutoHyphens w:val="0"/>
                              <w:autoSpaceDE w:val="0"/>
                              <w:autoSpaceDN w:val="0"/>
                              <w:adjustRightInd w:val="0"/>
                              <w:rPr>
                                <w:rFonts w:ascii="Cambria" w:hAnsi="Cambria" w:cs="Arial"/>
                              </w:rPr>
                            </w:pPr>
                            <w:r>
                              <w:rPr>
                                <w:rFonts w:ascii="Cambria" w:hAnsi="Cambria" w:cs="Arial"/>
                              </w:rPr>
                              <w:t>Design database and table .</w:t>
                            </w:r>
                          </w:p>
                          <w:p w:rsidR="00BC0B73" w:rsidRDefault="00BC0B73" w:rsidP="00BC0B73">
                            <w:pPr>
                              <w:numPr>
                                <w:ilvl w:val="0"/>
                                <w:numId w:val="8"/>
                              </w:numPr>
                              <w:suppressAutoHyphens w:val="0"/>
                              <w:autoSpaceDE w:val="0"/>
                              <w:autoSpaceDN w:val="0"/>
                              <w:adjustRightInd w:val="0"/>
                              <w:rPr>
                                <w:rFonts w:ascii="Cambria" w:hAnsi="Cambria" w:cs="Arial"/>
                              </w:rPr>
                            </w:pPr>
                            <w:r>
                              <w:rPr>
                                <w:rFonts w:ascii="Cambria" w:hAnsi="Cambria" w:cs="Arial"/>
                              </w:rPr>
                              <w:t>Develop server side code using java ,  servlet, JSON.</w:t>
                            </w:r>
                          </w:p>
                          <w:p w:rsidR="00C130F8" w:rsidRDefault="00BC0B73" w:rsidP="00BC0B73">
                            <w:pPr>
                              <w:numPr>
                                <w:ilvl w:val="0"/>
                                <w:numId w:val="8"/>
                              </w:numPr>
                              <w:suppressAutoHyphens w:val="0"/>
                              <w:autoSpaceDE w:val="0"/>
                              <w:autoSpaceDN w:val="0"/>
                              <w:adjustRightInd w:val="0"/>
                              <w:rPr>
                                <w:rFonts w:ascii="Trebuchet MS" w:eastAsia="Tw Cen MT" w:hAnsi="Trebuchet MS" w:cs="Tahoma"/>
                                <w:color w:val="404040"/>
                                <w:sz w:val="20"/>
                                <w:szCs w:val="24"/>
                              </w:rPr>
                            </w:pPr>
                            <w:r>
                              <w:rPr>
                                <w:rFonts w:ascii="Cambria" w:hAnsi="Cambria" w:cs="Arial"/>
                              </w:rPr>
                              <w:t>Unit 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3" type="#_x0000_t202" style="position:absolute;margin-left:1pt;margin-top:9.35pt;width:506.25pt;height:31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" stroked="f">
                <v:textbox inset="0,0,0,0">
                  <w:txbxContent>
                    <w:p w:rsidR="007C6215" w:rsidRDefault="007C6215" w:rsidP="007C6215">
                      <w:pPr>
                        <w:ind w:left="60"/>
                        <w:rPr>
                          <w:rFonts w:ascii="Trebuchet MS" w:hAnsi="Trebuchet MS"/>
                          <w:b/>
                          <w:sz w:val="22"/>
                        </w:rPr>
                      </w:pPr>
                      <w:r>
                        <w:rPr>
                          <w:rFonts w:ascii="Georgia" w:eastAsia="Tw Cen MT" w:hAnsi="Georgia" w:cs="Tahoma"/>
                          <w:b/>
                          <w:color w:val="404040"/>
                          <w:sz w:val="20"/>
                          <w:szCs w:val="24"/>
                        </w:rPr>
                        <w:t>Key Projects</w:t>
                      </w:r>
                    </w:p>
                    <w:p w:rsidR="00BC0B73" w:rsidRPr="00C27487" w:rsidRDefault="00BC0B73" w:rsidP="00BC0B73">
                      <w:pPr>
                        <w:numPr>
                          <w:ilvl w:val="0"/>
                          <w:numId w:val="5"/>
                        </w:numPr>
                        <w:spacing w:before="120" w:after="80"/>
                        <w:jc w:val="both"/>
                        <w:rPr>
                          <w:rFonts w:ascii="Trebuchet MS" w:hAnsi="Trebuchet MS"/>
                          <w:color w:val="404040"/>
                          <w:sz w:val="20"/>
                        </w:rPr>
                      </w:pPr>
                      <w:r>
                        <w:rPr>
                          <w:rFonts w:ascii="Trebuchet MS" w:hAnsi="Trebuchet MS"/>
                          <w:b/>
                          <w:sz w:val="22"/>
                        </w:rPr>
                        <w:t xml:space="preserve">CHARAK: </w:t>
                      </w:r>
                      <w:r w:rsidRPr="00C27487">
                        <w:rPr>
                          <w:rFonts w:ascii="Trebuchet MS" w:hAnsi="Trebuchet MS"/>
                          <w:color w:val="404040"/>
                          <w:sz w:val="20"/>
                        </w:rPr>
                        <w:t>Charak is a healthcare software product which capable to digitize the entire administrative and clinical workflow.  The  Electronic Medical Record(EMR) modules captures the entire patient medical information necessary for a medical software, right from OPD to post discharge, including history, examination, diagnosis notes, ICD codes, OT notes, progress notes, ICU charts, Bed head tickets, Order details, medication administration records, radiology images etc. The clinical information system (CIS) modules manages generic elements like drug interactions, dosage calculators, clinical protocols, care plans/ pathways, decision support and specific clinical guidelines. The Hospital Information Systems covers all the core elements of hospital billing, material, pharmacy, lab, radiology, scheduling, appointments, queue management, task lists, doctor management, purchases, cashless insurance, quality audits, maintenance, housekeeping, laundry, waste management, customer relationship management etc. The hospital software seamlessly integrates with standalone third party software for non-patient processes like accounting and human resources (Payroll integration).</w:t>
                      </w:r>
                    </w:p>
                    <w:p w:rsidR="00BC0B73" w:rsidRDefault="00BC0B73" w:rsidP="00BC0B73">
                      <w:pPr>
                        <w:spacing w:before="120" w:after="80"/>
                        <w:ind w:left="900"/>
                        <w:jc w:val="both"/>
                        <w:rPr>
                          <w:rFonts w:ascii="Times New Roman" w:hAnsi="Times New Roman"/>
                          <w:b/>
                          <w:sz w:val="20"/>
                        </w:rPr>
                      </w:pPr>
                      <w:r>
                        <w:rPr>
                          <w:rFonts w:ascii="Times New Roman" w:hAnsi="Times New Roman"/>
                          <w:b/>
                          <w:sz w:val="20"/>
                        </w:rPr>
                        <w:t xml:space="preserve"> </w:t>
                      </w:r>
                    </w:p>
                    <w:p w:rsidR="00BC0B73" w:rsidRDefault="00BC0B73" w:rsidP="00BC0B73">
                      <w:pPr>
                        <w:ind w:left="360"/>
                        <w:rPr>
                          <w:rFonts w:ascii="Trebuchet MS" w:hAnsi="Trebuchet MS"/>
                          <w:b/>
                          <w:sz w:val="20"/>
                        </w:rPr>
                      </w:pPr>
                      <w:r>
                        <w:rPr>
                          <w:rFonts w:ascii="Trebuchet MS" w:hAnsi="Trebuchet MS"/>
                          <w:b/>
                          <w:sz w:val="20"/>
                        </w:rPr>
                        <w:t>Role: Design and Development</w:t>
                      </w:r>
                    </w:p>
                    <w:p w:rsidR="00BC0B73" w:rsidRDefault="00BC0B73" w:rsidP="00BC0B73">
                      <w:pPr>
                        <w:ind w:left="360"/>
                        <w:rPr>
                          <w:rFonts w:ascii="Trebuchet MS" w:hAnsi="Trebuchet MS"/>
                          <w:b/>
                          <w:sz w:val="20"/>
                        </w:rPr>
                      </w:pPr>
                      <w:r>
                        <w:rPr>
                          <w:rFonts w:ascii="Trebuchet MS" w:hAnsi="Trebuchet MS"/>
                          <w:b/>
                          <w:sz w:val="20"/>
                        </w:rPr>
                        <w:t>Development Tool: Java, J2ee,  Servlet</w:t>
                      </w:r>
                      <w:r w:rsidRPr="00BC0B73">
                        <w:rPr>
                          <w:rFonts w:ascii="Trebuchet MS" w:hAnsi="Trebuchet MS"/>
                          <w:b/>
                          <w:sz w:val="20"/>
                        </w:rPr>
                        <w:t xml:space="preserve"> </w:t>
                      </w:r>
                      <w:r>
                        <w:rPr>
                          <w:rFonts w:ascii="Trebuchet MS" w:hAnsi="Trebuchet MS"/>
                          <w:b/>
                          <w:sz w:val="20"/>
                        </w:rPr>
                        <w:t xml:space="preserve">, Ext Js 4, Javascript, HTML, CSS, </w:t>
                      </w:r>
                      <w:r w:rsidR="00C27487">
                        <w:rPr>
                          <w:rFonts w:ascii="Trebuchet MS" w:hAnsi="Trebuchet MS"/>
                          <w:b/>
                          <w:sz w:val="20"/>
                        </w:rPr>
                        <w:t xml:space="preserve">AJAX, </w:t>
                      </w:r>
                      <w:r>
                        <w:rPr>
                          <w:rFonts w:ascii="Trebuchet MS" w:hAnsi="Trebuchet MS"/>
                          <w:b/>
                          <w:sz w:val="20"/>
                        </w:rPr>
                        <w:t>JSON</w:t>
                      </w:r>
                      <w:r w:rsidR="00C27487">
                        <w:rPr>
                          <w:rFonts w:ascii="Trebuchet MS" w:hAnsi="Trebuchet MS"/>
                          <w:b/>
                          <w:sz w:val="20"/>
                        </w:rPr>
                        <w:t>, XML</w:t>
                      </w:r>
                      <w:r>
                        <w:rPr>
                          <w:rFonts w:ascii="Trebuchet MS" w:hAnsi="Trebuchet MS"/>
                          <w:b/>
                          <w:sz w:val="20"/>
                        </w:rPr>
                        <w:t xml:space="preserve">, Sql Server 2008, </w:t>
                      </w:r>
                    </w:p>
                    <w:p w:rsidR="00BC0B73" w:rsidRDefault="00BC0B73" w:rsidP="00BC0B73">
                      <w:pPr>
                        <w:ind w:left="360"/>
                        <w:rPr>
                          <w:rFonts w:ascii="Trebuchet MS" w:hAnsi="Trebuchet MS"/>
                          <w:b/>
                          <w:sz w:val="20"/>
                        </w:rPr>
                      </w:pPr>
                    </w:p>
                    <w:p w:rsidR="00BC0B73" w:rsidRDefault="00BC0B73" w:rsidP="00BC0B73">
                      <w:pPr>
                        <w:ind w:left="360"/>
                        <w:rPr>
                          <w:rFonts w:ascii="Trebuchet MS" w:hAnsi="Trebuchet MS"/>
                          <w:b/>
                          <w:sz w:val="20"/>
                        </w:rPr>
                      </w:pPr>
                      <w:r>
                        <w:rPr>
                          <w:rFonts w:ascii="Trebuchet MS" w:hAnsi="Trebuchet MS"/>
                          <w:b/>
                          <w:sz w:val="20"/>
                        </w:rPr>
                        <w:t xml:space="preserve">Responsibility: </w:t>
                      </w:r>
                    </w:p>
                    <w:p w:rsidR="00BC0B73" w:rsidRDefault="00BC0B73" w:rsidP="00BC0B73">
                      <w:pPr>
                        <w:numPr>
                          <w:ilvl w:val="0"/>
                          <w:numId w:val="8"/>
                        </w:numPr>
                        <w:suppressAutoHyphens w:val="0"/>
                        <w:autoSpaceDE w:val="0"/>
                        <w:autoSpaceDN w:val="0"/>
                        <w:adjustRightInd w:val="0"/>
                        <w:rPr>
                          <w:rFonts w:ascii="Cambria" w:hAnsi="Cambria" w:cs="Arial"/>
                        </w:rPr>
                      </w:pPr>
                      <w:r w:rsidRPr="00164525">
                        <w:rPr>
                          <w:rFonts w:ascii="Cambria" w:hAnsi="Cambria" w:cs="Arial"/>
                        </w:rPr>
                        <w:t xml:space="preserve">Came up with </w:t>
                      </w:r>
                      <w:r>
                        <w:rPr>
                          <w:rFonts w:ascii="Cambria" w:hAnsi="Cambria" w:cs="Arial"/>
                        </w:rPr>
                        <w:t xml:space="preserve">UI design by using Ext Js , CSS, HTML. </w:t>
                      </w:r>
                    </w:p>
                    <w:p w:rsidR="00BC0B73" w:rsidRDefault="00BC0B73" w:rsidP="00BC0B73">
                      <w:pPr>
                        <w:numPr>
                          <w:ilvl w:val="0"/>
                          <w:numId w:val="8"/>
                        </w:numPr>
                        <w:suppressAutoHyphens w:val="0"/>
                        <w:autoSpaceDE w:val="0"/>
                        <w:autoSpaceDN w:val="0"/>
                        <w:adjustRightInd w:val="0"/>
                        <w:rPr>
                          <w:rFonts w:ascii="Cambria" w:hAnsi="Cambria" w:cs="Arial"/>
                        </w:rPr>
                      </w:pPr>
                      <w:r>
                        <w:rPr>
                          <w:rFonts w:ascii="Cambria" w:hAnsi="Cambria" w:cs="Arial"/>
                        </w:rPr>
                        <w:t>Design database and table .</w:t>
                      </w:r>
                    </w:p>
                    <w:p w:rsidR="00BC0B73" w:rsidRDefault="00BC0B73" w:rsidP="00BC0B73">
                      <w:pPr>
                        <w:numPr>
                          <w:ilvl w:val="0"/>
                          <w:numId w:val="8"/>
                        </w:numPr>
                        <w:suppressAutoHyphens w:val="0"/>
                        <w:autoSpaceDE w:val="0"/>
                        <w:autoSpaceDN w:val="0"/>
                        <w:adjustRightInd w:val="0"/>
                        <w:rPr>
                          <w:rFonts w:ascii="Cambria" w:hAnsi="Cambria" w:cs="Arial"/>
                        </w:rPr>
                      </w:pPr>
                      <w:r>
                        <w:rPr>
                          <w:rFonts w:ascii="Cambria" w:hAnsi="Cambria" w:cs="Arial"/>
                        </w:rPr>
                        <w:t>Develop server side code using java ,  servlet, JSON.</w:t>
                      </w:r>
                    </w:p>
                    <w:p w:rsidR="00C130F8" w:rsidRDefault="00BC0B73" w:rsidP="00BC0B73">
                      <w:pPr>
                        <w:numPr>
                          <w:ilvl w:val="0"/>
                          <w:numId w:val="8"/>
                        </w:numPr>
                        <w:suppressAutoHyphens w:val="0"/>
                        <w:autoSpaceDE w:val="0"/>
                        <w:autoSpaceDN w:val="0"/>
                        <w:adjustRightInd w:val="0"/>
                        <w:rPr>
                          <w:rFonts w:ascii="Trebuchet MS" w:eastAsia="Tw Cen MT" w:hAnsi="Trebuchet MS" w:cs="Tahoma"/>
                          <w:color w:val="404040"/>
                          <w:sz w:val="20"/>
                          <w:szCs w:val="24"/>
                        </w:rPr>
                      </w:pPr>
                      <w:r>
                        <w:rPr>
                          <w:rFonts w:ascii="Cambria" w:hAnsi="Cambria" w:cs="Arial"/>
                        </w:rPr>
                        <w:t>Unit testing</w:t>
                      </w:r>
                    </w:p>
                  </w:txbxContent>
                </v:textbox>
              </v:shape>
            </w:pict>
          </mc:Fallback>
        </mc:AlternateContent>
      </w:r>
    </w:p>
    <w:p w:rsidR="00F46B02" w:rsidRDefault="00F46B02">
      <w:pPr>
        <w:rPr>
          <w:rFonts w:ascii="Tw Cen MT" w:eastAsia="Tw Cen MT" w:hAnsi="Tw Cen MT"/>
          <w:b/>
          <w:color w:val="993366"/>
          <w:spacing w:val="60"/>
          <w:sz w:val="26"/>
        </w:rPr>
      </w:pPr>
    </w:p>
    <w:p w:rsidR="00F46B02" w:rsidRDefault="00F46B02">
      <w:pPr>
        <w:rPr>
          <w:rFonts w:ascii="Tw Cen MT" w:eastAsia="Tw Cen MT" w:hAnsi="Tw Cen MT"/>
          <w:b/>
          <w:color w:val="993366"/>
          <w:spacing w:val="60"/>
          <w:sz w:val="26"/>
        </w:rPr>
      </w:pPr>
    </w:p>
    <w:p w:rsidR="00F46B02" w:rsidRDefault="00F46B02">
      <w:pPr>
        <w:rPr>
          <w:rFonts w:ascii="Tw Cen MT" w:eastAsia="Tw Cen MT" w:hAnsi="Tw Cen MT"/>
          <w:b/>
          <w:color w:val="993366"/>
          <w:spacing w:val="60"/>
          <w:sz w:val="26"/>
        </w:rPr>
      </w:pPr>
    </w:p>
    <w:p w:rsidR="00F46B02" w:rsidRDefault="00F46B02">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BC0B73" w:rsidRDefault="00BC0B73">
      <w:pPr>
        <w:rPr>
          <w:rFonts w:ascii="Tw Cen MT" w:eastAsia="Tw Cen MT" w:hAnsi="Tw Cen MT"/>
          <w:b/>
          <w:color w:val="993366"/>
          <w:spacing w:val="60"/>
          <w:sz w:val="26"/>
        </w:rPr>
      </w:pPr>
    </w:p>
    <w:p w:rsidR="005B4316" w:rsidRDefault="005B4316">
      <w:pPr>
        <w:rPr>
          <w:rFonts w:ascii="Tw Cen MT" w:eastAsia="Tw Cen MT" w:hAnsi="Tw Cen MT"/>
          <w:b/>
          <w:color w:val="993366"/>
          <w:spacing w:val="60"/>
          <w:sz w:val="26"/>
        </w:rPr>
      </w:pPr>
    </w:p>
    <w:p w:rsidR="003E78F3" w:rsidRDefault="003E78F3">
      <w:pPr>
        <w:rPr>
          <w:rFonts w:ascii="Tw Cen MT" w:eastAsia="Tw Cen MT" w:hAnsi="Tw Cen MT"/>
          <w:b/>
          <w:color w:val="993366"/>
          <w:spacing w:val="60"/>
          <w:sz w:val="26"/>
        </w:rPr>
      </w:pPr>
    </w:p>
    <w:p w:rsidR="005B4316" w:rsidRDefault="005B4316">
      <w:pPr>
        <w:rPr>
          <w:rFonts w:ascii="Tw Cen MT" w:eastAsia="Tw Cen MT" w:hAnsi="Tw Cen MT"/>
          <w:b/>
          <w:color w:val="993366"/>
          <w:spacing w:val="60"/>
          <w:sz w:val="26"/>
        </w:rPr>
      </w:pPr>
    </w:p>
    <w:p w:rsidR="005B4316" w:rsidRDefault="005B4316">
      <w:pPr>
        <w:rPr>
          <w:rFonts w:ascii="Tw Cen MT" w:eastAsia="Tw Cen MT" w:hAnsi="Tw Cen MT"/>
          <w:b/>
          <w:color w:val="993366"/>
          <w:spacing w:val="60"/>
          <w:sz w:val="26"/>
        </w:rPr>
      </w:pPr>
    </w:p>
    <w:p w:rsidR="005B4316" w:rsidRDefault="005B4316">
      <w:pPr>
        <w:rPr>
          <w:rFonts w:ascii="Tw Cen MT" w:eastAsia="Tw Cen MT" w:hAnsi="Tw Cen MT"/>
          <w:b/>
          <w:color w:val="993366"/>
          <w:spacing w:val="60"/>
          <w:sz w:val="26"/>
        </w:rPr>
      </w:pPr>
    </w:p>
    <w:p w:rsidR="005B4316" w:rsidRDefault="005B4316">
      <w:pPr>
        <w:rPr>
          <w:rFonts w:ascii="Tw Cen MT" w:eastAsia="Tw Cen MT" w:hAnsi="Tw Cen MT"/>
          <w:b/>
          <w:color w:val="993366"/>
          <w:spacing w:val="60"/>
          <w:sz w:val="26"/>
        </w:rPr>
      </w:pPr>
    </w:p>
    <w:p w:rsidR="005B4316" w:rsidRDefault="00C0255D">
      <w:pPr>
        <w:rPr>
          <w:rFonts w:ascii="Tw Cen MT" w:eastAsia="Tw Cen MT" w:hAnsi="Tw Cen MT"/>
          <w:b/>
          <w:color w:val="993366"/>
          <w:spacing w:val="60"/>
          <w:sz w:val="26"/>
        </w:rPr>
      </w:pPr>
      <w:r>
        <w:rPr>
          <w:rFonts w:ascii="Tw Cen MT" w:eastAsia="Tw Cen MT" w:hAnsi="Tw Cen MT"/>
          <w:b/>
          <w:noProof/>
          <w:color w:val="993366"/>
          <w:spacing w:val="60"/>
          <w:sz w:val="26"/>
          <w:lang w:eastAsia="en-US"/>
        </w:rPr>
        <mc:AlternateContent>
          <mc:Choice Requires="wps">
            <w:drawing>
              <wp:anchor distT="0" distB="0" distL="114300" distR="114300" simplePos="0" relativeHeight="251664384" behindDoc="0" locked="0" layoutInCell="1" allowOverlap="1">
                <wp:simplePos x="0" y="0"/>
                <wp:positionH relativeFrom="column">
                  <wp:posOffset>277495</wp:posOffset>
                </wp:positionH>
                <wp:positionV relativeFrom="paragraph">
                  <wp:posOffset>142875</wp:posOffset>
                </wp:positionV>
                <wp:extent cx="6164580" cy="0"/>
                <wp:effectExtent l="10795" t="9525" r="6350" b="9525"/>
                <wp:wrapTight wrapText="bothSides">
                  <wp:wrapPolygon edited="0">
                    <wp:start x="0" y="-2147483648"/>
                    <wp:lineTo x="647" y="-2147483648"/>
                    <wp:lineTo x="647" y="-2147483648"/>
                    <wp:lineTo x="0" y="-2147483648"/>
                    <wp:lineTo x="0" y="-2147483648"/>
                  </wp:wrapPolygon>
                </wp:wrapTight>
                <wp:docPr id="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458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11.25pt" to="507.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" strokecolor="#9c0" strokeweight=".35mm">
                <v:stroke joinstyle="miter"/>
                <w10:wrap type="tight"/>
              </v:line>
            </w:pict>
          </mc:Fallback>
        </mc:AlternateContent>
      </w:r>
    </w:p>
    <w:p w:rsidR="00B7441C" w:rsidRDefault="00C0255D">
      <w:pPr>
        <w:rPr>
          <w:rFonts w:ascii="Tw Cen MT" w:eastAsia="Tw Cen MT" w:hAnsi="Tw Cen MT"/>
          <w:b/>
          <w:color w:val="993366"/>
          <w:spacing w:val="60"/>
          <w:sz w:val="26"/>
        </w:rPr>
      </w:pPr>
      <w:r>
        <w:rPr>
          <w:noProof/>
          <w:lang w:eastAsia="en-US"/>
        </w:rPr>
        <w:lastRenderedPageBreak/>
        <mc:AlternateContent>
          <mc:Choice Requires="wps">
            <w:drawing>
              <wp:anchor distT="0" distB="0" distL="114300" distR="114300" simplePos="0" relativeHeight="251653120" behindDoc="0" locked="0" layoutInCell="1" allowOverlap="1">
                <wp:simplePos x="0" y="0"/>
                <wp:positionH relativeFrom="column">
                  <wp:posOffset>1333500</wp:posOffset>
                </wp:positionH>
                <wp:positionV relativeFrom="paragraph">
                  <wp:posOffset>106045</wp:posOffset>
                </wp:positionV>
                <wp:extent cx="4495800" cy="0"/>
                <wp:effectExtent l="9525" t="10795" r="9525" b="825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9580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8.35pt" to="459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" strokecolor="#9c0" strokeweight=".35mm">
                <v:stroke joinstyle="miter"/>
              </v:line>
            </w:pict>
          </mc:Fallback>
        </mc:AlternateContent>
      </w:r>
      <w:r w:rsidR="00B7441C">
        <w:rPr>
          <w:rFonts w:ascii="Tw Cen MT" w:eastAsia="Tw Cen MT" w:hAnsi="Tw Cen MT"/>
          <w:b/>
          <w:color w:val="993366"/>
          <w:spacing w:val="60"/>
          <w:sz w:val="26"/>
        </w:rPr>
        <w:t>Education</w:t>
      </w:r>
    </w:p>
    <w:p w:rsidR="005D1D70" w:rsidRDefault="005D1D70" w:rsidP="00C130F8">
      <w:pPr>
        <w:rPr>
          <w:rFonts w:ascii="Tw Cen MT" w:eastAsia="Tw Cen MT" w:hAnsi="Tw Cen MT" w:cs="Calibri"/>
          <w:b/>
          <w:color w:val="993366"/>
          <w:spacing w:val="60"/>
          <w:sz w:val="26"/>
        </w:rPr>
      </w:pPr>
    </w:p>
    <w:p w:rsidR="00B7441C" w:rsidRPr="00C130F8" w:rsidRDefault="00C0255D" w:rsidP="00C130F8">
      <w:pPr>
        <w:rPr>
          <w:rFonts w:ascii="Tw Cen MT" w:eastAsia="Tw Cen MT" w:hAnsi="Tw Cen MT" w:cs="Calibri"/>
          <w:b/>
          <w:color w:val="993366"/>
          <w:spacing w:val="60"/>
          <w:sz w:val="26"/>
        </w:rPr>
      </w:pPr>
      <w:r>
        <w:rPr>
          <w:noProof/>
          <w:lang w:eastAsia="en-US"/>
        </w:rPr>
        <mc:AlternateContent>
          <mc:Choice Requires="wps">
            <w:drawing>
              <wp:anchor distT="0" distB="0" distL="114935" distR="114935" simplePos="0" relativeHeight="251656192" behindDoc="1" locked="0" layoutInCell="1" allowOverlap="1">
                <wp:simplePos x="0" y="0"/>
                <wp:positionH relativeFrom="column">
                  <wp:posOffset>51435</wp:posOffset>
                </wp:positionH>
                <wp:positionV relativeFrom="paragraph">
                  <wp:posOffset>161925</wp:posOffset>
                </wp:positionV>
                <wp:extent cx="6268720" cy="553720"/>
                <wp:effectExtent l="3810" t="0" r="4445" b="0"/>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720" cy="553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2A9C" w:rsidRPr="00292A9C" w:rsidRDefault="00B7441C" w:rsidP="00292A9C">
                            <w:pPr>
                              <w:pStyle w:val="Section"/>
                            </w:pPr>
                            <w:r>
                              <w:rPr>
                                <w:rFonts w:ascii="Century Gothic" w:eastAsia="AppleGothic" w:hAnsi="Century Gothic"/>
                                <w:b w:val="0"/>
                                <w:color w:val="993366"/>
                              </w:rPr>
                              <w:t xml:space="preserve">MCA, </w:t>
                            </w:r>
                            <w:r w:rsidR="00B40111">
                              <w:rPr>
                                <w:rFonts w:ascii="Century Gothic" w:eastAsia="AppleGothic" w:hAnsi="Century Gothic"/>
                                <w:b w:val="0"/>
                                <w:color w:val="993366"/>
                              </w:rPr>
                              <w:t>BPUT Odisha, 2007</w:t>
                            </w:r>
                            <w:r>
                              <w:rPr>
                                <w:rFonts w:ascii="Century Gothic" w:eastAsia="AppleGothic" w:hAnsi="Century Gothic"/>
                                <w:b w:val="0"/>
                                <w:color w:val="993366"/>
                              </w:rPr>
                              <w:t>-20</w:t>
                            </w:r>
                            <w:r w:rsidR="00B40111">
                              <w:rPr>
                                <w:rFonts w:ascii="Century Gothic" w:eastAsia="AppleGothic" w:hAnsi="Century Gothic"/>
                                <w:b w:val="0"/>
                                <w:color w:val="993366"/>
                              </w:rPr>
                              <w:t>10</w:t>
                            </w:r>
                            <w:r>
                              <w:rPr>
                                <w:rFonts w:ascii="Century Gothic" w:eastAsia="AppleGothic" w:hAnsi="Century Gothic"/>
                                <w:b w:val="0"/>
                                <w:color w:val="993366"/>
                              </w:rPr>
                              <w:t xml:space="preserve"> (CGPA </w:t>
                            </w:r>
                            <w:r w:rsidR="00B40111">
                              <w:rPr>
                                <w:rFonts w:ascii="Century Gothic" w:eastAsia="AppleGothic" w:hAnsi="Century Gothic"/>
                                <w:b w:val="0"/>
                                <w:color w:val="993366"/>
                              </w:rPr>
                              <w:t>8</w:t>
                            </w:r>
                            <w:r>
                              <w:rPr>
                                <w:rFonts w:ascii="Century Gothic" w:eastAsia="AppleGothic" w:hAnsi="Century Gothic"/>
                                <w:b w:val="0"/>
                                <w:color w:val="993366"/>
                              </w:rPr>
                              <w:t>.</w:t>
                            </w:r>
                            <w:r w:rsidR="00B40111">
                              <w:rPr>
                                <w:rFonts w:ascii="Century Gothic" w:eastAsia="AppleGothic" w:hAnsi="Century Gothic"/>
                                <w:b w:val="0"/>
                                <w:color w:val="993366"/>
                              </w:rPr>
                              <w:t>5</w:t>
                            </w:r>
                            <w:r>
                              <w:rPr>
                                <w:rFonts w:ascii="Century Gothic" w:eastAsia="AppleGothic" w:hAnsi="Century Gothic"/>
                                <w:b w:val="0"/>
                                <w:color w:val="993366"/>
                              </w:rPr>
                              <w:t>)</w:t>
                            </w:r>
                          </w:p>
                          <w:p w:rsidR="00B7441C" w:rsidRDefault="00B7441C">
                            <w:pPr>
                              <w:rPr>
                                <w:rFonts w:ascii="Tw Cen MT" w:eastAsia="Tw Cen MT" w:hAnsi="Tw Cen MT"/>
                                <w:sz w:val="12"/>
                              </w:rPr>
                            </w:pPr>
                          </w:p>
                          <w:p w:rsidR="00B7441C" w:rsidRDefault="00B7441C">
                            <w:pPr>
                              <w:rPr>
                                <w:rFonts w:ascii="Century Gothic" w:eastAsia="AppleGothic" w:hAnsi="Century Gothic"/>
                                <w:color w:val="993366"/>
                              </w:rPr>
                            </w:pPr>
                            <w:r>
                              <w:rPr>
                                <w:rFonts w:ascii="Century Gothic" w:eastAsia="AppleGothic" w:hAnsi="Century Gothic"/>
                                <w:color w:val="993366"/>
                              </w:rPr>
                              <w:t xml:space="preserve">B.Sc. Computer Applications, </w:t>
                            </w:r>
                            <w:r w:rsidR="006F0B64">
                              <w:rPr>
                                <w:rFonts w:ascii="Century Gothic" w:eastAsia="AppleGothic" w:hAnsi="Century Gothic"/>
                                <w:color w:val="993366"/>
                              </w:rPr>
                              <w:t xml:space="preserve">Utkal University, Odisha </w:t>
                            </w:r>
                          </w:p>
                          <w:p w:rsidR="005B4316" w:rsidRDefault="005B4316">
                            <w:pPr>
                              <w:rPr>
                                <w:rFonts w:ascii="Century Gothic" w:eastAsia="AppleGothic" w:hAnsi="Century Gothic"/>
                                <w:color w:val="993366"/>
                              </w:rPr>
                            </w:pPr>
                          </w:p>
                          <w:p w:rsidR="00B7441C" w:rsidRDefault="00B7441C">
                            <w:pPr>
                              <w:rPr>
                                <w:rFonts w:ascii="Tw Cen MT" w:eastAsia="Tw Cen MT" w:hAnsi="Tw Cen MT"/>
                              </w:rPr>
                            </w:pPr>
                          </w:p>
                          <w:p w:rsidR="00B7441C" w:rsidRDefault="00B7441C">
                            <w:pPr>
                              <w:pStyle w:val="Section"/>
                              <w:rPr>
                                <w:rFonts w:ascii="Tw Cen MT" w:eastAsia="Tw Cen MT" w:hAnsi="Tw Cen MT"/>
                                <w:b w:val="0"/>
                                <w:color w:val="333333"/>
                                <w:spacing w:val="60"/>
                                <w:sz w:val="22"/>
                              </w:rPr>
                            </w:pPr>
                            <w:r>
                              <w:rPr>
                                <w:rFonts w:ascii="Tw Cen MT" w:eastAsia="Tw Cen MT" w:hAnsi="Tw Cen MT"/>
                                <w:b w:val="0"/>
                                <w:color w:val="333333"/>
                                <w:spacing w:val="60"/>
                                <w:sz w:val="22"/>
                              </w:rPr>
                              <w:t xml:space="preserve">   </w:t>
                            </w:r>
                          </w:p>
                          <w:p w:rsidR="00B7441C" w:rsidRDefault="00B744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4" type="#_x0000_t202" style="position:absolute;margin-left:4.05pt;margin-top:12.75pt;width:493.6pt;height:43.6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" stroked="f">
                <v:textbox inset="0,0,0,0">
                  <w:txbxContent>
                    <w:p w:rsidR="00292A9C" w:rsidRPr="00292A9C" w:rsidRDefault="00B7441C" w:rsidP="00292A9C">
                      <w:pPr>
                        <w:pStyle w:val="Section"/>
                      </w:pPr>
                      <w:r>
                        <w:rPr>
                          <w:rFonts w:ascii="Century Gothic" w:eastAsia="AppleGothic" w:hAnsi="Century Gothic"/>
                          <w:b w:val="0"/>
                          <w:color w:val="993366"/>
                        </w:rPr>
                        <w:t xml:space="preserve">MCA, </w:t>
                      </w:r>
                      <w:r w:rsidR="00B40111">
                        <w:rPr>
                          <w:rFonts w:ascii="Century Gothic" w:eastAsia="AppleGothic" w:hAnsi="Century Gothic"/>
                          <w:b w:val="0"/>
                          <w:color w:val="993366"/>
                        </w:rPr>
                        <w:t>BPUT Odisha, 2007</w:t>
                      </w:r>
                      <w:r>
                        <w:rPr>
                          <w:rFonts w:ascii="Century Gothic" w:eastAsia="AppleGothic" w:hAnsi="Century Gothic"/>
                          <w:b w:val="0"/>
                          <w:color w:val="993366"/>
                        </w:rPr>
                        <w:t>-20</w:t>
                      </w:r>
                      <w:r w:rsidR="00B40111">
                        <w:rPr>
                          <w:rFonts w:ascii="Century Gothic" w:eastAsia="AppleGothic" w:hAnsi="Century Gothic"/>
                          <w:b w:val="0"/>
                          <w:color w:val="993366"/>
                        </w:rPr>
                        <w:t>10</w:t>
                      </w:r>
                      <w:r>
                        <w:rPr>
                          <w:rFonts w:ascii="Century Gothic" w:eastAsia="AppleGothic" w:hAnsi="Century Gothic"/>
                          <w:b w:val="0"/>
                          <w:color w:val="993366"/>
                        </w:rPr>
                        <w:t xml:space="preserve"> (CGPA </w:t>
                      </w:r>
                      <w:r w:rsidR="00B40111">
                        <w:rPr>
                          <w:rFonts w:ascii="Century Gothic" w:eastAsia="AppleGothic" w:hAnsi="Century Gothic"/>
                          <w:b w:val="0"/>
                          <w:color w:val="993366"/>
                        </w:rPr>
                        <w:t>8</w:t>
                      </w:r>
                      <w:r>
                        <w:rPr>
                          <w:rFonts w:ascii="Century Gothic" w:eastAsia="AppleGothic" w:hAnsi="Century Gothic"/>
                          <w:b w:val="0"/>
                          <w:color w:val="993366"/>
                        </w:rPr>
                        <w:t>.</w:t>
                      </w:r>
                      <w:r w:rsidR="00B40111">
                        <w:rPr>
                          <w:rFonts w:ascii="Century Gothic" w:eastAsia="AppleGothic" w:hAnsi="Century Gothic"/>
                          <w:b w:val="0"/>
                          <w:color w:val="993366"/>
                        </w:rPr>
                        <w:t>5</w:t>
                      </w:r>
                      <w:r>
                        <w:rPr>
                          <w:rFonts w:ascii="Century Gothic" w:eastAsia="AppleGothic" w:hAnsi="Century Gothic"/>
                          <w:b w:val="0"/>
                          <w:color w:val="993366"/>
                        </w:rPr>
                        <w:t>)</w:t>
                      </w:r>
                    </w:p>
                    <w:p w:rsidR="00B7441C" w:rsidRDefault="00B7441C">
                      <w:pPr>
                        <w:rPr>
                          <w:rFonts w:ascii="Tw Cen MT" w:eastAsia="Tw Cen MT" w:hAnsi="Tw Cen MT"/>
                          <w:sz w:val="12"/>
                        </w:rPr>
                      </w:pPr>
                    </w:p>
                    <w:p w:rsidR="00B7441C" w:rsidRDefault="00B7441C">
                      <w:pPr>
                        <w:rPr>
                          <w:rFonts w:ascii="Century Gothic" w:eastAsia="AppleGothic" w:hAnsi="Century Gothic"/>
                          <w:color w:val="993366"/>
                        </w:rPr>
                      </w:pPr>
                      <w:r>
                        <w:rPr>
                          <w:rFonts w:ascii="Century Gothic" w:eastAsia="AppleGothic" w:hAnsi="Century Gothic"/>
                          <w:color w:val="993366"/>
                        </w:rPr>
                        <w:t xml:space="preserve">B.Sc. Computer Applications, </w:t>
                      </w:r>
                      <w:r w:rsidR="006F0B64">
                        <w:rPr>
                          <w:rFonts w:ascii="Century Gothic" w:eastAsia="AppleGothic" w:hAnsi="Century Gothic"/>
                          <w:color w:val="993366"/>
                        </w:rPr>
                        <w:t xml:space="preserve">Utkal University, Odisha </w:t>
                      </w:r>
                    </w:p>
                    <w:p w:rsidR="005B4316" w:rsidRDefault="005B4316">
                      <w:pPr>
                        <w:rPr>
                          <w:rFonts w:ascii="Century Gothic" w:eastAsia="AppleGothic" w:hAnsi="Century Gothic"/>
                          <w:color w:val="993366"/>
                        </w:rPr>
                      </w:pPr>
                    </w:p>
                    <w:p w:rsidR="00B7441C" w:rsidRDefault="00B7441C">
                      <w:pPr>
                        <w:rPr>
                          <w:rFonts w:ascii="Tw Cen MT" w:eastAsia="Tw Cen MT" w:hAnsi="Tw Cen MT"/>
                        </w:rPr>
                      </w:pPr>
                    </w:p>
                    <w:p w:rsidR="00B7441C" w:rsidRDefault="00B7441C">
                      <w:pPr>
                        <w:pStyle w:val="Section"/>
                        <w:rPr>
                          <w:rFonts w:ascii="Tw Cen MT" w:eastAsia="Tw Cen MT" w:hAnsi="Tw Cen MT"/>
                          <w:b w:val="0"/>
                          <w:color w:val="333333"/>
                          <w:spacing w:val="60"/>
                          <w:sz w:val="22"/>
                        </w:rPr>
                      </w:pPr>
                      <w:r>
                        <w:rPr>
                          <w:rFonts w:ascii="Tw Cen MT" w:eastAsia="Tw Cen MT" w:hAnsi="Tw Cen MT"/>
                          <w:b w:val="0"/>
                          <w:color w:val="333333"/>
                          <w:spacing w:val="60"/>
                          <w:sz w:val="22"/>
                        </w:rPr>
                        <w:t xml:space="preserve">   </w:t>
                      </w:r>
                    </w:p>
                    <w:p w:rsidR="00B7441C" w:rsidRDefault="00B7441C"/>
                  </w:txbxContent>
                </v:textbox>
              </v:shape>
            </w:pict>
          </mc:Fallback>
        </mc:AlternateContent>
      </w:r>
    </w:p>
    <w:p w:rsidR="00B7441C" w:rsidRDefault="00B7441C">
      <w:pPr>
        <w:rPr>
          <w:rFonts w:ascii="Tw Cen MT" w:eastAsia="Tw Cen MT" w:hAnsi="Tw Cen MT"/>
          <w:b/>
          <w:color w:val="993366"/>
          <w:spacing w:val="60"/>
          <w:sz w:val="26"/>
        </w:rPr>
      </w:pPr>
    </w:p>
    <w:p w:rsidR="00B7441C" w:rsidRDefault="00B7441C">
      <w:pPr>
        <w:rPr>
          <w:rFonts w:ascii="Tw Cen MT" w:eastAsia="Tw Cen MT" w:hAnsi="Tw Cen MT"/>
          <w:b/>
          <w:color w:val="993366"/>
          <w:spacing w:val="60"/>
          <w:sz w:val="26"/>
        </w:rPr>
      </w:pPr>
    </w:p>
    <w:p w:rsidR="006F0B64" w:rsidRDefault="006F0B64">
      <w:pPr>
        <w:rPr>
          <w:rFonts w:ascii="Tw Cen MT" w:eastAsia="Tw Cen MT" w:hAnsi="Tw Cen MT"/>
          <w:b/>
          <w:color w:val="993366"/>
          <w:spacing w:val="60"/>
          <w:sz w:val="26"/>
        </w:rPr>
      </w:pPr>
    </w:p>
    <w:p w:rsidR="00C130F8" w:rsidRDefault="00C130F8">
      <w:pPr>
        <w:rPr>
          <w:rFonts w:ascii="Tw Cen MT" w:eastAsia="Tw Cen MT" w:hAnsi="Tw Cen MT"/>
          <w:b/>
          <w:color w:val="993366"/>
          <w:spacing w:val="60"/>
          <w:sz w:val="26"/>
        </w:rPr>
      </w:pPr>
    </w:p>
    <w:p w:rsidR="00C130F8" w:rsidRDefault="00C130F8">
      <w:pPr>
        <w:rPr>
          <w:rFonts w:ascii="Tw Cen MT" w:eastAsia="Tw Cen MT" w:hAnsi="Tw Cen MT"/>
          <w:b/>
          <w:color w:val="993366"/>
          <w:spacing w:val="60"/>
          <w:sz w:val="26"/>
        </w:rPr>
      </w:pPr>
    </w:p>
    <w:p w:rsidR="005D1D70" w:rsidRDefault="005D1D70">
      <w:pPr>
        <w:rPr>
          <w:rFonts w:ascii="Tw Cen MT" w:eastAsia="Tw Cen MT" w:hAnsi="Tw Cen MT"/>
          <w:b/>
          <w:color w:val="993366"/>
          <w:spacing w:val="60"/>
          <w:sz w:val="26"/>
        </w:rPr>
      </w:pPr>
    </w:p>
    <w:p w:rsidR="005B4316" w:rsidRDefault="00C0255D">
      <w:pPr>
        <w:rPr>
          <w:rFonts w:ascii="Tw Cen MT" w:eastAsia="Tw Cen MT" w:hAnsi="Tw Cen MT"/>
          <w:b/>
          <w:color w:val="993366"/>
          <w:spacing w:val="60"/>
          <w:sz w:val="26"/>
        </w:rPr>
      </w:pPr>
      <w:r>
        <w:rPr>
          <w:rFonts w:ascii="Tw Cen MT" w:eastAsia="Tw Cen MT" w:hAnsi="Tw Cen MT"/>
          <w:b/>
          <w:noProof/>
          <w:color w:val="993366"/>
          <w:spacing w:val="60"/>
          <w:sz w:val="26"/>
          <w:lang w:eastAsia="en-US"/>
        </w:rPr>
        <mc:AlternateContent>
          <mc:Choice Requires="wps">
            <w:drawing>
              <wp:anchor distT="0" distB="0" distL="114300" distR="114300" simplePos="0" relativeHeight="251665408" behindDoc="0" locked="0" layoutInCell="1" allowOverlap="1">
                <wp:simplePos x="0" y="0"/>
                <wp:positionH relativeFrom="column">
                  <wp:posOffset>13335</wp:posOffset>
                </wp:positionH>
                <wp:positionV relativeFrom="paragraph">
                  <wp:posOffset>47625</wp:posOffset>
                </wp:positionV>
                <wp:extent cx="6164580" cy="0"/>
                <wp:effectExtent l="13335" t="9525" r="13335" b="9525"/>
                <wp:wrapTight wrapText="bothSides">
                  <wp:wrapPolygon edited="0">
                    <wp:start x="0" y="-2147483648"/>
                    <wp:lineTo x="647" y="-2147483648"/>
                    <wp:lineTo x="647" y="-2147483648"/>
                    <wp:lineTo x="0" y="-2147483648"/>
                    <wp:lineTo x="0" y="-2147483648"/>
                  </wp:wrapPolygon>
                </wp:wrapTight>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458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3.75pt" to="486.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" strokecolor="#9c0" strokeweight=".35mm">
                <v:stroke joinstyle="miter"/>
                <w10:wrap type="tight"/>
              </v:line>
            </w:pict>
          </mc:Fallback>
        </mc:AlternateContent>
      </w:r>
    </w:p>
    <w:p w:rsidR="005B4316" w:rsidRDefault="005B4316">
      <w:pPr>
        <w:rPr>
          <w:rFonts w:ascii="Tw Cen MT" w:eastAsia="Tw Cen MT" w:hAnsi="Tw Cen MT"/>
          <w:b/>
          <w:color w:val="993366"/>
          <w:spacing w:val="60"/>
          <w:sz w:val="26"/>
        </w:rPr>
      </w:pPr>
    </w:p>
    <w:p w:rsidR="005D1D70" w:rsidRDefault="005D1D70">
      <w:pPr>
        <w:rPr>
          <w:rFonts w:ascii="Tw Cen MT" w:eastAsia="Tw Cen MT" w:hAnsi="Tw Cen MT"/>
          <w:b/>
          <w:color w:val="993366"/>
          <w:spacing w:val="60"/>
          <w:sz w:val="26"/>
        </w:rPr>
      </w:pPr>
    </w:p>
    <w:p w:rsidR="00B7441C" w:rsidRDefault="00C0255D">
      <w:pPr>
        <w:rPr>
          <w:rFonts w:ascii="Tw Cen MT" w:eastAsia="Tw Cen MT" w:hAnsi="Tw Cen MT"/>
          <w:b/>
          <w:color w:val="993366"/>
          <w:spacing w:val="60"/>
          <w:sz w:val="26"/>
        </w:rPr>
      </w:pPr>
      <w:r>
        <w:rPr>
          <w:noProof/>
          <w:lang w:eastAsia="en-US"/>
        </w:rPr>
        <mc:AlternateContent>
          <mc:Choice Requires="wps">
            <w:drawing>
              <wp:anchor distT="0" distB="0" distL="114300" distR="114300" simplePos="0" relativeHeight="251655168" behindDoc="0" locked="0" layoutInCell="1" allowOverlap="1">
                <wp:simplePos x="0" y="0"/>
                <wp:positionH relativeFrom="column">
                  <wp:posOffset>2390775</wp:posOffset>
                </wp:positionH>
                <wp:positionV relativeFrom="paragraph">
                  <wp:posOffset>90805</wp:posOffset>
                </wp:positionV>
                <wp:extent cx="3787140" cy="0"/>
                <wp:effectExtent l="9525" t="14605" r="13335" b="1397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714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25pt,7.15pt" to="486.4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" strokecolor="#9c0" strokeweight=".35mm">
                <v:stroke joinstyle="miter"/>
              </v:line>
            </w:pict>
          </mc:Fallback>
        </mc:AlternateContent>
      </w:r>
      <w:r w:rsidR="00B7441C">
        <w:rPr>
          <w:rFonts w:ascii="Tw Cen MT" w:eastAsia="Tw Cen MT" w:hAnsi="Tw Cen MT"/>
          <w:b/>
          <w:color w:val="993366"/>
          <w:spacing w:val="60"/>
          <w:sz w:val="26"/>
        </w:rPr>
        <w:t>Personal Information</w:t>
      </w:r>
    </w:p>
    <w:p w:rsidR="00B7441C" w:rsidRDefault="00C0255D">
      <w:r>
        <w:rPr>
          <w:noProof/>
          <w:lang w:eastAsia="en-US"/>
        </w:rPr>
        <mc:AlternateContent>
          <mc:Choice Requires="wps">
            <w:drawing>
              <wp:anchor distT="0" distB="0" distL="114935" distR="114935" simplePos="0" relativeHeight="251657216" behindDoc="0" locked="0" layoutInCell="1" allowOverlap="1">
                <wp:simplePos x="0" y="0"/>
                <wp:positionH relativeFrom="column">
                  <wp:posOffset>3736975</wp:posOffset>
                </wp:positionH>
                <wp:positionV relativeFrom="paragraph">
                  <wp:posOffset>4159885</wp:posOffset>
                </wp:positionV>
                <wp:extent cx="2716530" cy="815340"/>
                <wp:effectExtent l="12700" t="6985" r="13970" b="635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815340"/>
                        </a:xfrm>
                        <a:prstGeom prst="rect">
                          <a:avLst/>
                        </a:prstGeom>
                        <a:solidFill>
                          <a:srgbClr val="FFFFFF"/>
                        </a:solidFill>
                        <a:ln w="635">
                          <a:solidFill>
                            <a:srgbClr val="4E6128"/>
                          </a:solidFill>
                          <a:miter lim="800000"/>
                          <a:headEnd/>
                          <a:tailEnd/>
                        </a:ln>
                      </wps:spPr>
                      <wps:txbx>
                        <w:txbxContent>
                          <w:p w:rsidR="00B7441C" w:rsidRDefault="00E919E1">
                            <w:pPr>
                              <w:rPr>
                                <w:rFonts w:ascii="Baskerville Old Face" w:hAnsi="Baskerville Old Face"/>
                                <w:color w:val="404040"/>
                                <w:sz w:val="48"/>
                                <w:szCs w:val="48"/>
                              </w:rPr>
                            </w:pPr>
                            <w:r>
                              <w:rPr>
                                <w:rFonts w:ascii="Baskerville Old Face" w:hAnsi="Baskerville Old Face"/>
                                <w:color w:val="404040"/>
                                <w:sz w:val="48"/>
                                <w:szCs w:val="48"/>
                              </w:rPr>
                              <w:t>Ajit Kumar Dehury</w:t>
                            </w:r>
                          </w:p>
                          <w:p w:rsidR="00B7441C" w:rsidRDefault="00B7441C">
                            <w:pPr>
                              <w:rPr>
                                <w:rFonts w:ascii="Times New Roman" w:hAnsi="Times New Roman"/>
                                <w:color w:val="76923C"/>
                                <w:szCs w:val="24"/>
                              </w:rPr>
                            </w:pPr>
                            <w:r>
                              <w:rPr>
                                <w:rFonts w:ascii="Times New Roman" w:hAnsi="Times New Roman"/>
                                <w:color w:val="76923C"/>
                                <w:szCs w:val="24"/>
                              </w:rPr>
                              <w:t>+91-</w:t>
                            </w:r>
                            <w:r w:rsidR="00E919E1">
                              <w:rPr>
                                <w:rFonts w:ascii="Times New Roman" w:hAnsi="Times New Roman"/>
                                <w:color w:val="76923C"/>
                                <w:szCs w:val="24"/>
                              </w:rPr>
                              <w:t>7676089792</w:t>
                            </w:r>
                            <w:r>
                              <w:rPr>
                                <w:rFonts w:ascii="Times New Roman" w:hAnsi="Times New Roman"/>
                                <w:color w:val="76923C"/>
                                <w:szCs w:val="24"/>
                              </w:rPr>
                              <w:t>, Bangalore</w:t>
                            </w:r>
                          </w:p>
                          <w:p w:rsidR="00B7441C" w:rsidRDefault="00E919E1">
                            <w:pPr>
                              <w:rPr>
                                <w:rFonts w:ascii="Times New Roman" w:hAnsi="Times New Roman"/>
                                <w:color w:val="76923C"/>
                                <w:szCs w:val="24"/>
                              </w:rPr>
                            </w:pPr>
                            <w:r>
                              <w:rPr>
                                <w:rFonts w:ascii="Times New Roman" w:hAnsi="Times New Roman"/>
                                <w:color w:val="76923C"/>
                                <w:szCs w:val="24"/>
                              </w:rPr>
                              <w:t>adehury</w:t>
                            </w:r>
                            <w:r w:rsidR="00B7441C">
                              <w:rPr>
                                <w:rFonts w:ascii="Times New Roman" w:hAnsi="Times New Roman"/>
                                <w:color w:val="76923C"/>
                                <w:szCs w:val="24"/>
                              </w:rPr>
                              <w:t>@gmail.com</w:t>
                            </w:r>
                          </w:p>
                          <w:p w:rsidR="00B7441C" w:rsidRDefault="00B7441C">
                            <w:pPr>
                              <w:rPr>
                                <w:rFonts w:ascii="Times New Roman" w:hAnsi="Times New Roman"/>
                                <w:color w:val="595959"/>
                                <w:szCs w:val="24"/>
                              </w:rPr>
                            </w:pPr>
                          </w:p>
                        </w:txbxContent>
                      </wps:txbx>
                      <wps:bodyPr rot="0" vert="horz" wrap="square" lIns="93980" tIns="48260" rIns="93980" bIns="4826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margin-left:294.25pt;margin-top:327.55pt;width:213.9pt;height:64.2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" strokecolor="#4e6128" strokeweight=".05pt">
                <v:textbox inset="7.4pt,3.8pt,7.4pt,3.8pt">
                  <w:txbxContent>
                    <w:p w:rsidR="00B7441C" w:rsidRDefault="00E919E1">
                      <w:pPr>
                        <w:rPr>
                          <w:rFonts w:ascii="Baskerville Old Face" w:hAnsi="Baskerville Old Face"/>
                          <w:color w:val="404040"/>
                          <w:sz w:val="48"/>
                          <w:szCs w:val="48"/>
                        </w:rPr>
                      </w:pPr>
                      <w:r>
                        <w:rPr>
                          <w:rFonts w:ascii="Baskerville Old Face" w:hAnsi="Baskerville Old Face"/>
                          <w:color w:val="404040"/>
                          <w:sz w:val="48"/>
                          <w:szCs w:val="48"/>
                        </w:rPr>
                        <w:t>Ajit Kumar Dehury</w:t>
                      </w:r>
                    </w:p>
                    <w:p w:rsidR="00B7441C" w:rsidRDefault="00B7441C">
                      <w:pPr>
                        <w:rPr>
                          <w:rFonts w:ascii="Times New Roman" w:hAnsi="Times New Roman"/>
                          <w:color w:val="76923C"/>
                          <w:szCs w:val="24"/>
                        </w:rPr>
                      </w:pPr>
                      <w:r>
                        <w:rPr>
                          <w:rFonts w:ascii="Times New Roman" w:hAnsi="Times New Roman"/>
                          <w:color w:val="76923C"/>
                          <w:szCs w:val="24"/>
                        </w:rPr>
                        <w:t>+91-</w:t>
                      </w:r>
                      <w:r w:rsidR="00E919E1">
                        <w:rPr>
                          <w:rFonts w:ascii="Times New Roman" w:hAnsi="Times New Roman"/>
                          <w:color w:val="76923C"/>
                          <w:szCs w:val="24"/>
                        </w:rPr>
                        <w:t>7676089792</w:t>
                      </w:r>
                      <w:r>
                        <w:rPr>
                          <w:rFonts w:ascii="Times New Roman" w:hAnsi="Times New Roman"/>
                          <w:color w:val="76923C"/>
                          <w:szCs w:val="24"/>
                        </w:rPr>
                        <w:t>, Bangalore</w:t>
                      </w:r>
                    </w:p>
                    <w:p w:rsidR="00B7441C" w:rsidRDefault="00E919E1">
                      <w:pPr>
                        <w:rPr>
                          <w:rFonts w:ascii="Times New Roman" w:hAnsi="Times New Roman"/>
                          <w:color w:val="76923C"/>
                          <w:szCs w:val="24"/>
                        </w:rPr>
                      </w:pPr>
                      <w:r>
                        <w:rPr>
                          <w:rFonts w:ascii="Times New Roman" w:hAnsi="Times New Roman"/>
                          <w:color w:val="76923C"/>
                          <w:szCs w:val="24"/>
                        </w:rPr>
                        <w:t>adehury</w:t>
                      </w:r>
                      <w:r w:rsidR="00B7441C">
                        <w:rPr>
                          <w:rFonts w:ascii="Times New Roman" w:hAnsi="Times New Roman"/>
                          <w:color w:val="76923C"/>
                          <w:szCs w:val="24"/>
                        </w:rPr>
                        <w:t>@gmail.com</w:t>
                      </w:r>
                    </w:p>
                    <w:p w:rsidR="00B7441C" w:rsidRDefault="00B7441C">
                      <w:pPr>
                        <w:rPr>
                          <w:rFonts w:ascii="Times New Roman" w:hAnsi="Times New Roman"/>
                          <w:color w:val="595959"/>
                          <w:szCs w:val="24"/>
                        </w:rPr>
                      </w:pP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4578985</wp:posOffset>
                </wp:positionV>
                <wp:extent cx="3657600" cy="0"/>
                <wp:effectExtent l="12700" t="6985" r="6350" b="12065"/>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0" cy="0"/>
                        </a:xfrm>
                        <a:prstGeom prst="line">
                          <a:avLst/>
                        </a:prstGeom>
                        <a:noFill/>
                        <a:ln w="12600">
                          <a:solidFill>
                            <a:srgbClr val="99CC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pt,360.55pt" to="294.25pt,3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" strokecolor="#9c0" strokeweight=".35mm">
                <v:stroke joinstyle="miter"/>
              </v:line>
            </w:pict>
          </mc:Fallback>
        </mc:AlternateContent>
      </w:r>
      <w:r>
        <w:rPr>
          <w:noProof/>
          <w:lang w:eastAsia="en-US"/>
        </w:rPr>
        <mc:AlternateContent>
          <mc:Choice Requires="wps">
            <w:drawing>
              <wp:anchor distT="0" distB="0" distL="114935" distR="114935" simplePos="0" relativeHeight="251654144" behindDoc="1" locked="0" layoutInCell="1" allowOverlap="1">
                <wp:simplePos x="0" y="0"/>
                <wp:positionH relativeFrom="column">
                  <wp:posOffset>51435</wp:posOffset>
                </wp:positionH>
                <wp:positionV relativeFrom="paragraph">
                  <wp:posOffset>292100</wp:posOffset>
                </wp:positionV>
                <wp:extent cx="6268720" cy="729615"/>
                <wp:effectExtent l="3810" t="0" r="4445"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720" cy="729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441C" w:rsidRDefault="00B7441C">
                            <w:pPr>
                              <w:rPr>
                                <w:color w:val="884763"/>
                              </w:rPr>
                            </w:pPr>
                            <w:r>
                              <w:rPr>
                                <w:color w:val="884763"/>
                              </w:rPr>
                              <w:t>LinkedIn profile</w:t>
                            </w:r>
                            <w:r>
                              <w:rPr>
                                <w:color w:val="884763"/>
                              </w:rPr>
                              <w:tab/>
                              <w:t>:</w:t>
                            </w:r>
                            <w:r>
                              <w:rPr>
                                <w:color w:val="404040"/>
                              </w:rPr>
                              <w:tab/>
                            </w:r>
                            <w:hyperlink r:id="rId12" w:history="1">
                              <w:r>
                                <w:rPr>
                                  <w:rStyle w:val="Hyperlink"/>
                                </w:rPr>
                                <w:t>Profile link</w:t>
                              </w:r>
                            </w:hyperlink>
                          </w:p>
                          <w:p w:rsidR="00B7441C" w:rsidRDefault="00B7441C">
                            <w:pPr>
                              <w:rPr>
                                <w:color w:val="404040"/>
                              </w:rPr>
                            </w:pPr>
                            <w:r>
                              <w:rPr>
                                <w:color w:val="884763"/>
                              </w:rPr>
                              <w:t>Date of Birth</w:t>
                            </w:r>
                            <w:r>
                              <w:rPr>
                                <w:color w:val="884763"/>
                              </w:rPr>
                              <w:tab/>
                            </w:r>
                            <w:r>
                              <w:rPr>
                                <w:color w:val="884763"/>
                              </w:rPr>
                              <w:tab/>
                              <w:t xml:space="preserve">: </w:t>
                            </w:r>
                            <w:r w:rsidR="00E919E1">
                              <w:rPr>
                                <w:color w:val="404040"/>
                              </w:rPr>
                              <w:tab/>
                              <w:t>05-03</w:t>
                            </w:r>
                            <w:r>
                              <w:rPr>
                                <w:color w:val="404040"/>
                              </w:rPr>
                              <w:t>-198</w:t>
                            </w:r>
                            <w:r w:rsidR="00E919E1">
                              <w:rPr>
                                <w:color w:val="404040"/>
                              </w:rPr>
                              <w:t>5</w:t>
                            </w:r>
                          </w:p>
                          <w:p w:rsidR="00B7441C" w:rsidRDefault="00B7441C">
                            <w:pPr>
                              <w:rPr>
                                <w:color w:val="404040"/>
                              </w:rPr>
                            </w:pPr>
                            <w:r>
                              <w:rPr>
                                <w:color w:val="884763"/>
                              </w:rPr>
                              <w:t>Marital Status</w:t>
                            </w:r>
                            <w:r>
                              <w:rPr>
                                <w:color w:val="884763"/>
                              </w:rPr>
                              <w:tab/>
                            </w:r>
                            <w:r>
                              <w:rPr>
                                <w:color w:val="884763"/>
                              </w:rPr>
                              <w:tab/>
                              <w:t>:</w:t>
                            </w:r>
                            <w:r>
                              <w:rPr>
                                <w:color w:val="404040"/>
                              </w:rPr>
                              <w:tab/>
                            </w:r>
                            <w:r w:rsidR="00E919E1">
                              <w:rPr>
                                <w:color w:val="404040"/>
                              </w:rPr>
                              <w:t>Single</w:t>
                            </w:r>
                          </w:p>
                          <w:p w:rsidR="00B7441C" w:rsidRDefault="00B7441C">
                            <w:pPr>
                              <w:rPr>
                                <w:color w:val="404040"/>
                              </w:rPr>
                            </w:pPr>
                            <w:r>
                              <w:rPr>
                                <w:color w:val="884763"/>
                              </w:rPr>
                              <w:t>Address</w:t>
                            </w:r>
                            <w:r>
                              <w:rPr>
                                <w:color w:val="884763"/>
                              </w:rPr>
                              <w:tab/>
                            </w:r>
                            <w:r>
                              <w:rPr>
                                <w:color w:val="884763"/>
                              </w:rPr>
                              <w:tab/>
                              <w:t>:</w:t>
                            </w:r>
                            <w:r>
                              <w:rPr>
                                <w:color w:val="404040"/>
                              </w:rPr>
                              <w:tab/>
                              <w:t>#</w:t>
                            </w:r>
                            <w:r w:rsidR="00E919E1">
                              <w:rPr>
                                <w:color w:val="404040"/>
                              </w:rPr>
                              <w:t>404</w:t>
                            </w:r>
                            <w:r>
                              <w:rPr>
                                <w:color w:val="404040"/>
                              </w:rPr>
                              <w:t xml:space="preserve">, </w:t>
                            </w:r>
                            <w:r w:rsidR="00E919E1">
                              <w:rPr>
                                <w:color w:val="404040"/>
                              </w:rPr>
                              <w:t>16</w:t>
                            </w:r>
                            <w:r w:rsidR="00E919E1" w:rsidRPr="00E919E1">
                              <w:rPr>
                                <w:color w:val="404040"/>
                                <w:vertAlign w:val="superscript"/>
                              </w:rPr>
                              <w:t>th</w:t>
                            </w:r>
                            <w:r w:rsidR="00E919E1">
                              <w:rPr>
                                <w:color w:val="404040"/>
                              </w:rPr>
                              <w:t xml:space="preserve"> </w:t>
                            </w:r>
                            <w:r>
                              <w:rPr>
                                <w:color w:val="404040"/>
                              </w:rPr>
                              <w:t>Main,</w:t>
                            </w:r>
                            <w:r w:rsidR="00E919E1">
                              <w:rPr>
                                <w:color w:val="404040"/>
                              </w:rPr>
                              <w:t xml:space="preserve"> 7</w:t>
                            </w:r>
                            <w:r w:rsidR="00E919E1" w:rsidRPr="00E919E1">
                              <w:rPr>
                                <w:color w:val="404040"/>
                                <w:vertAlign w:val="superscript"/>
                              </w:rPr>
                              <w:t>th</w:t>
                            </w:r>
                            <w:r w:rsidR="000626DF">
                              <w:rPr>
                                <w:color w:val="404040"/>
                              </w:rPr>
                              <w:t xml:space="preserve"> Cross, BTM 2nd</w:t>
                            </w:r>
                            <w:r w:rsidR="00E919E1">
                              <w:rPr>
                                <w:color w:val="404040"/>
                              </w:rPr>
                              <w:t xml:space="preserve"> Stage, Bangalore-560076</w:t>
                            </w:r>
                          </w:p>
                          <w:p w:rsidR="00B7441C" w:rsidRDefault="00B7441C"/>
                          <w:p w:rsidR="00B7441C" w:rsidRDefault="00B7441C">
                            <w:pPr>
                              <w:pStyle w:val="Section"/>
                            </w:pPr>
                            <w:r>
                              <w:t xml:space="preserve">   </w:t>
                            </w:r>
                          </w:p>
                          <w:p w:rsidR="00B7441C" w:rsidRDefault="00B7441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6" type="#_x0000_t202" style="position:absolute;margin-left:4.05pt;margin-top:23pt;width:493.6pt;height:57.4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" stroked="f">
                <v:textbox inset="0,0,0,0">
                  <w:txbxContent>
                    <w:p w:rsidR="00B7441C" w:rsidRDefault="00B7441C">
                      <w:pPr>
                        <w:rPr>
                          <w:color w:val="884763"/>
                        </w:rPr>
                      </w:pPr>
                      <w:r>
                        <w:rPr>
                          <w:color w:val="884763"/>
                        </w:rPr>
                        <w:t>LinkedIn profile</w:t>
                      </w:r>
                      <w:r>
                        <w:rPr>
                          <w:color w:val="884763"/>
                        </w:rPr>
                        <w:tab/>
                        <w:t>:</w:t>
                      </w:r>
                      <w:r>
                        <w:rPr>
                          <w:color w:val="404040"/>
                        </w:rPr>
                        <w:tab/>
                      </w:r>
                      <w:hyperlink r:id="rId13" w:history="1">
                        <w:r>
                          <w:rPr>
                            <w:rStyle w:val="Hyperlink"/>
                          </w:rPr>
                          <w:t>Profile link</w:t>
                        </w:r>
                      </w:hyperlink>
                    </w:p>
                    <w:p w:rsidR="00B7441C" w:rsidRDefault="00B7441C">
                      <w:pPr>
                        <w:rPr>
                          <w:color w:val="404040"/>
                        </w:rPr>
                      </w:pPr>
                      <w:r>
                        <w:rPr>
                          <w:color w:val="884763"/>
                        </w:rPr>
                        <w:t>Date of Birth</w:t>
                      </w:r>
                      <w:r>
                        <w:rPr>
                          <w:color w:val="884763"/>
                        </w:rPr>
                        <w:tab/>
                      </w:r>
                      <w:r>
                        <w:rPr>
                          <w:color w:val="884763"/>
                        </w:rPr>
                        <w:tab/>
                        <w:t xml:space="preserve">: </w:t>
                      </w:r>
                      <w:r w:rsidR="00E919E1">
                        <w:rPr>
                          <w:color w:val="404040"/>
                        </w:rPr>
                        <w:tab/>
                        <w:t>05-03</w:t>
                      </w:r>
                      <w:r>
                        <w:rPr>
                          <w:color w:val="404040"/>
                        </w:rPr>
                        <w:t>-198</w:t>
                      </w:r>
                      <w:r w:rsidR="00E919E1">
                        <w:rPr>
                          <w:color w:val="404040"/>
                        </w:rPr>
                        <w:t>5</w:t>
                      </w:r>
                    </w:p>
                    <w:p w:rsidR="00B7441C" w:rsidRDefault="00B7441C">
                      <w:pPr>
                        <w:rPr>
                          <w:color w:val="404040"/>
                        </w:rPr>
                      </w:pPr>
                      <w:r>
                        <w:rPr>
                          <w:color w:val="884763"/>
                        </w:rPr>
                        <w:t>Marital Status</w:t>
                      </w:r>
                      <w:r>
                        <w:rPr>
                          <w:color w:val="884763"/>
                        </w:rPr>
                        <w:tab/>
                      </w:r>
                      <w:r>
                        <w:rPr>
                          <w:color w:val="884763"/>
                        </w:rPr>
                        <w:tab/>
                        <w:t>:</w:t>
                      </w:r>
                      <w:r>
                        <w:rPr>
                          <w:color w:val="404040"/>
                        </w:rPr>
                        <w:tab/>
                      </w:r>
                      <w:r w:rsidR="00E919E1">
                        <w:rPr>
                          <w:color w:val="404040"/>
                        </w:rPr>
                        <w:t>Single</w:t>
                      </w:r>
                    </w:p>
                    <w:p w:rsidR="00B7441C" w:rsidRDefault="00B7441C">
                      <w:pPr>
                        <w:rPr>
                          <w:color w:val="404040"/>
                        </w:rPr>
                      </w:pPr>
                      <w:r>
                        <w:rPr>
                          <w:color w:val="884763"/>
                        </w:rPr>
                        <w:t>Address</w:t>
                      </w:r>
                      <w:r>
                        <w:rPr>
                          <w:color w:val="884763"/>
                        </w:rPr>
                        <w:tab/>
                      </w:r>
                      <w:r>
                        <w:rPr>
                          <w:color w:val="884763"/>
                        </w:rPr>
                        <w:tab/>
                        <w:t>:</w:t>
                      </w:r>
                      <w:r>
                        <w:rPr>
                          <w:color w:val="404040"/>
                        </w:rPr>
                        <w:tab/>
                        <w:t>#</w:t>
                      </w:r>
                      <w:r w:rsidR="00E919E1">
                        <w:rPr>
                          <w:color w:val="404040"/>
                        </w:rPr>
                        <w:t>404</w:t>
                      </w:r>
                      <w:r>
                        <w:rPr>
                          <w:color w:val="404040"/>
                        </w:rPr>
                        <w:t xml:space="preserve">, </w:t>
                      </w:r>
                      <w:r w:rsidR="00E919E1">
                        <w:rPr>
                          <w:color w:val="404040"/>
                        </w:rPr>
                        <w:t>16</w:t>
                      </w:r>
                      <w:r w:rsidR="00E919E1" w:rsidRPr="00E919E1">
                        <w:rPr>
                          <w:color w:val="404040"/>
                          <w:vertAlign w:val="superscript"/>
                        </w:rPr>
                        <w:t>th</w:t>
                      </w:r>
                      <w:r w:rsidR="00E919E1">
                        <w:rPr>
                          <w:color w:val="404040"/>
                        </w:rPr>
                        <w:t xml:space="preserve"> </w:t>
                      </w:r>
                      <w:r>
                        <w:rPr>
                          <w:color w:val="404040"/>
                        </w:rPr>
                        <w:t>Main,</w:t>
                      </w:r>
                      <w:r w:rsidR="00E919E1">
                        <w:rPr>
                          <w:color w:val="404040"/>
                        </w:rPr>
                        <w:t xml:space="preserve"> 7</w:t>
                      </w:r>
                      <w:r w:rsidR="00E919E1" w:rsidRPr="00E919E1">
                        <w:rPr>
                          <w:color w:val="404040"/>
                          <w:vertAlign w:val="superscript"/>
                        </w:rPr>
                        <w:t>th</w:t>
                      </w:r>
                      <w:r w:rsidR="000626DF">
                        <w:rPr>
                          <w:color w:val="404040"/>
                        </w:rPr>
                        <w:t xml:space="preserve"> Cross, BTM 2nd</w:t>
                      </w:r>
                      <w:r w:rsidR="00E919E1">
                        <w:rPr>
                          <w:color w:val="404040"/>
                        </w:rPr>
                        <w:t xml:space="preserve"> Stage, Bangalore-560076</w:t>
                      </w:r>
                    </w:p>
                    <w:p w:rsidR="00B7441C" w:rsidRDefault="00B7441C"/>
                    <w:p w:rsidR="00B7441C" w:rsidRDefault="00B7441C">
                      <w:pPr>
                        <w:pStyle w:val="Section"/>
                      </w:pPr>
                      <w:r>
                        <w:t xml:space="preserve">   </w:t>
                      </w:r>
                    </w:p>
                    <w:p w:rsidR="00B7441C" w:rsidRDefault="00B7441C"/>
                  </w:txbxContent>
                </v:textbox>
              </v:shape>
            </w:pict>
          </mc:Fallback>
        </mc:AlternateContent>
      </w:r>
    </w:p>
    <w:sectPr w:rsidR="00B7441C" w:rsidSect="00674DCF">
      <w:footerReference w:type="even" r:id="rId14"/>
      <w:footerReference w:type="default" r:id="rId15"/>
      <w:pgSz w:w="12240" w:h="15840"/>
      <w:pgMar w:top="1350" w:right="1080" w:bottom="1440" w:left="1080" w:header="360" w:footer="71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3BD" w:rsidRDefault="005223BD">
      <w:r>
        <w:separator/>
      </w:r>
    </w:p>
  </w:endnote>
  <w:endnote w:type="continuationSeparator" w:id="0">
    <w:p w:rsidR="005223BD" w:rsidRDefault="00522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AppleGothic">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font>
  <w:font w:name="Monotype Sorts">
    <w:charset w:val="02"/>
    <w:family w:val="auto"/>
    <w:pitch w:val="variable"/>
  </w:font>
  <w:font w:name="Gill Sans MT">
    <w:altName w:val="Century Gothic"/>
    <w:charset w:val="00"/>
    <w:family w:val="swiss"/>
    <w:pitch w:val="variable"/>
    <w:sig w:usb0="00000007" w:usb1="00000000" w:usb2="00000000" w:usb3="00000000" w:csb0="00000003" w:csb1="00000000"/>
  </w:font>
  <w:font w:name="Tw Cen MT">
    <w:altName w:val="Lucida Sans Unicode"/>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askerville Old Face">
    <w:altName w:val="Times New Roman"/>
    <w:panose1 w:val="020206020805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41C" w:rsidRDefault="00B7441C">
    <w:pPr>
      <w:pStyle w:val="Footer"/>
      <w:jc w:val="right"/>
    </w:pPr>
    <w:r>
      <w:rPr>
        <w:rFonts w:ascii="Times New Roman" w:eastAsia="Times New Roman" w:hAnsi="Times New Roman"/>
      </w:rPr>
      <w:t xml:space="preserve">Page </w:t>
    </w:r>
    <w:r w:rsidR="007D4933">
      <w:rPr>
        <w:rFonts w:eastAsia="Times New Roman"/>
      </w:rPr>
      <w:fldChar w:fldCharType="begin"/>
    </w:r>
    <w:r>
      <w:rPr>
        <w:rFonts w:eastAsia="Times New Roman"/>
      </w:rPr>
      <w:instrText xml:space="preserve"> PAGE </w:instrText>
    </w:r>
    <w:r w:rsidR="007D4933">
      <w:rPr>
        <w:rFonts w:eastAsia="Times New Roman"/>
      </w:rPr>
      <w:fldChar w:fldCharType="separate"/>
    </w:r>
    <w:r w:rsidR="00C0255D">
      <w:rPr>
        <w:rFonts w:eastAsia="Times New Roman"/>
        <w:noProof/>
      </w:rPr>
      <w:t>4</w:t>
    </w:r>
    <w:r w:rsidR="007D4933">
      <w:rPr>
        <w:rFonts w:eastAsia="Times New Roman"/>
      </w:rPr>
      <w:fldChar w:fldCharType="end"/>
    </w:r>
    <w:r>
      <w:rPr>
        <w:rFonts w:ascii="Times New Roman" w:eastAsia="Times New Roman" w:hAnsi="Times New Roman"/>
      </w:rPr>
      <w:t xml:space="preserve"> of </w:t>
    </w:r>
    <w:r w:rsidR="007D4933">
      <w:rPr>
        <w:rFonts w:eastAsia="Times New Roman"/>
      </w:rPr>
      <w:fldChar w:fldCharType="begin"/>
    </w:r>
    <w:r>
      <w:rPr>
        <w:rFonts w:eastAsia="Times New Roman"/>
      </w:rPr>
      <w:instrText xml:space="preserve"> NUMPAGES \*Arabic </w:instrText>
    </w:r>
    <w:r w:rsidR="007D4933">
      <w:rPr>
        <w:rFonts w:eastAsia="Times New Roman"/>
      </w:rPr>
      <w:fldChar w:fldCharType="separate"/>
    </w:r>
    <w:r w:rsidR="00C0255D">
      <w:rPr>
        <w:rFonts w:eastAsia="Times New Roman"/>
        <w:noProof/>
      </w:rPr>
      <w:t>4</w:t>
    </w:r>
    <w:r w:rsidR="007D4933">
      <w:rPr>
        <w:rFonts w:eastAsia="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41C" w:rsidRDefault="00B7441C">
    <w:pPr>
      <w:pStyle w:val="Footer"/>
      <w:jc w:val="right"/>
    </w:pPr>
    <w:r>
      <w:rPr>
        <w:rFonts w:ascii="Times New Roman" w:eastAsia="Times New Roman" w:hAnsi="Times New Roman"/>
      </w:rPr>
      <w:t xml:space="preserve">Page </w:t>
    </w:r>
    <w:r w:rsidR="007D4933">
      <w:rPr>
        <w:rFonts w:eastAsia="Times New Roman"/>
      </w:rPr>
      <w:fldChar w:fldCharType="begin"/>
    </w:r>
    <w:r>
      <w:rPr>
        <w:rFonts w:eastAsia="Times New Roman"/>
      </w:rPr>
      <w:instrText xml:space="preserve"> PAGE </w:instrText>
    </w:r>
    <w:r w:rsidR="007D4933">
      <w:rPr>
        <w:rFonts w:eastAsia="Times New Roman"/>
      </w:rPr>
      <w:fldChar w:fldCharType="separate"/>
    </w:r>
    <w:r w:rsidR="00C0255D">
      <w:rPr>
        <w:rFonts w:eastAsia="Times New Roman"/>
        <w:noProof/>
      </w:rPr>
      <w:t>1</w:t>
    </w:r>
    <w:r w:rsidR="007D4933">
      <w:rPr>
        <w:rFonts w:eastAsia="Times New Roman"/>
      </w:rPr>
      <w:fldChar w:fldCharType="end"/>
    </w:r>
    <w:r>
      <w:rPr>
        <w:rFonts w:ascii="Times New Roman" w:eastAsia="Times New Roman" w:hAnsi="Times New Roman"/>
      </w:rPr>
      <w:t xml:space="preserve"> of </w:t>
    </w:r>
    <w:r w:rsidR="007D4933">
      <w:rPr>
        <w:rFonts w:eastAsia="Times New Roman"/>
      </w:rPr>
      <w:fldChar w:fldCharType="begin"/>
    </w:r>
    <w:r>
      <w:rPr>
        <w:rFonts w:eastAsia="Times New Roman"/>
      </w:rPr>
      <w:instrText xml:space="preserve"> NUMPAGES \*Arabic </w:instrText>
    </w:r>
    <w:r w:rsidR="007D4933">
      <w:rPr>
        <w:rFonts w:eastAsia="Times New Roman"/>
      </w:rPr>
      <w:fldChar w:fldCharType="separate"/>
    </w:r>
    <w:r w:rsidR="00C0255D">
      <w:rPr>
        <w:rFonts w:eastAsia="Times New Roman"/>
        <w:noProof/>
      </w:rPr>
      <w:t>4</w:t>
    </w:r>
    <w:r w:rsidR="007D4933">
      <w:rPr>
        <w:rFonts w:eastAsia="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3BD" w:rsidRDefault="005223BD">
      <w:r>
        <w:separator/>
      </w:r>
    </w:p>
  </w:footnote>
  <w:footnote w:type="continuationSeparator" w:id="0">
    <w:p w:rsidR="005223BD" w:rsidRDefault="005223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7"/>
    <w:lvl w:ilvl="0">
      <w:start w:val="1"/>
      <w:numFmt w:val="bullet"/>
      <w:lvlText w:val="o"/>
      <w:lvlJc w:val="left"/>
      <w:pPr>
        <w:tabs>
          <w:tab w:val="num" w:pos="0"/>
        </w:tabs>
        <w:ind w:left="720" w:hanging="360"/>
      </w:pPr>
      <w:rPr>
        <w:rFonts w:ascii="Courier New" w:hAnsi="Courier New"/>
      </w:rPr>
    </w:lvl>
  </w:abstractNum>
  <w:abstractNum w:abstractNumId="2">
    <w:nsid w:val="00000003"/>
    <w:multiLevelType w:val="singleLevel"/>
    <w:tmpl w:val="00000003"/>
    <w:name w:val="WW8Num22"/>
    <w:lvl w:ilvl="0">
      <w:start w:val="1"/>
      <w:numFmt w:val="bullet"/>
      <w:lvlText w:val=""/>
      <w:lvlJc w:val="left"/>
      <w:pPr>
        <w:tabs>
          <w:tab w:val="num" w:pos="0"/>
        </w:tabs>
        <w:ind w:left="900" w:hanging="360"/>
      </w:pPr>
      <w:rPr>
        <w:rFonts w:ascii="Wingdings" w:hAnsi="Wingdings"/>
      </w:rPr>
    </w:lvl>
  </w:abstractNum>
  <w:abstractNum w:abstractNumId="3">
    <w:nsid w:val="00000004"/>
    <w:multiLevelType w:val="singleLevel"/>
    <w:tmpl w:val="00000004"/>
    <w:name w:val="WW8Num32"/>
    <w:lvl w:ilvl="0">
      <w:start w:val="1"/>
      <w:numFmt w:val="bullet"/>
      <w:pStyle w:val="ListBullet"/>
      <w:lvlText w:val="o"/>
      <w:lvlJc w:val="left"/>
      <w:pPr>
        <w:tabs>
          <w:tab w:val="num" w:pos="0"/>
        </w:tabs>
        <w:ind w:left="720" w:hanging="360"/>
      </w:pPr>
      <w:rPr>
        <w:rFonts w:ascii="Courier New" w:hAnsi="Courier New"/>
      </w:rPr>
    </w:lvl>
  </w:abstractNum>
  <w:abstractNum w:abstractNumId="4">
    <w:nsid w:val="00000005"/>
    <w:multiLevelType w:val="singleLevel"/>
    <w:tmpl w:val="00000005"/>
    <w:name w:val="WW8Num35"/>
    <w:lvl w:ilvl="0">
      <w:start w:val="1"/>
      <w:numFmt w:val="bullet"/>
      <w:lvlText w:val=""/>
      <w:lvlJc w:val="left"/>
      <w:pPr>
        <w:tabs>
          <w:tab w:val="num" w:pos="0"/>
        </w:tabs>
        <w:ind w:left="900" w:hanging="360"/>
      </w:pPr>
      <w:rPr>
        <w:rFonts w:ascii="Wingdings" w:hAnsi="Wingdings"/>
      </w:rPr>
    </w:lvl>
  </w:abstractNum>
  <w:abstractNum w:abstractNumId="5">
    <w:nsid w:val="00000006"/>
    <w:multiLevelType w:val="singleLevel"/>
    <w:tmpl w:val="00000006"/>
    <w:name w:val="WW8Num36"/>
    <w:lvl w:ilvl="0">
      <w:start w:val="1"/>
      <w:numFmt w:val="bullet"/>
      <w:lvlText w:val=""/>
      <w:lvlJc w:val="left"/>
      <w:pPr>
        <w:tabs>
          <w:tab w:val="num" w:pos="0"/>
        </w:tabs>
        <w:ind w:left="720" w:hanging="360"/>
      </w:pPr>
      <w:rPr>
        <w:rFonts w:ascii="Symbol" w:hAnsi="Symbol"/>
      </w:rPr>
    </w:lvl>
  </w:abstractNum>
  <w:abstractNum w:abstractNumId="6">
    <w:nsid w:val="00000007"/>
    <w:multiLevelType w:val="singleLevel"/>
    <w:tmpl w:val="00000007"/>
    <w:name w:val="WW8Num40"/>
    <w:lvl w:ilvl="0">
      <w:start w:val="1"/>
      <w:numFmt w:val="bullet"/>
      <w:lvlText w:val="o"/>
      <w:lvlJc w:val="left"/>
      <w:pPr>
        <w:tabs>
          <w:tab w:val="num" w:pos="720"/>
        </w:tabs>
        <w:ind w:left="720" w:hanging="360"/>
      </w:pPr>
      <w:rPr>
        <w:rFonts w:ascii="Courier New" w:hAnsi="Courier New" w:cs="Tahoma"/>
      </w:rPr>
    </w:lvl>
  </w:abstractNum>
  <w:abstractNum w:abstractNumId="7">
    <w:nsid w:val="007F43C8"/>
    <w:multiLevelType w:val="hybridMultilevel"/>
    <w:tmpl w:val="0BA280C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B4718A"/>
    <w:multiLevelType w:val="singleLevel"/>
    <w:tmpl w:val="00000002"/>
    <w:lvl w:ilvl="0">
      <w:start w:val="1"/>
      <w:numFmt w:val="bullet"/>
      <w:lvlText w:val="o"/>
      <w:lvlJc w:val="left"/>
      <w:pPr>
        <w:tabs>
          <w:tab w:val="num" w:pos="0"/>
        </w:tabs>
        <w:ind w:left="720" w:hanging="360"/>
      </w:pPr>
      <w:rPr>
        <w:rFonts w:ascii="Courier New" w:hAnsi="Courier New"/>
      </w:rPr>
    </w:lvl>
  </w:abstractNum>
  <w:abstractNum w:abstractNumId="9">
    <w:nsid w:val="1B344B6D"/>
    <w:multiLevelType w:val="multilevel"/>
    <w:tmpl w:val="0EF06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B205B9"/>
    <w:multiLevelType w:val="multilevel"/>
    <w:tmpl w:val="FEA4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832EA0"/>
    <w:multiLevelType w:val="hybridMultilevel"/>
    <w:tmpl w:val="B51204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E1614D"/>
    <w:multiLevelType w:val="hybridMultilevel"/>
    <w:tmpl w:val="265270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9"/>
  </w:num>
  <w:num w:numId="11">
    <w:abstractNumId w:val="12"/>
  </w:num>
  <w:num w:numId="12">
    <w:abstractNumId w:val="10"/>
  </w:num>
  <w:num w:numId="13">
    <w:abstractNumId w:val="3"/>
  </w:num>
  <w:num w:numId="14">
    <w:abstractNumId w:val="3"/>
  </w:num>
  <w:num w:numId="15">
    <w:abstractNumId w:val="3"/>
  </w:num>
  <w:num w:numId="16">
    <w:abstractNumId w:val="8"/>
  </w:num>
  <w:num w:numId="17">
    <w:abstractNumId w:val="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65A"/>
    <w:rsid w:val="00027B5C"/>
    <w:rsid w:val="000626DF"/>
    <w:rsid w:val="000E06C8"/>
    <w:rsid w:val="000E4324"/>
    <w:rsid w:val="0014671F"/>
    <w:rsid w:val="0018265A"/>
    <w:rsid w:val="001A5E5D"/>
    <w:rsid w:val="001D6D48"/>
    <w:rsid w:val="001F3683"/>
    <w:rsid w:val="00212AC7"/>
    <w:rsid w:val="00252ECB"/>
    <w:rsid w:val="00291E50"/>
    <w:rsid w:val="00292A9C"/>
    <w:rsid w:val="002E7B67"/>
    <w:rsid w:val="00300094"/>
    <w:rsid w:val="00331546"/>
    <w:rsid w:val="00363D5E"/>
    <w:rsid w:val="003C0274"/>
    <w:rsid w:val="003E2679"/>
    <w:rsid w:val="003E78F3"/>
    <w:rsid w:val="004F65AE"/>
    <w:rsid w:val="004F693A"/>
    <w:rsid w:val="00501EC6"/>
    <w:rsid w:val="005223BD"/>
    <w:rsid w:val="00533004"/>
    <w:rsid w:val="00550E89"/>
    <w:rsid w:val="0059751B"/>
    <w:rsid w:val="005B4316"/>
    <w:rsid w:val="005D1D70"/>
    <w:rsid w:val="005E46AD"/>
    <w:rsid w:val="0065198D"/>
    <w:rsid w:val="00672091"/>
    <w:rsid w:val="00674DCF"/>
    <w:rsid w:val="006E41D8"/>
    <w:rsid w:val="006F0B64"/>
    <w:rsid w:val="00755F8D"/>
    <w:rsid w:val="00760F5B"/>
    <w:rsid w:val="007B4B76"/>
    <w:rsid w:val="007C6215"/>
    <w:rsid w:val="007D4933"/>
    <w:rsid w:val="007F04B9"/>
    <w:rsid w:val="00836BA4"/>
    <w:rsid w:val="008469A2"/>
    <w:rsid w:val="009748FC"/>
    <w:rsid w:val="009833FB"/>
    <w:rsid w:val="009937BC"/>
    <w:rsid w:val="009A7853"/>
    <w:rsid w:val="009C41B1"/>
    <w:rsid w:val="009E0DD0"/>
    <w:rsid w:val="009F779A"/>
    <w:rsid w:val="00A161A9"/>
    <w:rsid w:val="00A653B7"/>
    <w:rsid w:val="00AB510F"/>
    <w:rsid w:val="00AD2E3E"/>
    <w:rsid w:val="00AD363D"/>
    <w:rsid w:val="00B40111"/>
    <w:rsid w:val="00B55478"/>
    <w:rsid w:val="00B7441C"/>
    <w:rsid w:val="00B920E3"/>
    <w:rsid w:val="00B95972"/>
    <w:rsid w:val="00BC087F"/>
    <w:rsid w:val="00BC0B73"/>
    <w:rsid w:val="00C0255D"/>
    <w:rsid w:val="00C130F8"/>
    <w:rsid w:val="00C27487"/>
    <w:rsid w:val="00C91C03"/>
    <w:rsid w:val="00CA72AF"/>
    <w:rsid w:val="00CF7FAE"/>
    <w:rsid w:val="00D55DF0"/>
    <w:rsid w:val="00D7043F"/>
    <w:rsid w:val="00DB451D"/>
    <w:rsid w:val="00DC6AD3"/>
    <w:rsid w:val="00E209E7"/>
    <w:rsid w:val="00E7357E"/>
    <w:rsid w:val="00E919E1"/>
    <w:rsid w:val="00EE0C03"/>
    <w:rsid w:val="00F42160"/>
    <w:rsid w:val="00F46B02"/>
    <w:rsid w:val="00F52A72"/>
    <w:rsid w:val="00F719F3"/>
    <w:rsid w:val="00F87395"/>
    <w:rsid w:val="00FA17D6"/>
    <w:rsid w:val="00FC394C"/>
    <w:rsid w:val="00FC4CC0"/>
    <w:rsid w:val="00FF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57E"/>
    <w:pPr>
      <w:widowControl w:val="0"/>
      <w:suppressAutoHyphens/>
    </w:pPr>
    <w:rPr>
      <w:rFonts w:ascii="Times" w:eastAsia="Times" w:hAnsi="Times" w:cs="Times"/>
      <w:sz w:val="24"/>
      <w:lang w:eastAsia="ar-SA"/>
    </w:rPr>
  </w:style>
  <w:style w:type="paragraph" w:styleId="Heading1">
    <w:name w:val="heading 1"/>
    <w:basedOn w:val="Normal"/>
    <w:next w:val="Normal"/>
    <w:qFormat/>
    <w:rsid w:val="00E7357E"/>
    <w:pPr>
      <w:keepNext/>
      <w:tabs>
        <w:tab w:val="num" w:pos="432"/>
      </w:tabs>
      <w:ind w:left="432" w:hanging="432"/>
      <w:outlineLvl w:val="0"/>
    </w:pPr>
    <w:rPr>
      <w:rFonts w:ascii="AppleGothic" w:eastAsia="AppleGothic" w:hAnsi="AppleGothic"/>
      <w:b/>
      <w:color w:val="000080"/>
    </w:rPr>
  </w:style>
  <w:style w:type="paragraph" w:styleId="Heading2">
    <w:name w:val="heading 2"/>
    <w:basedOn w:val="Normal"/>
    <w:next w:val="Normal"/>
    <w:qFormat/>
    <w:rsid w:val="00E7357E"/>
    <w:pPr>
      <w:keepNext/>
      <w:tabs>
        <w:tab w:val="num" w:pos="576"/>
      </w:tabs>
      <w:ind w:left="576" w:hanging="576"/>
      <w:outlineLvl w:val="1"/>
    </w:pPr>
    <w:rPr>
      <w:rFonts w:eastAsia="AppleGothic"/>
      <w:b/>
      <w:color w:val="993366"/>
      <w:sz w:val="20"/>
    </w:rPr>
  </w:style>
  <w:style w:type="paragraph" w:styleId="Heading3">
    <w:name w:val="heading 3"/>
    <w:basedOn w:val="Normal"/>
    <w:next w:val="Normal"/>
    <w:qFormat/>
    <w:rsid w:val="00E7357E"/>
    <w:pPr>
      <w:keepNext/>
      <w:tabs>
        <w:tab w:val="num" w:pos="720"/>
      </w:tabs>
      <w:ind w:left="113" w:right="113"/>
      <w:outlineLvl w:val="2"/>
    </w:pPr>
    <w:rPr>
      <w:rFonts w:ascii="Arial" w:hAnsi="Arial"/>
      <w:color w:val="003300"/>
      <w:sz w:val="28"/>
      <w:lang w:val="ru-RU"/>
    </w:rPr>
  </w:style>
  <w:style w:type="paragraph" w:styleId="Heading4">
    <w:name w:val="heading 4"/>
    <w:basedOn w:val="Normal"/>
    <w:next w:val="Normal"/>
    <w:qFormat/>
    <w:rsid w:val="00E7357E"/>
    <w:pPr>
      <w:keepNext/>
      <w:tabs>
        <w:tab w:val="num" w:pos="864"/>
      </w:tabs>
      <w:ind w:left="864" w:hanging="864"/>
      <w:jc w:val="center"/>
      <w:outlineLvl w:val="3"/>
    </w:pPr>
    <w:rPr>
      <w:rFonts w:ascii="Lucida Grande" w:hAnsi="Lucida Grande"/>
      <w:i/>
      <w:color w:val="9933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357E"/>
    <w:rPr>
      <w:rFonts w:ascii="Symbol" w:hAnsi="Symbol"/>
    </w:rPr>
  </w:style>
  <w:style w:type="character" w:customStyle="1" w:styleId="WW8Num1z2">
    <w:name w:val="WW8Num1z2"/>
    <w:rsid w:val="00E7357E"/>
    <w:rPr>
      <w:rFonts w:ascii="Courier New" w:hAnsi="Courier New"/>
    </w:rPr>
  </w:style>
  <w:style w:type="character" w:customStyle="1" w:styleId="WW8Num1z3">
    <w:name w:val="WW8Num1z3"/>
    <w:rsid w:val="00E7357E"/>
    <w:rPr>
      <w:rFonts w:ascii="Wingdings" w:hAnsi="Wingdings"/>
    </w:rPr>
  </w:style>
  <w:style w:type="character" w:customStyle="1" w:styleId="WW8Num2z0">
    <w:name w:val="WW8Num2z0"/>
    <w:rsid w:val="00E7357E"/>
    <w:rPr>
      <w:rFonts w:ascii="Symbol" w:hAnsi="Symbol"/>
    </w:rPr>
  </w:style>
  <w:style w:type="character" w:customStyle="1" w:styleId="WW8Num3z0">
    <w:name w:val="WW8Num3z0"/>
    <w:rsid w:val="00E7357E"/>
    <w:rPr>
      <w:rFonts w:ascii="Symbol" w:hAnsi="Symbol"/>
    </w:rPr>
  </w:style>
  <w:style w:type="character" w:customStyle="1" w:styleId="WW8Num4z0">
    <w:name w:val="WW8Num4z0"/>
    <w:rsid w:val="00E7357E"/>
    <w:rPr>
      <w:rFonts w:ascii="Symbol" w:hAnsi="Symbol"/>
    </w:rPr>
  </w:style>
  <w:style w:type="character" w:customStyle="1" w:styleId="WW8Num5z0">
    <w:name w:val="WW8Num5z0"/>
    <w:rsid w:val="00E7357E"/>
    <w:rPr>
      <w:rFonts w:ascii="Wingdings" w:hAnsi="Wingdings"/>
    </w:rPr>
  </w:style>
  <w:style w:type="character" w:customStyle="1" w:styleId="WW8Num6z0">
    <w:name w:val="WW8Num6z0"/>
    <w:rsid w:val="00E7357E"/>
    <w:rPr>
      <w:rFonts w:ascii="Symbol" w:hAnsi="Symbol"/>
    </w:rPr>
  </w:style>
  <w:style w:type="character" w:customStyle="1" w:styleId="WW8Num7z0">
    <w:name w:val="WW8Num7z0"/>
    <w:rsid w:val="00E7357E"/>
    <w:rPr>
      <w:rFonts w:ascii="Wingdings" w:hAnsi="Wingdings"/>
      <w:sz w:val="14"/>
    </w:rPr>
  </w:style>
  <w:style w:type="character" w:customStyle="1" w:styleId="WW8Num7z1">
    <w:name w:val="WW8Num7z1"/>
    <w:rsid w:val="00E7357E"/>
    <w:rPr>
      <w:rFonts w:ascii="Courier New" w:hAnsi="Courier New"/>
    </w:rPr>
  </w:style>
  <w:style w:type="character" w:customStyle="1" w:styleId="WW8Num7z2">
    <w:name w:val="WW8Num7z2"/>
    <w:rsid w:val="00E7357E"/>
    <w:rPr>
      <w:rFonts w:ascii="Wingdings" w:hAnsi="Wingdings"/>
    </w:rPr>
  </w:style>
  <w:style w:type="character" w:customStyle="1" w:styleId="WW8Num7z3">
    <w:name w:val="WW8Num7z3"/>
    <w:rsid w:val="00E7357E"/>
    <w:rPr>
      <w:rFonts w:ascii="Symbol" w:hAnsi="Symbol"/>
    </w:rPr>
  </w:style>
  <w:style w:type="character" w:customStyle="1" w:styleId="WW8Num8z0">
    <w:name w:val="WW8Num8z0"/>
    <w:rsid w:val="00E7357E"/>
    <w:rPr>
      <w:rFonts w:ascii="Courier New" w:hAnsi="Courier New"/>
    </w:rPr>
  </w:style>
  <w:style w:type="character" w:customStyle="1" w:styleId="WW8Num8z2">
    <w:name w:val="WW8Num8z2"/>
    <w:rsid w:val="00E7357E"/>
    <w:rPr>
      <w:rFonts w:ascii="Wingdings" w:hAnsi="Wingdings"/>
    </w:rPr>
  </w:style>
  <w:style w:type="character" w:customStyle="1" w:styleId="WW8Num8z3">
    <w:name w:val="WW8Num8z3"/>
    <w:rsid w:val="00E7357E"/>
    <w:rPr>
      <w:rFonts w:ascii="Symbol" w:hAnsi="Symbol"/>
    </w:rPr>
  </w:style>
  <w:style w:type="character" w:customStyle="1" w:styleId="WW8Num9z0">
    <w:name w:val="WW8Num9z0"/>
    <w:rsid w:val="00E7357E"/>
    <w:rPr>
      <w:rFonts w:ascii="Symbol" w:hAnsi="Symbol"/>
    </w:rPr>
  </w:style>
  <w:style w:type="character" w:customStyle="1" w:styleId="WW8Num9z1">
    <w:name w:val="WW8Num9z1"/>
    <w:rsid w:val="00E7357E"/>
    <w:rPr>
      <w:rFonts w:ascii="Courier New" w:hAnsi="Courier New"/>
    </w:rPr>
  </w:style>
  <w:style w:type="character" w:customStyle="1" w:styleId="WW8Num9z2">
    <w:name w:val="WW8Num9z2"/>
    <w:rsid w:val="00E7357E"/>
    <w:rPr>
      <w:rFonts w:ascii="Wingdings" w:hAnsi="Wingdings"/>
    </w:rPr>
  </w:style>
  <w:style w:type="character" w:customStyle="1" w:styleId="WW8Num10z0">
    <w:name w:val="WW8Num10z0"/>
    <w:rsid w:val="00E7357E"/>
    <w:rPr>
      <w:rFonts w:ascii="Symbol" w:hAnsi="Symbol"/>
    </w:rPr>
  </w:style>
  <w:style w:type="character" w:customStyle="1" w:styleId="WW8Num10z1">
    <w:name w:val="WW8Num10z1"/>
    <w:rsid w:val="00E7357E"/>
    <w:rPr>
      <w:rFonts w:ascii="Courier New" w:hAnsi="Courier New" w:cs="Courier New"/>
    </w:rPr>
  </w:style>
  <w:style w:type="character" w:customStyle="1" w:styleId="WW8Num10z2">
    <w:name w:val="WW8Num10z2"/>
    <w:rsid w:val="00E7357E"/>
    <w:rPr>
      <w:rFonts w:ascii="Wingdings" w:hAnsi="Wingdings"/>
    </w:rPr>
  </w:style>
  <w:style w:type="character" w:customStyle="1" w:styleId="WW8Num11z0">
    <w:name w:val="WW8Num11z0"/>
    <w:rsid w:val="00E7357E"/>
    <w:rPr>
      <w:rFonts w:ascii="Courier New" w:hAnsi="Courier New" w:cs="Tahoma"/>
    </w:rPr>
  </w:style>
  <w:style w:type="character" w:customStyle="1" w:styleId="WW8Num11z1">
    <w:name w:val="WW8Num11z1"/>
    <w:rsid w:val="00E7357E"/>
    <w:rPr>
      <w:rFonts w:ascii="Courier New" w:hAnsi="Courier New" w:cs="Courier New"/>
    </w:rPr>
  </w:style>
  <w:style w:type="character" w:customStyle="1" w:styleId="WW8Num11z2">
    <w:name w:val="WW8Num11z2"/>
    <w:rsid w:val="00E7357E"/>
    <w:rPr>
      <w:rFonts w:ascii="Wingdings" w:hAnsi="Wingdings"/>
    </w:rPr>
  </w:style>
  <w:style w:type="character" w:customStyle="1" w:styleId="WW8Num11z3">
    <w:name w:val="WW8Num11z3"/>
    <w:rsid w:val="00E7357E"/>
    <w:rPr>
      <w:rFonts w:ascii="Symbol" w:hAnsi="Symbol"/>
    </w:rPr>
  </w:style>
  <w:style w:type="character" w:customStyle="1" w:styleId="WW8Num12z0">
    <w:name w:val="WW8Num12z0"/>
    <w:rsid w:val="00E7357E"/>
    <w:rPr>
      <w:rFonts w:ascii="Wingdings" w:hAnsi="Wingdings"/>
      <w:sz w:val="14"/>
    </w:rPr>
  </w:style>
  <w:style w:type="character" w:customStyle="1" w:styleId="WW8Num12z1">
    <w:name w:val="WW8Num12z1"/>
    <w:rsid w:val="00E7357E"/>
    <w:rPr>
      <w:rFonts w:ascii="Courier New" w:hAnsi="Courier New"/>
    </w:rPr>
  </w:style>
  <w:style w:type="character" w:customStyle="1" w:styleId="WW8Num12z2">
    <w:name w:val="WW8Num12z2"/>
    <w:rsid w:val="00E7357E"/>
    <w:rPr>
      <w:rFonts w:ascii="Wingdings" w:hAnsi="Wingdings"/>
    </w:rPr>
  </w:style>
  <w:style w:type="character" w:customStyle="1" w:styleId="WW8Num12z3">
    <w:name w:val="WW8Num12z3"/>
    <w:rsid w:val="00E7357E"/>
    <w:rPr>
      <w:rFonts w:ascii="Symbol" w:hAnsi="Symbol"/>
    </w:rPr>
  </w:style>
  <w:style w:type="character" w:customStyle="1" w:styleId="WW8Num13z0">
    <w:name w:val="WW8Num13z0"/>
    <w:rsid w:val="00E7357E"/>
    <w:rPr>
      <w:rFonts w:ascii="Wingdings" w:hAnsi="Wingdings"/>
      <w:sz w:val="10"/>
    </w:rPr>
  </w:style>
  <w:style w:type="character" w:customStyle="1" w:styleId="WW8Num13z1">
    <w:name w:val="WW8Num13z1"/>
    <w:rsid w:val="00E7357E"/>
    <w:rPr>
      <w:rFonts w:ascii="Courier New" w:hAnsi="Courier New"/>
    </w:rPr>
  </w:style>
  <w:style w:type="character" w:customStyle="1" w:styleId="WW8Num13z2">
    <w:name w:val="WW8Num13z2"/>
    <w:rsid w:val="00E7357E"/>
    <w:rPr>
      <w:rFonts w:ascii="Wingdings" w:hAnsi="Wingdings"/>
    </w:rPr>
  </w:style>
  <w:style w:type="character" w:customStyle="1" w:styleId="WW8Num13z3">
    <w:name w:val="WW8Num13z3"/>
    <w:rsid w:val="00E7357E"/>
    <w:rPr>
      <w:rFonts w:ascii="Symbol" w:hAnsi="Symbol"/>
    </w:rPr>
  </w:style>
  <w:style w:type="character" w:customStyle="1" w:styleId="WW8Num14z0">
    <w:name w:val="WW8Num14z0"/>
    <w:rsid w:val="00E7357E"/>
    <w:rPr>
      <w:rFonts w:ascii="Courier New" w:hAnsi="Courier New"/>
    </w:rPr>
  </w:style>
  <w:style w:type="character" w:customStyle="1" w:styleId="WW8Num14z2">
    <w:name w:val="WW8Num14z2"/>
    <w:rsid w:val="00E7357E"/>
    <w:rPr>
      <w:rFonts w:ascii="Wingdings" w:hAnsi="Wingdings"/>
    </w:rPr>
  </w:style>
  <w:style w:type="character" w:customStyle="1" w:styleId="WW8Num14z3">
    <w:name w:val="WW8Num14z3"/>
    <w:rsid w:val="00E7357E"/>
    <w:rPr>
      <w:rFonts w:ascii="Symbol" w:hAnsi="Symbol"/>
    </w:rPr>
  </w:style>
  <w:style w:type="character" w:customStyle="1" w:styleId="WW8Num15z0">
    <w:name w:val="WW8Num15z0"/>
    <w:rsid w:val="00E7357E"/>
    <w:rPr>
      <w:rFonts w:ascii="Wingdings" w:hAnsi="Wingdings"/>
    </w:rPr>
  </w:style>
  <w:style w:type="character" w:customStyle="1" w:styleId="WW8Num15z1">
    <w:name w:val="WW8Num15z1"/>
    <w:rsid w:val="00E7357E"/>
    <w:rPr>
      <w:rFonts w:ascii="Courier New" w:hAnsi="Courier New"/>
    </w:rPr>
  </w:style>
  <w:style w:type="character" w:customStyle="1" w:styleId="WW8Num15z3">
    <w:name w:val="WW8Num15z3"/>
    <w:rsid w:val="00E7357E"/>
    <w:rPr>
      <w:rFonts w:ascii="Symbol" w:hAnsi="Symbol"/>
    </w:rPr>
  </w:style>
  <w:style w:type="character" w:customStyle="1" w:styleId="WW8Num16z0">
    <w:name w:val="WW8Num16z0"/>
    <w:rsid w:val="00E7357E"/>
    <w:rPr>
      <w:rFonts w:ascii="Wingdings" w:hAnsi="Wingdings"/>
      <w:sz w:val="10"/>
    </w:rPr>
  </w:style>
  <w:style w:type="character" w:customStyle="1" w:styleId="WW8Num16z1">
    <w:name w:val="WW8Num16z1"/>
    <w:rsid w:val="00E7357E"/>
    <w:rPr>
      <w:rFonts w:ascii="Courier New" w:hAnsi="Courier New"/>
    </w:rPr>
  </w:style>
  <w:style w:type="character" w:customStyle="1" w:styleId="WW8Num16z2">
    <w:name w:val="WW8Num16z2"/>
    <w:rsid w:val="00E7357E"/>
    <w:rPr>
      <w:rFonts w:ascii="Wingdings" w:hAnsi="Wingdings"/>
    </w:rPr>
  </w:style>
  <w:style w:type="character" w:customStyle="1" w:styleId="WW8Num16z3">
    <w:name w:val="WW8Num16z3"/>
    <w:rsid w:val="00E7357E"/>
    <w:rPr>
      <w:rFonts w:ascii="Symbol" w:hAnsi="Symbol"/>
    </w:rPr>
  </w:style>
  <w:style w:type="character" w:customStyle="1" w:styleId="WW8Num17z0">
    <w:name w:val="WW8Num17z0"/>
    <w:rsid w:val="00E7357E"/>
    <w:rPr>
      <w:rFonts w:ascii="Courier New" w:hAnsi="Courier New"/>
    </w:rPr>
  </w:style>
  <w:style w:type="character" w:customStyle="1" w:styleId="WW8Num17z2">
    <w:name w:val="WW8Num17z2"/>
    <w:rsid w:val="00E7357E"/>
    <w:rPr>
      <w:rFonts w:ascii="Wingdings" w:hAnsi="Wingdings"/>
    </w:rPr>
  </w:style>
  <w:style w:type="character" w:customStyle="1" w:styleId="WW8Num17z3">
    <w:name w:val="WW8Num17z3"/>
    <w:rsid w:val="00E7357E"/>
    <w:rPr>
      <w:rFonts w:ascii="Symbol" w:hAnsi="Symbol"/>
    </w:rPr>
  </w:style>
  <w:style w:type="character" w:customStyle="1" w:styleId="WW8Num18z0">
    <w:name w:val="WW8Num18z0"/>
    <w:rsid w:val="00E7357E"/>
    <w:rPr>
      <w:rFonts w:ascii="Wingdings" w:hAnsi="Wingdings"/>
      <w:sz w:val="20"/>
    </w:rPr>
  </w:style>
  <w:style w:type="character" w:customStyle="1" w:styleId="WW8Num18z1">
    <w:name w:val="WW8Num18z1"/>
    <w:rsid w:val="00E7357E"/>
    <w:rPr>
      <w:rFonts w:ascii="Courier New" w:hAnsi="Courier New"/>
    </w:rPr>
  </w:style>
  <w:style w:type="character" w:customStyle="1" w:styleId="WW8Num18z2">
    <w:name w:val="WW8Num18z2"/>
    <w:rsid w:val="00E7357E"/>
    <w:rPr>
      <w:rFonts w:ascii="Wingdings" w:hAnsi="Wingdings"/>
    </w:rPr>
  </w:style>
  <w:style w:type="character" w:customStyle="1" w:styleId="WW8Num18z3">
    <w:name w:val="WW8Num18z3"/>
    <w:rsid w:val="00E7357E"/>
    <w:rPr>
      <w:rFonts w:ascii="Symbol" w:hAnsi="Symbol"/>
    </w:rPr>
  </w:style>
  <w:style w:type="character" w:customStyle="1" w:styleId="WW8Num19z0">
    <w:name w:val="WW8Num19z0"/>
    <w:rsid w:val="00E7357E"/>
    <w:rPr>
      <w:rFonts w:ascii="Courier New" w:hAnsi="Courier New"/>
    </w:rPr>
  </w:style>
  <w:style w:type="character" w:customStyle="1" w:styleId="WW8Num19z2">
    <w:name w:val="WW8Num19z2"/>
    <w:rsid w:val="00E7357E"/>
    <w:rPr>
      <w:rFonts w:ascii="Wingdings" w:hAnsi="Wingdings"/>
    </w:rPr>
  </w:style>
  <w:style w:type="character" w:customStyle="1" w:styleId="WW8Num19z3">
    <w:name w:val="WW8Num19z3"/>
    <w:rsid w:val="00E7357E"/>
    <w:rPr>
      <w:rFonts w:ascii="Symbol" w:hAnsi="Symbol"/>
    </w:rPr>
  </w:style>
  <w:style w:type="character" w:customStyle="1" w:styleId="WW8Num20z0">
    <w:name w:val="WW8Num20z0"/>
    <w:rsid w:val="00E7357E"/>
    <w:rPr>
      <w:rFonts w:ascii="Wingdings" w:hAnsi="Wingdings"/>
      <w:sz w:val="10"/>
    </w:rPr>
  </w:style>
  <w:style w:type="character" w:customStyle="1" w:styleId="WW8Num20z1">
    <w:name w:val="WW8Num20z1"/>
    <w:rsid w:val="00E7357E"/>
    <w:rPr>
      <w:rFonts w:ascii="Courier New" w:hAnsi="Courier New"/>
    </w:rPr>
  </w:style>
  <w:style w:type="character" w:customStyle="1" w:styleId="WW8Num20z2">
    <w:name w:val="WW8Num20z2"/>
    <w:rsid w:val="00E7357E"/>
    <w:rPr>
      <w:rFonts w:ascii="Wingdings" w:hAnsi="Wingdings"/>
    </w:rPr>
  </w:style>
  <w:style w:type="character" w:customStyle="1" w:styleId="WW8Num20z3">
    <w:name w:val="WW8Num20z3"/>
    <w:rsid w:val="00E7357E"/>
    <w:rPr>
      <w:rFonts w:ascii="Symbol" w:hAnsi="Symbol"/>
    </w:rPr>
  </w:style>
  <w:style w:type="character" w:customStyle="1" w:styleId="WW8Num21z0">
    <w:name w:val="WW8Num21z0"/>
    <w:rsid w:val="00E7357E"/>
    <w:rPr>
      <w:rFonts w:ascii="Wingdings" w:hAnsi="Wingdings"/>
    </w:rPr>
  </w:style>
  <w:style w:type="character" w:customStyle="1" w:styleId="WW8Num21z1">
    <w:name w:val="WW8Num21z1"/>
    <w:rsid w:val="00E7357E"/>
    <w:rPr>
      <w:rFonts w:ascii="Courier New" w:hAnsi="Courier New"/>
    </w:rPr>
  </w:style>
  <w:style w:type="character" w:customStyle="1" w:styleId="WW8Num21z3">
    <w:name w:val="WW8Num21z3"/>
    <w:rsid w:val="00E7357E"/>
    <w:rPr>
      <w:rFonts w:ascii="Symbol" w:hAnsi="Symbol"/>
    </w:rPr>
  </w:style>
  <w:style w:type="character" w:customStyle="1" w:styleId="WW8Num22z0">
    <w:name w:val="WW8Num22z0"/>
    <w:rsid w:val="00E7357E"/>
    <w:rPr>
      <w:rFonts w:ascii="Wingdings" w:hAnsi="Wingdings"/>
    </w:rPr>
  </w:style>
  <w:style w:type="character" w:customStyle="1" w:styleId="WW8Num22z1">
    <w:name w:val="WW8Num22z1"/>
    <w:rsid w:val="00E7357E"/>
    <w:rPr>
      <w:rFonts w:ascii="Courier New" w:hAnsi="Courier New"/>
    </w:rPr>
  </w:style>
  <w:style w:type="character" w:customStyle="1" w:styleId="WW8Num22z3">
    <w:name w:val="WW8Num22z3"/>
    <w:rsid w:val="00E7357E"/>
    <w:rPr>
      <w:rFonts w:ascii="Symbol" w:hAnsi="Symbol"/>
    </w:rPr>
  </w:style>
  <w:style w:type="character" w:customStyle="1" w:styleId="WW8Num23z0">
    <w:name w:val="WW8Num23z0"/>
    <w:rsid w:val="00E7357E"/>
    <w:rPr>
      <w:rFonts w:ascii="Courier New" w:hAnsi="Courier New"/>
    </w:rPr>
  </w:style>
  <w:style w:type="character" w:customStyle="1" w:styleId="WW8Num23z2">
    <w:name w:val="WW8Num23z2"/>
    <w:rsid w:val="00E7357E"/>
    <w:rPr>
      <w:rFonts w:ascii="Wingdings" w:hAnsi="Wingdings"/>
    </w:rPr>
  </w:style>
  <w:style w:type="character" w:customStyle="1" w:styleId="WW8Num23z3">
    <w:name w:val="WW8Num23z3"/>
    <w:rsid w:val="00E7357E"/>
    <w:rPr>
      <w:rFonts w:ascii="Symbol" w:hAnsi="Symbol"/>
    </w:rPr>
  </w:style>
  <w:style w:type="character" w:customStyle="1" w:styleId="WW8Num24z0">
    <w:name w:val="WW8Num24z0"/>
    <w:rsid w:val="00E7357E"/>
    <w:rPr>
      <w:rFonts w:ascii="Wingdings" w:hAnsi="Wingdings"/>
      <w:sz w:val="10"/>
    </w:rPr>
  </w:style>
  <w:style w:type="character" w:customStyle="1" w:styleId="WW8Num24z1">
    <w:name w:val="WW8Num24z1"/>
    <w:rsid w:val="00E7357E"/>
    <w:rPr>
      <w:rFonts w:ascii="Courier New" w:hAnsi="Courier New"/>
    </w:rPr>
  </w:style>
  <w:style w:type="character" w:customStyle="1" w:styleId="WW8Num24z2">
    <w:name w:val="WW8Num24z2"/>
    <w:rsid w:val="00E7357E"/>
    <w:rPr>
      <w:rFonts w:ascii="Wingdings" w:hAnsi="Wingdings"/>
    </w:rPr>
  </w:style>
  <w:style w:type="character" w:customStyle="1" w:styleId="WW8Num24z3">
    <w:name w:val="WW8Num24z3"/>
    <w:rsid w:val="00E7357E"/>
    <w:rPr>
      <w:rFonts w:ascii="Symbol" w:hAnsi="Symbol"/>
    </w:rPr>
  </w:style>
  <w:style w:type="character" w:customStyle="1" w:styleId="WW8Num25z0">
    <w:name w:val="WW8Num25z0"/>
    <w:rsid w:val="00E7357E"/>
    <w:rPr>
      <w:rFonts w:ascii="Wingdings" w:hAnsi="Wingdings"/>
      <w:color w:val="000000"/>
    </w:rPr>
  </w:style>
  <w:style w:type="character" w:customStyle="1" w:styleId="WW8Num25z1">
    <w:name w:val="WW8Num25z1"/>
    <w:rsid w:val="00E7357E"/>
    <w:rPr>
      <w:rFonts w:ascii="Courier New" w:hAnsi="Courier New"/>
    </w:rPr>
  </w:style>
  <w:style w:type="character" w:customStyle="1" w:styleId="WW8Num25z2">
    <w:name w:val="WW8Num25z2"/>
    <w:rsid w:val="00E7357E"/>
    <w:rPr>
      <w:rFonts w:ascii="Wingdings" w:hAnsi="Wingdings"/>
    </w:rPr>
  </w:style>
  <w:style w:type="character" w:customStyle="1" w:styleId="WW8Num25z3">
    <w:name w:val="WW8Num25z3"/>
    <w:rsid w:val="00E7357E"/>
    <w:rPr>
      <w:rFonts w:ascii="Symbol" w:hAnsi="Symbol"/>
    </w:rPr>
  </w:style>
  <w:style w:type="character" w:customStyle="1" w:styleId="WW8Num26z0">
    <w:name w:val="WW8Num26z0"/>
    <w:rsid w:val="00E7357E"/>
    <w:rPr>
      <w:rFonts w:ascii="Courier New" w:hAnsi="Courier New"/>
    </w:rPr>
  </w:style>
  <w:style w:type="character" w:customStyle="1" w:styleId="WW8Num26z2">
    <w:name w:val="WW8Num26z2"/>
    <w:rsid w:val="00E7357E"/>
    <w:rPr>
      <w:rFonts w:ascii="Wingdings" w:hAnsi="Wingdings"/>
    </w:rPr>
  </w:style>
  <w:style w:type="character" w:customStyle="1" w:styleId="WW8Num26z3">
    <w:name w:val="WW8Num26z3"/>
    <w:rsid w:val="00E7357E"/>
    <w:rPr>
      <w:rFonts w:ascii="Symbol" w:hAnsi="Symbol"/>
    </w:rPr>
  </w:style>
  <w:style w:type="character" w:customStyle="1" w:styleId="WW8Num27z0">
    <w:name w:val="WW8Num27z0"/>
    <w:rsid w:val="00E7357E"/>
    <w:rPr>
      <w:rFonts w:ascii="Courier New" w:hAnsi="Courier New"/>
    </w:rPr>
  </w:style>
  <w:style w:type="character" w:customStyle="1" w:styleId="WW8Num27z2">
    <w:name w:val="WW8Num27z2"/>
    <w:rsid w:val="00E7357E"/>
    <w:rPr>
      <w:rFonts w:ascii="Wingdings" w:hAnsi="Wingdings"/>
    </w:rPr>
  </w:style>
  <w:style w:type="character" w:customStyle="1" w:styleId="WW8Num27z3">
    <w:name w:val="WW8Num27z3"/>
    <w:rsid w:val="00E7357E"/>
    <w:rPr>
      <w:rFonts w:ascii="Symbol" w:hAnsi="Symbol"/>
    </w:rPr>
  </w:style>
  <w:style w:type="character" w:customStyle="1" w:styleId="WW8Num28z0">
    <w:name w:val="WW8Num28z0"/>
    <w:rsid w:val="00E7357E"/>
    <w:rPr>
      <w:rFonts w:ascii="Symbol" w:hAnsi="Symbol"/>
      <w:sz w:val="20"/>
    </w:rPr>
  </w:style>
  <w:style w:type="character" w:customStyle="1" w:styleId="WW8Num28z1">
    <w:name w:val="WW8Num28z1"/>
    <w:rsid w:val="00E7357E"/>
    <w:rPr>
      <w:rFonts w:ascii="Courier New" w:hAnsi="Courier New"/>
    </w:rPr>
  </w:style>
  <w:style w:type="character" w:customStyle="1" w:styleId="WW8Num28z2">
    <w:name w:val="WW8Num28z2"/>
    <w:rsid w:val="00E7357E"/>
    <w:rPr>
      <w:rFonts w:ascii="Wingdings" w:hAnsi="Wingdings"/>
    </w:rPr>
  </w:style>
  <w:style w:type="character" w:customStyle="1" w:styleId="WW8Num28z3">
    <w:name w:val="WW8Num28z3"/>
    <w:rsid w:val="00E7357E"/>
    <w:rPr>
      <w:rFonts w:ascii="Symbol" w:hAnsi="Symbol"/>
    </w:rPr>
  </w:style>
  <w:style w:type="character" w:customStyle="1" w:styleId="WW8Num29z0">
    <w:name w:val="WW8Num29z0"/>
    <w:rsid w:val="00E7357E"/>
    <w:rPr>
      <w:rFonts w:ascii="Symbol" w:hAnsi="Symbol"/>
    </w:rPr>
  </w:style>
  <w:style w:type="character" w:customStyle="1" w:styleId="WW8Num29z1">
    <w:name w:val="WW8Num29z1"/>
    <w:rsid w:val="00E7357E"/>
    <w:rPr>
      <w:rFonts w:ascii="Courier New" w:hAnsi="Courier New" w:cs="Courier New"/>
    </w:rPr>
  </w:style>
  <w:style w:type="character" w:customStyle="1" w:styleId="WW8Num29z2">
    <w:name w:val="WW8Num29z2"/>
    <w:rsid w:val="00E7357E"/>
    <w:rPr>
      <w:rFonts w:ascii="Wingdings" w:hAnsi="Wingdings"/>
    </w:rPr>
  </w:style>
  <w:style w:type="character" w:customStyle="1" w:styleId="WW8Num30z0">
    <w:name w:val="WW8Num30z0"/>
    <w:rsid w:val="00E7357E"/>
    <w:rPr>
      <w:rFonts w:ascii="Wingdings" w:hAnsi="Wingdings"/>
      <w:color w:val="000000"/>
    </w:rPr>
  </w:style>
  <w:style w:type="character" w:customStyle="1" w:styleId="WW8Num30z1">
    <w:name w:val="WW8Num30z1"/>
    <w:rsid w:val="00E7357E"/>
    <w:rPr>
      <w:rFonts w:ascii="Courier New" w:hAnsi="Courier New"/>
    </w:rPr>
  </w:style>
  <w:style w:type="character" w:customStyle="1" w:styleId="WW8Num30z2">
    <w:name w:val="WW8Num30z2"/>
    <w:rsid w:val="00E7357E"/>
    <w:rPr>
      <w:rFonts w:ascii="Wingdings" w:hAnsi="Wingdings"/>
    </w:rPr>
  </w:style>
  <w:style w:type="character" w:customStyle="1" w:styleId="WW8Num30z3">
    <w:name w:val="WW8Num30z3"/>
    <w:rsid w:val="00E7357E"/>
    <w:rPr>
      <w:rFonts w:ascii="Symbol" w:hAnsi="Symbol"/>
    </w:rPr>
  </w:style>
  <w:style w:type="character" w:customStyle="1" w:styleId="WW8Num31z0">
    <w:name w:val="WW8Num31z0"/>
    <w:rsid w:val="00E7357E"/>
    <w:rPr>
      <w:rFonts w:ascii="Symbol" w:hAnsi="Symbol"/>
    </w:rPr>
  </w:style>
  <w:style w:type="character" w:customStyle="1" w:styleId="WW8Num31z1">
    <w:name w:val="WW8Num31z1"/>
    <w:rsid w:val="00E7357E"/>
    <w:rPr>
      <w:rFonts w:ascii="Courier New" w:hAnsi="Courier New"/>
    </w:rPr>
  </w:style>
  <w:style w:type="character" w:customStyle="1" w:styleId="WW8Num31z2">
    <w:name w:val="WW8Num31z2"/>
    <w:rsid w:val="00E7357E"/>
    <w:rPr>
      <w:rFonts w:ascii="Wingdings" w:hAnsi="Wingdings"/>
    </w:rPr>
  </w:style>
  <w:style w:type="character" w:customStyle="1" w:styleId="WW8Num32z0">
    <w:name w:val="WW8Num32z0"/>
    <w:rsid w:val="00E7357E"/>
    <w:rPr>
      <w:rFonts w:ascii="Courier New" w:hAnsi="Courier New"/>
    </w:rPr>
  </w:style>
  <w:style w:type="character" w:customStyle="1" w:styleId="WW8Num32z2">
    <w:name w:val="WW8Num32z2"/>
    <w:rsid w:val="00E7357E"/>
    <w:rPr>
      <w:rFonts w:ascii="Wingdings" w:hAnsi="Wingdings"/>
    </w:rPr>
  </w:style>
  <w:style w:type="character" w:customStyle="1" w:styleId="WW8Num32z3">
    <w:name w:val="WW8Num32z3"/>
    <w:rsid w:val="00E7357E"/>
    <w:rPr>
      <w:rFonts w:ascii="Symbol" w:hAnsi="Symbol"/>
    </w:rPr>
  </w:style>
  <w:style w:type="character" w:customStyle="1" w:styleId="WW8Num33z0">
    <w:name w:val="WW8Num33z0"/>
    <w:rsid w:val="00E7357E"/>
    <w:rPr>
      <w:rFonts w:ascii="Symbol" w:hAnsi="Symbol"/>
    </w:rPr>
  </w:style>
  <w:style w:type="character" w:customStyle="1" w:styleId="WW8Num33z1">
    <w:name w:val="WW8Num33z1"/>
    <w:rsid w:val="00E7357E"/>
    <w:rPr>
      <w:rFonts w:ascii="Courier New" w:hAnsi="Courier New" w:cs="Courier New"/>
    </w:rPr>
  </w:style>
  <w:style w:type="character" w:customStyle="1" w:styleId="WW8Num33z2">
    <w:name w:val="WW8Num33z2"/>
    <w:rsid w:val="00E7357E"/>
    <w:rPr>
      <w:rFonts w:ascii="Wingdings" w:hAnsi="Wingdings"/>
    </w:rPr>
  </w:style>
  <w:style w:type="character" w:customStyle="1" w:styleId="WW8Num34z0">
    <w:name w:val="WW8Num34z0"/>
    <w:rsid w:val="00E7357E"/>
    <w:rPr>
      <w:rFonts w:ascii="Courier New" w:hAnsi="Courier New"/>
    </w:rPr>
  </w:style>
  <w:style w:type="character" w:customStyle="1" w:styleId="WW8Num34z2">
    <w:name w:val="WW8Num34z2"/>
    <w:rsid w:val="00E7357E"/>
    <w:rPr>
      <w:rFonts w:ascii="Wingdings" w:hAnsi="Wingdings"/>
    </w:rPr>
  </w:style>
  <w:style w:type="character" w:customStyle="1" w:styleId="WW8Num34z3">
    <w:name w:val="WW8Num34z3"/>
    <w:rsid w:val="00E7357E"/>
    <w:rPr>
      <w:rFonts w:ascii="Symbol" w:hAnsi="Symbol"/>
    </w:rPr>
  </w:style>
  <w:style w:type="character" w:customStyle="1" w:styleId="WW8Num35z0">
    <w:name w:val="WW8Num35z0"/>
    <w:rsid w:val="00E7357E"/>
    <w:rPr>
      <w:rFonts w:ascii="Wingdings" w:hAnsi="Wingdings"/>
    </w:rPr>
  </w:style>
  <w:style w:type="character" w:customStyle="1" w:styleId="WW8Num35z1">
    <w:name w:val="WW8Num35z1"/>
    <w:rsid w:val="00E7357E"/>
    <w:rPr>
      <w:rFonts w:ascii="Courier New" w:hAnsi="Courier New"/>
    </w:rPr>
  </w:style>
  <w:style w:type="character" w:customStyle="1" w:styleId="WW8Num35z3">
    <w:name w:val="WW8Num35z3"/>
    <w:rsid w:val="00E7357E"/>
    <w:rPr>
      <w:rFonts w:ascii="Symbol" w:hAnsi="Symbol"/>
    </w:rPr>
  </w:style>
  <w:style w:type="character" w:customStyle="1" w:styleId="WW8Num36z0">
    <w:name w:val="WW8Num36z0"/>
    <w:rsid w:val="00E7357E"/>
    <w:rPr>
      <w:rFonts w:ascii="Symbol" w:hAnsi="Symbol"/>
    </w:rPr>
  </w:style>
  <w:style w:type="character" w:customStyle="1" w:styleId="WW8Num36z1">
    <w:name w:val="WW8Num36z1"/>
    <w:rsid w:val="00E7357E"/>
    <w:rPr>
      <w:rFonts w:ascii="Courier New" w:hAnsi="Courier New" w:cs="Courier New"/>
    </w:rPr>
  </w:style>
  <w:style w:type="character" w:customStyle="1" w:styleId="WW8Num36z2">
    <w:name w:val="WW8Num36z2"/>
    <w:rsid w:val="00E7357E"/>
    <w:rPr>
      <w:rFonts w:ascii="Wingdings" w:hAnsi="Wingdings"/>
    </w:rPr>
  </w:style>
  <w:style w:type="character" w:customStyle="1" w:styleId="WW8Num37z0">
    <w:name w:val="WW8Num37z0"/>
    <w:rsid w:val="00E7357E"/>
    <w:rPr>
      <w:rFonts w:ascii="Courier New" w:hAnsi="Courier New"/>
    </w:rPr>
  </w:style>
  <w:style w:type="character" w:customStyle="1" w:styleId="WW8Num37z2">
    <w:name w:val="WW8Num37z2"/>
    <w:rsid w:val="00E7357E"/>
    <w:rPr>
      <w:rFonts w:ascii="Wingdings" w:hAnsi="Wingdings"/>
    </w:rPr>
  </w:style>
  <w:style w:type="character" w:customStyle="1" w:styleId="WW8Num37z3">
    <w:name w:val="WW8Num37z3"/>
    <w:rsid w:val="00E7357E"/>
    <w:rPr>
      <w:rFonts w:ascii="Symbol" w:hAnsi="Symbol"/>
    </w:rPr>
  </w:style>
  <w:style w:type="character" w:customStyle="1" w:styleId="WW8Num38z0">
    <w:name w:val="WW8Num38z0"/>
    <w:rsid w:val="00E7357E"/>
    <w:rPr>
      <w:rFonts w:ascii="Monotype Sorts" w:hAnsi="Monotype Sorts"/>
      <w:sz w:val="20"/>
    </w:rPr>
  </w:style>
  <w:style w:type="character" w:customStyle="1" w:styleId="WW8Num38z1">
    <w:name w:val="WW8Num38z1"/>
    <w:rsid w:val="00E7357E"/>
    <w:rPr>
      <w:rFonts w:ascii="Courier New" w:hAnsi="Courier New"/>
    </w:rPr>
  </w:style>
  <w:style w:type="character" w:customStyle="1" w:styleId="WW8Num38z2">
    <w:name w:val="WW8Num38z2"/>
    <w:rsid w:val="00E7357E"/>
    <w:rPr>
      <w:rFonts w:ascii="Wingdings" w:hAnsi="Wingdings"/>
    </w:rPr>
  </w:style>
  <w:style w:type="character" w:customStyle="1" w:styleId="WW8Num38z3">
    <w:name w:val="WW8Num38z3"/>
    <w:rsid w:val="00E7357E"/>
    <w:rPr>
      <w:rFonts w:ascii="Symbol" w:hAnsi="Symbol"/>
    </w:rPr>
  </w:style>
  <w:style w:type="character" w:customStyle="1" w:styleId="WW8Num39z0">
    <w:name w:val="WW8Num39z0"/>
    <w:rsid w:val="00E7357E"/>
    <w:rPr>
      <w:rFonts w:ascii="Courier New" w:hAnsi="Courier New" w:cs="Tahoma"/>
    </w:rPr>
  </w:style>
  <w:style w:type="character" w:customStyle="1" w:styleId="WW8Num39z2">
    <w:name w:val="WW8Num39z2"/>
    <w:rsid w:val="00E7357E"/>
    <w:rPr>
      <w:rFonts w:ascii="Wingdings" w:hAnsi="Wingdings"/>
    </w:rPr>
  </w:style>
  <w:style w:type="character" w:customStyle="1" w:styleId="WW8Num39z3">
    <w:name w:val="WW8Num39z3"/>
    <w:rsid w:val="00E7357E"/>
    <w:rPr>
      <w:rFonts w:ascii="Symbol" w:hAnsi="Symbol"/>
    </w:rPr>
  </w:style>
  <w:style w:type="character" w:customStyle="1" w:styleId="WW8Num40z0">
    <w:name w:val="WW8Num40z0"/>
    <w:rsid w:val="00E7357E"/>
    <w:rPr>
      <w:rFonts w:ascii="Courier New" w:hAnsi="Courier New" w:cs="Tahoma"/>
    </w:rPr>
  </w:style>
  <w:style w:type="character" w:customStyle="1" w:styleId="WW8Num40z2">
    <w:name w:val="WW8Num40z2"/>
    <w:rsid w:val="00E7357E"/>
    <w:rPr>
      <w:rFonts w:ascii="Wingdings" w:hAnsi="Wingdings" w:cs="Gill Sans MT"/>
    </w:rPr>
  </w:style>
  <w:style w:type="character" w:customStyle="1" w:styleId="WW8Num40z3">
    <w:name w:val="WW8Num40z3"/>
    <w:rsid w:val="00E7357E"/>
    <w:rPr>
      <w:rFonts w:ascii="Symbol" w:hAnsi="Symbol" w:cs="Symbol"/>
    </w:rPr>
  </w:style>
  <w:style w:type="character" w:customStyle="1" w:styleId="WW8Num41z0">
    <w:name w:val="WW8Num41z0"/>
    <w:rsid w:val="00E7357E"/>
    <w:rPr>
      <w:rFonts w:ascii="Wingdings" w:hAnsi="Wingdings"/>
      <w:sz w:val="10"/>
    </w:rPr>
  </w:style>
  <w:style w:type="character" w:customStyle="1" w:styleId="WW8Num41z1">
    <w:name w:val="WW8Num41z1"/>
    <w:rsid w:val="00E7357E"/>
    <w:rPr>
      <w:rFonts w:ascii="Courier New" w:hAnsi="Courier New"/>
    </w:rPr>
  </w:style>
  <w:style w:type="character" w:customStyle="1" w:styleId="WW8Num41z2">
    <w:name w:val="WW8Num41z2"/>
    <w:rsid w:val="00E7357E"/>
    <w:rPr>
      <w:rFonts w:ascii="Wingdings" w:hAnsi="Wingdings"/>
    </w:rPr>
  </w:style>
  <w:style w:type="character" w:customStyle="1" w:styleId="WW8Num41z3">
    <w:name w:val="WW8Num41z3"/>
    <w:rsid w:val="00E7357E"/>
    <w:rPr>
      <w:rFonts w:ascii="Symbol" w:hAnsi="Symbol"/>
    </w:rPr>
  </w:style>
  <w:style w:type="character" w:customStyle="1" w:styleId="WW8Num42z0">
    <w:name w:val="WW8Num42z0"/>
    <w:rsid w:val="00E7357E"/>
    <w:rPr>
      <w:rFonts w:ascii="Symbol" w:hAnsi="Symbol"/>
    </w:rPr>
  </w:style>
  <w:style w:type="character" w:customStyle="1" w:styleId="WW8Num42z1">
    <w:name w:val="WW8Num42z1"/>
    <w:rsid w:val="00E7357E"/>
    <w:rPr>
      <w:rFonts w:ascii="Courier New" w:hAnsi="Courier New" w:cs="Courier New"/>
    </w:rPr>
  </w:style>
  <w:style w:type="character" w:customStyle="1" w:styleId="WW8Num42z2">
    <w:name w:val="WW8Num42z2"/>
    <w:rsid w:val="00E7357E"/>
    <w:rPr>
      <w:rFonts w:ascii="Wingdings" w:hAnsi="Wingdings"/>
    </w:rPr>
  </w:style>
  <w:style w:type="character" w:customStyle="1" w:styleId="DefaultParagraphFont1">
    <w:name w:val="Default Paragraph Font1"/>
    <w:rsid w:val="00E7357E"/>
  </w:style>
  <w:style w:type="character" w:styleId="Hyperlink">
    <w:name w:val="Hyperlink"/>
    <w:rsid w:val="00E7357E"/>
    <w:rPr>
      <w:color w:val="0000FF"/>
      <w:u w:val="single"/>
    </w:rPr>
  </w:style>
  <w:style w:type="character" w:customStyle="1" w:styleId="BodyText3Char">
    <w:name w:val="Body Text 3 Char"/>
    <w:rsid w:val="00E7357E"/>
    <w:rPr>
      <w:rFonts w:ascii="Tw Cen MT" w:eastAsia="Tw Cen MT" w:hAnsi="Tw Cen MT"/>
      <w:sz w:val="22"/>
    </w:rPr>
  </w:style>
  <w:style w:type="character" w:customStyle="1" w:styleId="BalloonTextChar">
    <w:name w:val="Balloon Text Char"/>
    <w:rsid w:val="00E7357E"/>
    <w:rPr>
      <w:rFonts w:ascii="Lucida Grande" w:hAnsi="Lucida Grande" w:cs="Lucida Grande"/>
      <w:sz w:val="18"/>
      <w:szCs w:val="18"/>
    </w:rPr>
  </w:style>
  <w:style w:type="character" w:styleId="FollowedHyperlink">
    <w:name w:val="FollowedHyperlink"/>
    <w:rsid w:val="00E7357E"/>
    <w:rPr>
      <w:color w:val="800080"/>
      <w:u w:val="single"/>
    </w:rPr>
  </w:style>
  <w:style w:type="character" w:customStyle="1" w:styleId="apple-converted-space">
    <w:name w:val="apple-converted-space"/>
    <w:rsid w:val="00E7357E"/>
  </w:style>
  <w:style w:type="paragraph" w:customStyle="1" w:styleId="Heading">
    <w:name w:val="Heading"/>
    <w:basedOn w:val="Normal"/>
    <w:next w:val="BodyText"/>
    <w:rsid w:val="00E7357E"/>
    <w:pPr>
      <w:keepNext/>
      <w:spacing w:before="240" w:after="120"/>
    </w:pPr>
    <w:rPr>
      <w:rFonts w:ascii="Arial" w:eastAsia="SimSun" w:hAnsi="Arial" w:cs="Lucida Sans"/>
      <w:sz w:val="28"/>
      <w:szCs w:val="28"/>
    </w:rPr>
  </w:style>
  <w:style w:type="paragraph" w:styleId="BodyText">
    <w:name w:val="Body Text"/>
    <w:basedOn w:val="Normal"/>
    <w:rsid w:val="00E7357E"/>
    <w:rPr>
      <w:color w:val="CCFFFF"/>
    </w:rPr>
  </w:style>
  <w:style w:type="paragraph" w:styleId="List">
    <w:name w:val="List"/>
    <w:basedOn w:val="BodyText"/>
    <w:rsid w:val="00E7357E"/>
    <w:rPr>
      <w:rFonts w:cs="Lucida Sans"/>
    </w:rPr>
  </w:style>
  <w:style w:type="paragraph" w:styleId="Caption">
    <w:name w:val="caption"/>
    <w:basedOn w:val="Normal"/>
    <w:qFormat/>
    <w:rsid w:val="00E7357E"/>
    <w:pPr>
      <w:suppressLineNumbers/>
      <w:spacing w:before="120" w:after="120"/>
    </w:pPr>
    <w:rPr>
      <w:rFonts w:cs="Lucida Sans"/>
      <w:i/>
      <w:iCs/>
      <w:szCs w:val="24"/>
    </w:rPr>
  </w:style>
  <w:style w:type="paragraph" w:customStyle="1" w:styleId="Index">
    <w:name w:val="Index"/>
    <w:basedOn w:val="Normal"/>
    <w:rsid w:val="00E7357E"/>
    <w:pPr>
      <w:suppressLineNumbers/>
    </w:pPr>
    <w:rPr>
      <w:rFonts w:cs="Lucida Sans"/>
    </w:rPr>
  </w:style>
  <w:style w:type="paragraph" w:styleId="ListBullet">
    <w:name w:val="List Bullet"/>
    <w:basedOn w:val="Normal"/>
    <w:rsid w:val="00E7357E"/>
    <w:pPr>
      <w:numPr>
        <w:numId w:val="4"/>
      </w:numPr>
      <w:spacing w:after="120"/>
      <w:jc w:val="both"/>
    </w:pPr>
    <w:rPr>
      <w:rFonts w:ascii="Gill Sans MT" w:eastAsia="Gill Sans MT" w:hAnsi="Gill Sans MT"/>
      <w:color w:val="000000"/>
      <w:sz w:val="20"/>
    </w:rPr>
  </w:style>
  <w:style w:type="paragraph" w:customStyle="1" w:styleId="Section">
    <w:name w:val="Section"/>
    <w:basedOn w:val="Normal"/>
    <w:next w:val="Normal"/>
    <w:rsid w:val="00E7357E"/>
    <w:pPr>
      <w:spacing w:after="120"/>
    </w:pPr>
    <w:rPr>
      <w:rFonts w:ascii="Bookman Old Style" w:eastAsia="Gill Sans MT" w:hAnsi="Bookman Old Style"/>
      <w:b/>
      <w:color w:val="9FB8CD"/>
    </w:rPr>
  </w:style>
  <w:style w:type="paragraph" w:customStyle="1" w:styleId="SubsectionDate">
    <w:name w:val="Subsection Date"/>
    <w:basedOn w:val="Section"/>
    <w:rsid w:val="00E7357E"/>
    <w:rPr>
      <w:b w:val="0"/>
      <w:color w:val="727CA3"/>
      <w:sz w:val="18"/>
    </w:rPr>
  </w:style>
  <w:style w:type="paragraph" w:styleId="BodyText2">
    <w:name w:val="Body Text 2"/>
    <w:basedOn w:val="Normal"/>
    <w:rsid w:val="00E7357E"/>
    <w:pPr>
      <w:jc w:val="right"/>
    </w:pPr>
  </w:style>
  <w:style w:type="paragraph" w:styleId="BodyText3">
    <w:name w:val="Body Text 3"/>
    <w:basedOn w:val="Normal"/>
    <w:rsid w:val="00E7357E"/>
    <w:pPr>
      <w:jc w:val="right"/>
    </w:pPr>
    <w:rPr>
      <w:rFonts w:ascii="Tw Cen MT" w:eastAsia="Tw Cen MT" w:hAnsi="Tw Cen MT"/>
      <w:sz w:val="22"/>
    </w:rPr>
  </w:style>
  <w:style w:type="paragraph" w:styleId="BodyTextIndent">
    <w:name w:val="Body Text Indent"/>
    <w:basedOn w:val="Normal"/>
    <w:rsid w:val="00E7357E"/>
    <w:pPr>
      <w:ind w:left="360"/>
      <w:jc w:val="right"/>
    </w:pPr>
    <w:rPr>
      <w:rFonts w:ascii="Lucida Grande" w:hAnsi="Lucida Grande"/>
      <w:color w:val="993366"/>
    </w:rPr>
  </w:style>
  <w:style w:type="paragraph" w:styleId="Header">
    <w:name w:val="header"/>
    <w:basedOn w:val="Normal"/>
    <w:rsid w:val="00E7357E"/>
    <w:pPr>
      <w:tabs>
        <w:tab w:val="center" w:pos="4320"/>
        <w:tab w:val="right" w:pos="8640"/>
      </w:tabs>
    </w:pPr>
  </w:style>
  <w:style w:type="paragraph" w:styleId="Footer">
    <w:name w:val="footer"/>
    <w:basedOn w:val="Normal"/>
    <w:rsid w:val="00E7357E"/>
    <w:pPr>
      <w:tabs>
        <w:tab w:val="center" w:pos="4320"/>
        <w:tab w:val="right" w:pos="8640"/>
      </w:tabs>
    </w:pPr>
  </w:style>
  <w:style w:type="paragraph" w:styleId="BodyTextIndent2">
    <w:name w:val="Body Text Indent 2"/>
    <w:basedOn w:val="Normal"/>
    <w:rsid w:val="00E7357E"/>
    <w:pPr>
      <w:ind w:left="1440"/>
      <w:jc w:val="both"/>
    </w:pPr>
    <w:rPr>
      <w:rFonts w:ascii="Century Gothic" w:eastAsia="AppleGothic" w:hAnsi="Century Gothic"/>
      <w:color w:val="808080"/>
      <w:sz w:val="22"/>
    </w:rPr>
  </w:style>
  <w:style w:type="paragraph" w:styleId="BodyTextIndent3">
    <w:name w:val="Body Text Indent 3"/>
    <w:basedOn w:val="Normal"/>
    <w:rsid w:val="00E7357E"/>
    <w:pPr>
      <w:ind w:left="720"/>
      <w:jc w:val="both"/>
    </w:pPr>
    <w:rPr>
      <w:rFonts w:ascii="Century Gothic" w:eastAsia="AppleGothic" w:hAnsi="Century Gothic"/>
      <w:color w:val="808080"/>
      <w:sz w:val="22"/>
    </w:rPr>
  </w:style>
  <w:style w:type="paragraph" w:styleId="ListParagraph">
    <w:name w:val="List Paragraph"/>
    <w:basedOn w:val="Normal"/>
    <w:qFormat/>
    <w:rsid w:val="00E7357E"/>
    <w:pPr>
      <w:ind w:left="720"/>
    </w:pPr>
  </w:style>
  <w:style w:type="paragraph" w:styleId="BalloonText">
    <w:name w:val="Balloon Text"/>
    <w:basedOn w:val="Normal"/>
    <w:rsid w:val="00E7357E"/>
    <w:rPr>
      <w:rFonts w:ascii="Lucida Grande" w:hAnsi="Lucida Grande" w:cs="Lucida Grande"/>
      <w:sz w:val="18"/>
      <w:szCs w:val="18"/>
    </w:rPr>
  </w:style>
  <w:style w:type="paragraph" w:customStyle="1" w:styleId="PlainText1">
    <w:name w:val="Plain Text1"/>
    <w:basedOn w:val="Normal"/>
    <w:rsid w:val="00E7357E"/>
    <w:pPr>
      <w:autoSpaceDE w:val="0"/>
      <w:spacing w:before="120" w:after="80"/>
    </w:pPr>
    <w:rPr>
      <w:rFonts w:ascii="Courier New" w:eastAsia="Courier New" w:hAnsi="Courier New" w:cs="Courier New"/>
      <w:b/>
      <w:color w:val="000000"/>
      <w:sz w:val="20"/>
      <w:lang w:val="en-GB"/>
    </w:rPr>
  </w:style>
  <w:style w:type="paragraph" w:customStyle="1" w:styleId="Framecontents">
    <w:name w:val="Frame contents"/>
    <w:basedOn w:val="BodyText"/>
    <w:rsid w:val="00E735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57E"/>
    <w:pPr>
      <w:widowControl w:val="0"/>
      <w:suppressAutoHyphens/>
    </w:pPr>
    <w:rPr>
      <w:rFonts w:ascii="Times" w:eastAsia="Times" w:hAnsi="Times" w:cs="Times"/>
      <w:sz w:val="24"/>
      <w:lang w:eastAsia="ar-SA"/>
    </w:rPr>
  </w:style>
  <w:style w:type="paragraph" w:styleId="Heading1">
    <w:name w:val="heading 1"/>
    <w:basedOn w:val="Normal"/>
    <w:next w:val="Normal"/>
    <w:qFormat/>
    <w:rsid w:val="00E7357E"/>
    <w:pPr>
      <w:keepNext/>
      <w:tabs>
        <w:tab w:val="num" w:pos="432"/>
      </w:tabs>
      <w:ind w:left="432" w:hanging="432"/>
      <w:outlineLvl w:val="0"/>
    </w:pPr>
    <w:rPr>
      <w:rFonts w:ascii="AppleGothic" w:eastAsia="AppleGothic" w:hAnsi="AppleGothic"/>
      <w:b/>
      <w:color w:val="000080"/>
    </w:rPr>
  </w:style>
  <w:style w:type="paragraph" w:styleId="Heading2">
    <w:name w:val="heading 2"/>
    <w:basedOn w:val="Normal"/>
    <w:next w:val="Normal"/>
    <w:qFormat/>
    <w:rsid w:val="00E7357E"/>
    <w:pPr>
      <w:keepNext/>
      <w:tabs>
        <w:tab w:val="num" w:pos="576"/>
      </w:tabs>
      <w:ind w:left="576" w:hanging="576"/>
      <w:outlineLvl w:val="1"/>
    </w:pPr>
    <w:rPr>
      <w:rFonts w:eastAsia="AppleGothic"/>
      <w:b/>
      <w:color w:val="993366"/>
      <w:sz w:val="20"/>
    </w:rPr>
  </w:style>
  <w:style w:type="paragraph" w:styleId="Heading3">
    <w:name w:val="heading 3"/>
    <w:basedOn w:val="Normal"/>
    <w:next w:val="Normal"/>
    <w:qFormat/>
    <w:rsid w:val="00E7357E"/>
    <w:pPr>
      <w:keepNext/>
      <w:tabs>
        <w:tab w:val="num" w:pos="720"/>
      </w:tabs>
      <w:ind w:left="113" w:right="113"/>
      <w:outlineLvl w:val="2"/>
    </w:pPr>
    <w:rPr>
      <w:rFonts w:ascii="Arial" w:hAnsi="Arial"/>
      <w:color w:val="003300"/>
      <w:sz w:val="28"/>
      <w:lang w:val="ru-RU"/>
    </w:rPr>
  </w:style>
  <w:style w:type="paragraph" w:styleId="Heading4">
    <w:name w:val="heading 4"/>
    <w:basedOn w:val="Normal"/>
    <w:next w:val="Normal"/>
    <w:qFormat/>
    <w:rsid w:val="00E7357E"/>
    <w:pPr>
      <w:keepNext/>
      <w:tabs>
        <w:tab w:val="num" w:pos="864"/>
      </w:tabs>
      <w:ind w:left="864" w:hanging="864"/>
      <w:jc w:val="center"/>
      <w:outlineLvl w:val="3"/>
    </w:pPr>
    <w:rPr>
      <w:rFonts w:ascii="Lucida Grande" w:hAnsi="Lucida Grande"/>
      <w:i/>
      <w:color w:val="9933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E7357E"/>
    <w:rPr>
      <w:rFonts w:ascii="Symbol" w:hAnsi="Symbol"/>
    </w:rPr>
  </w:style>
  <w:style w:type="character" w:customStyle="1" w:styleId="WW8Num1z2">
    <w:name w:val="WW8Num1z2"/>
    <w:rsid w:val="00E7357E"/>
    <w:rPr>
      <w:rFonts w:ascii="Courier New" w:hAnsi="Courier New"/>
    </w:rPr>
  </w:style>
  <w:style w:type="character" w:customStyle="1" w:styleId="WW8Num1z3">
    <w:name w:val="WW8Num1z3"/>
    <w:rsid w:val="00E7357E"/>
    <w:rPr>
      <w:rFonts w:ascii="Wingdings" w:hAnsi="Wingdings"/>
    </w:rPr>
  </w:style>
  <w:style w:type="character" w:customStyle="1" w:styleId="WW8Num2z0">
    <w:name w:val="WW8Num2z0"/>
    <w:rsid w:val="00E7357E"/>
    <w:rPr>
      <w:rFonts w:ascii="Symbol" w:hAnsi="Symbol"/>
    </w:rPr>
  </w:style>
  <w:style w:type="character" w:customStyle="1" w:styleId="WW8Num3z0">
    <w:name w:val="WW8Num3z0"/>
    <w:rsid w:val="00E7357E"/>
    <w:rPr>
      <w:rFonts w:ascii="Symbol" w:hAnsi="Symbol"/>
    </w:rPr>
  </w:style>
  <w:style w:type="character" w:customStyle="1" w:styleId="WW8Num4z0">
    <w:name w:val="WW8Num4z0"/>
    <w:rsid w:val="00E7357E"/>
    <w:rPr>
      <w:rFonts w:ascii="Symbol" w:hAnsi="Symbol"/>
    </w:rPr>
  </w:style>
  <w:style w:type="character" w:customStyle="1" w:styleId="WW8Num5z0">
    <w:name w:val="WW8Num5z0"/>
    <w:rsid w:val="00E7357E"/>
    <w:rPr>
      <w:rFonts w:ascii="Wingdings" w:hAnsi="Wingdings"/>
    </w:rPr>
  </w:style>
  <w:style w:type="character" w:customStyle="1" w:styleId="WW8Num6z0">
    <w:name w:val="WW8Num6z0"/>
    <w:rsid w:val="00E7357E"/>
    <w:rPr>
      <w:rFonts w:ascii="Symbol" w:hAnsi="Symbol"/>
    </w:rPr>
  </w:style>
  <w:style w:type="character" w:customStyle="1" w:styleId="WW8Num7z0">
    <w:name w:val="WW8Num7z0"/>
    <w:rsid w:val="00E7357E"/>
    <w:rPr>
      <w:rFonts w:ascii="Wingdings" w:hAnsi="Wingdings"/>
      <w:sz w:val="14"/>
    </w:rPr>
  </w:style>
  <w:style w:type="character" w:customStyle="1" w:styleId="WW8Num7z1">
    <w:name w:val="WW8Num7z1"/>
    <w:rsid w:val="00E7357E"/>
    <w:rPr>
      <w:rFonts w:ascii="Courier New" w:hAnsi="Courier New"/>
    </w:rPr>
  </w:style>
  <w:style w:type="character" w:customStyle="1" w:styleId="WW8Num7z2">
    <w:name w:val="WW8Num7z2"/>
    <w:rsid w:val="00E7357E"/>
    <w:rPr>
      <w:rFonts w:ascii="Wingdings" w:hAnsi="Wingdings"/>
    </w:rPr>
  </w:style>
  <w:style w:type="character" w:customStyle="1" w:styleId="WW8Num7z3">
    <w:name w:val="WW8Num7z3"/>
    <w:rsid w:val="00E7357E"/>
    <w:rPr>
      <w:rFonts w:ascii="Symbol" w:hAnsi="Symbol"/>
    </w:rPr>
  </w:style>
  <w:style w:type="character" w:customStyle="1" w:styleId="WW8Num8z0">
    <w:name w:val="WW8Num8z0"/>
    <w:rsid w:val="00E7357E"/>
    <w:rPr>
      <w:rFonts w:ascii="Courier New" w:hAnsi="Courier New"/>
    </w:rPr>
  </w:style>
  <w:style w:type="character" w:customStyle="1" w:styleId="WW8Num8z2">
    <w:name w:val="WW8Num8z2"/>
    <w:rsid w:val="00E7357E"/>
    <w:rPr>
      <w:rFonts w:ascii="Wingdings" w:hAnsi="Wingdings"/>
    </w:rPr>
  </w:style>
  <w:style w:type="character" w:customStyle="1" w:styleId="WW8Num8z3">
    <w:name w:val="WW8Num8z3"/>
    <w:rsid w:val="00E7357E"/>
    <w:rPr>
      <w:rFonts w:ascii="Symbol" w:hAnsi="Symbol"/>
    </w:rPr>
  </w:style>
  <w:style w:type="character" w:customStyle="1" w:styleId="WW8Num9z0">
    <w:name w:val="WW8Num9z0"/>
    <w:rsid w:val="00E7357E"/>
    <w:rPr>
      <w:rFonts w:ascii="Symbol" w:hAnsi="Symbol"/>
    </w:rPr>
  </w:style>
  <w:style w:type="character" w:customStyle="1" w:styleId="WW8Num9z1">
    <w:name w:val="WW8Num9z1"/>
    <w:rsid w:val="00E7357E"/>
    <w:rPr>
      <w:rFonts w:ascii="Courier New" w:hAnsi="Courier New"/>
    </w:rPr>
  </w:style>
  <w:style w:type="character" w:customStyle="1" w:styleId="WW8Num9z2">
    <w:name w:val="WW8Num9z2"/>
    <w:rsid w:val="00E7357E"/>
    <w:rPr>
      <w:rFonts w:ascii="Wingdings" w:hAnsi="Wingdings"/>
    </w:rPr>
  </w:style>
  <w:style w:type="character" w:customStyle="1" w:styleId="WW8Num10z0">
    <w:name w:val="WW8Num10z0"/>
    <w:rsid w:val="00E7357E"/>
    <w:rPr>
      <w:rFonts w:ascii="Symbol" w:hAnsi="Symbol"/>
    </w:rPr>
  </w:style>
  <w:style w:type="character" w:customStyle="1" w:styleId="WW8Num10z1">
    <w:name w:val="WW8Num10z1"/>
    <w:rsid w:val="00E7357E"/>
    <w:rPr>
      <w:rFonts w:ascii="Courier New" w:hAnsi="Courier New" w:cs="Courier New"/>
    </w:rPr>
  </w:style>
  <w:style w:type="character" w:customStyle="1" w:styleId="WW8Num10z2">
    <w:name w:val="WW8Num10z2"/>
    <w:rsid w:val="00E7357E"/>
    <w:rPr>
      <w:rFonts w:ascii="Wingdings" w:hAnsi="Wingdings"/>
    </w:rPr>
  </w:style>
  <w:style w:type="character" w:customStyle="1" w:styleId="WW8Num11z0">
    <w:name w:val="WW8Num11z0"/>
    <w:rsid w:val="00E7357E"/>
    <w:rPr>
      <w:rFonts w:ascii="Courier New" w:hAnsi="Courier New" w:cs="Tahoma"/>
    </w:rPr>
  </w:style>
  <w:style w:type="character" w:customStyle="1" w:styleId="WW8Num11z1">
    <w:name w:val="WW8Num11z1"/>
    <w:rsid w:val="00E7357E"/>
    <w:rPr>
      <w:rFonts w:ascii="Courier New" w:hAnsi="Courier New" w:cs="Courier New"/>
    </w:rPr>
  </w:style>
  <w:style w:type="character" w:customStyle="1" w:styleId="WW8Num11z2">
    <w:name w:val="WW8Num11z2"/>
    <w:rsid w:val="00E7357E"/>
    <w:rPr>
      <w:rFonts w:ascii="Wingdings" w:hAnsi="Wingdings"/>
    </w:rPr>
  </w:style>
  <w:style w:type="character" w:customStyle="1" w:styleId="WW8Num11z3">
    <w:name w:val="WW8Num11z3"/>
    <w:rsid w:val="00E7357E"/>
    <w:rPr>
      <w:rFonts w:ascii="Symbol" w:hAnsi="Symbol"/>
    </w:rPr>
  </w:style>
  <w:style w:type="character" w:customStyle="1" w:styleId="WW8Num12z0">
    <w:name w:val="WW8Num12z0"/>
    <w:rsid w:val="00E7357E"/>
    <w:rPr>
      <w:rFonts w:ascii="Wingdings" w:hAnsi="Wingdings"/>
      <w:sz w:val="14"/>
    </w:rPr>
  </w:style>
  <w:style w:type="character" w:customStyle="1" w:styleId="WW8Num12z1">
    <w:name w:val="WW8Num12z1"/>
    <w:rsid w:val="00E7357E"/>
    <w:rPr>
      <w:rFonts w:ascii="Courier New" w:hAnsi="Courier New"/>
    </w:rPr>
  </w:style>
  <w:style w:type="character" w:customStyle="1" w:styleId="WW8Num12z2">
    <w:name w:val="WW8Num12z2"/>
    <w:rsid w:val="00E7357E"/>
    <w:rPr>
      <w:rFonts w:ascii="Wingdings" w:hAnsi="Wingdings"/>
    </w:rPr>
  </w:style>
  <w:style w:type="character" w:customStyle="1" w:styleId="WW8Num12z3">
    <w:name w:val="WW8Num12z3"/>
    <w:rsid w:val="00E7357E"/>
    <w:rPr>
      <w:rFonts w:ascii="Symbol" w:hAnsi="Symbol"/>
    </w:rPr>
  </w:style>
  <w:style w:type="character" w:customStyle="1" w:styleId="WW8Num13z0">
    <w:name w:val="WW8Num13z0"/>
    <w:rsid w:val="00E7357E"/>
    <w:rPr>
      <w:rFonts w:ascii="Wingdings" w:hAnsi="Wingdings"/>
      <w:sz w:val="10"/>
    </w:rPr>
  </w:style>
  <w:style w:type="character" w:customStyle="1" w:styleId="WW8Num13z1">
    <w:name w:val="WW8Num13z1"/>
    <w:rsid w:val="00E7357E"/>
    <w:rPr>
      <w:rFonts w:ascii="Courier New" w:hAnsi="Courier New"/>
    </w:rPr>
  </w:style>
  <w:style w:type="character" w:customStyle="1" w:styleId="WW8Num13z2">
    <w:name w:val="WW8Num13z2"/>
    <w:rsid w:val="00E7357E"/>
    <w:rPr>
      <w:rFonts w:ascii="Wingdings" w:hAnsi="Wingdings"/>
    </w:rPr>
  </w:style>
  <w:style w:type="character" w:customStyle="1" w:styleId="WW8Num13z3">
    <w:name w:val="WW8Num13z3"/>
    <w:rsid w:val="00E7357E"/>
    <w:rPr>
      <w:rFonts w:ascii="Symbol" w:hAnsi="Symbol"/>
    </w:rPr>
  </w:style>
  <w:style w:type="character" w:customStyle="1" w:styleId="WW8Num14z0">
    <w:name w:val="WW8Num14z0"/>
    <w:rsid w:val="00E7357E"/>
    <w:rPr>
      <w:rFonts w:ascii="Courier New" w:hAnsi="Courier New"/>
    </w:rPr>
  </w:style>
  <w:style w:type="character" w:customStyle="1" w:styleId="WW8Num14z2">
    <w:name w:val="WW8Num14z2"/>
    <w:rsid w:val="00E7357E"/>
    <w:rPr>
      <w:rFonts w:ascii="Wingdings" w:hAnsi="Wingdings"/>
    </w:rPr>
  </w:style>
  <w:style w:type="character" w:customStyle="1" w:styleId="WW8Num14z3">
    <w:name w:val="WW8Num14z3"/>
    <w:rsid w:val="00E7357E"/>
    <w:rPr>
      <w:rFonts w:ascii="Symbol" w:hAnsi="Symbol"/>
    </w:rPr>
  </w:style>
  <w:style w:type="character" w:customStyle="1" w:styleId="WW8Num15z0">
    <w:name w:val="WW8Num15z0"/>
    <w:rsid w:val="00E7357E"/>
    <w:rPr>
      <w:rFonts w:ascii="Wingdings" w:hAnsi="Wingdings"/>
    </w:rPr>
  </w:style>
  <w:style w:type="character" w:customStyle="1" w:styleId="WW8Num15z1">
    <w:name w:val="WW8Num15z1"/>
    <w:rsid w:val="00E7357E"/>
    <w:rPr>
      <w:rFonts w:ascii="Courier New" w:hAnsi="Courier New"/>
    </w:rPr>
  </w:style>
  <w:style w:type="character" w:customStyle="1" w:styleId="WW8Num15z3">
    <w:name w:val="WW8Num15z3"/>
    <w:rsid w:val="00E7357E"/>
    <w:rPr>
      <w:rFonts w:ascii="Symbol" w:hAnsi="Symbol"/>
    </w:rPr>
  </w:style>
  <w:style w:type="character" w:customStyle="1" w:styleId="WW8Num16z0">
    <w:name w:val="WW8Num16z0"/>
    <w:rsid w:val="00E7357E"/>
    <w:rPr>
      <w:rFonts w:ascii="Wingdings" w:hAnsi="Wingdings"/>
      <w:sz w:val="10"/>
    </w:rPr>
  </w:style>
  <w:style w:type="character" w:customStyle="1" w:styleId="WW8Num16z1">
    <w:name w:val="WW8Num16z1"/>
    <w:rsid w:val="00E7357E"/>
    <w:rPr>
      <w:rFonts w:ascii="Courier New" w:hAnsi="Courier New"/>
    </w:rPr>
  </w:style>
  <w:style w:type="character" w:customStyle="1" w:styleId="WW8Num16z2">
    <w:name w:val="WW8Num16z2"/>
    <w:rsid w:val="00E7357E"/>
    <w:rPr>
      <w:rFonts w:ascii="Wingdings" w:hAnsi="Wingdings"/>
    </w:rPr>
  </w:style>
  <w:style w:type="character" w:customStyle="1" w:styleId="WW8Num16z3">
    <w:name w:val="WW8Num16z3"/>
    <w:rsid w:val="00E7357E"/>
    <w:rPr>
      <w:rFonts w:ascii="Symbol" w:hAnsi="Symbol"/>
    </w:rPr>
  </w:style>
  <w:style w:type="character" w:customStyle="1" w:styleId="WW8Num17z0">
    <w:name w:val="WW8Num17z0"/>
    <w:rsid w:val="00E7357E"/>
    <w:rPr>
      <w:rFonts w:ascii="Courier New" w:hAnsi="Courier New"/>
    </w:rPr>
  </w:style>
  <w:style w:type="character" w:customStyle="1" w:styleId="WW8Num17z2">
    <w:name w:val="WW8Num17z2"/>
    <w:rsid w:val="00E7357E"/>
    <w:rPr>
      <w:rFonts w:ascii="Wingdings" w:hAnsi="Wingdings"/>
    </w:rPr>
  </w:style>
  <w:style w:type="character" w:customStyle="1" w:styleId="WW8Num17z3">
    <w:name w:val="WW8Num17z3"/>
    <w:rsid w:val="00E7357E"/>
    <w:rPr>
      <w:rFonts w:ascii="Symbol" w:hAnsi="Symbol"/>
    </w:rPr>
  </w:style>
  <w:style w:type="character" w:customStyle="1" w:styleId="WW8Num18z0">
    <w:name w:val="WW8Num18z0"/>
    <w:rsid w:val="00E7357E"/>
    <w:rPr>
      <w:rFonts w:ascii="Wingdings" w:hAnsi="Wingdings"/>
      <w:sz w:val="20"/>
    </w:rPr>
  </w:style>
  <w:style w:type="character" w:customStyle="1" w:styleId="WW8Num18z1">
    <w:name w:val="WW8Num18z1"/>
    <w:rsid w:val="00E7357E"/>
    <w:rPr>
      <w:rFonts w:ascii="Courier New" w:hAnsi="Courier New"/>
    </w:rPr>
  </w:style>
  <w:style w:type="character" w:customStyle="1" w:styleId="WW8Num18z2">
    <w:name w:val="WW8Num18z2"/>
    <w:rsid w:val="00E7357E"/>
    <w:rPr>
      <w:rFonts w:ascii="Wingdings" w:hAnsi="Wingdings"/>
    </w:rPr>
  </w:style>
  <w:style w:type="character" w:customStyle="1" w:styleId="WW8Num18z3">
    <w:name w:val="WW8Num18z3"/>
    <w:rsid w:val="00E7357E"/>
    <w:rPr>
      <w:rFonts w:ascii="Symbol" w:hAnsi="Symbol"/>
    </w:rPr>
  </w:style>
  <w:style w:type="character" w:customStyle="1" w:styleId="WW8Num19z0">
    <w:name w:val="WW8Num19z0"/>
    <w:rsid w:val="00E7357E"/>
    <w:rPr>
      <w:rFonts w:ascii="Courier New" w:hAnsi="Courier New"/>
    </w:rPr>
  </w:style>
  <w:style w:type="character" w:customStyle="1" w:styleId="WW8Num19z2">
    <w:name w:val="WW8Num19z2"/>
    <w:rsid w:val="00E7357E"/>
    <w:rPr>
      <w:rFonts w:ascii="Wingdings" w:hAnsi="Wingdings"/>
    </w:rPr>
  </w:style>
  <w:style w:type="character" w:customStyle="1" w:styleId="WW8Num19z3">
    <w:name w:val="WW8Num19z3"/>
    <w:rsid w:val="00E7357E"/>
    <w:rPr>
      <w:rFonts w:ascii="Symbol" w:hAnsi="Symbol"/>
    </w:rPr>
  </w:style>
  <w:style w:type="character" w:customStyle="1" w:styleId="WW8Num20z0">
    <w:name w:val="WW8Num20z0"/>
    <w:rsid w:val="00E7357E"/>
    <w:rPr>
      <w:rFonts w:ascii="Wingdings" w:hAnsi="Wingdings"/>
      <w:sz w:val="10"/>
    </w:rPr>
  </w:style>
  <w:style w:type="character" w:customStyle="1" w:styleId="WW8Num20z1">
    <w:name w:val="WW8Num20z1"/>
    <w:rsid w:val="00E7357E"/>
    <w:rPr>
      <w:rFonts w:ascii="Courier New" w:hAnsi="Courier New"/>
    </w:rPr>
  </w:style>
  <w:style w:type="character" w:customStyle="1" w:styleId="WW8Num20z2">
    <w:name w:val="WW8Num20z2"/>
    <w:rsid w:val="00E7357E"/>
    <w:rPr>
      <w:rFonts w:ascii="Wingdings" w:hAnsi="Wingdings"/>
    </w:rPr>
  </w:style>
  <w:style w:type="character" w:customStyle="1" w:styleId="WW8Num20z3">
    <w:name w:val="WW8Num20z3"/>
    <w:rsid w:val="00E7357E"/>
    <w:rPr>
      <w:rFonts w:ascii="Symbol" w:hAnsi="Symbol"/>
    </w:rPr>
  </w:style>
  <w:style w:type="character" w:customStyle="1" w:styleId="WW8Num21z0">
    <w:name w:val="WW8Num21z0"/>
    <w:rsid w:val="00E7357E"/>
    <w:rPr>
      <w:rFonts w:ascii="Wingdings" w:hAnsi="Wingdings"/>
    </w:rPr>
  </w:style>
  <w:style w:type="character" w:customStyle="1" w:styleId="WW8Num21z1">
    <w:name w:val="WW8Num21z1"/>
    <w:rsid w:val="00E7357E"/>
    <w:rPr>
      <w:rFonts w:ascii="Courier New" w:hAnsi="Courier New"/>
    </w:rPr>
  </w:style>
  <w:style w:type="character" w:customStyle="1" w:styleId="WW8Num21z3">
    <w:name w:val="WW8Num21z3"/>
    <w:rsid w:val="00E7357E"/>
    <w:rPr>
      <w:rFonts w:ascii="Symbol" w:hAnsi="Symbol"/>
    </w:rPr>
  </w:style>
  <w:style w:type="character" w:customStyle="1" w:styleId="WW8Num22z0">
    <w:name w:val="WW8Num22z0"/>
    <w:rsid w:val="00E7357E"/>
    <w:rPr>
      <w:rFonts w:ascii="Wingdings" w:hAnsi="Wingdings"/>
    </w:rPr>
  </w:style>
  <w:style w:type="character" w:customStyle="1" w:styleId="WW8Num22z1">
    <w:name w:val="WW8Num22z1"/>
    <w:rsid w:val="00E7357E"/>
    <w:rPr>
      <w:rFonts w:ascii="Courier New" w:hAnsi="Courier New"/>
    </w:rPr>
  </w:style>
  <w:style w:type="character" w:customStyle="1" w:styleId="WW8Num22z3">
    <w:name w:val="WW8Num22z3"/>
    <w:rsid w:val="00E7357E"/>
    <w:rPr>
      <w:rFonts w:ascii="Symbol" w:hAnsi="Symbol"/>
    </w:rPr>
  </w:style>
  <w:style w:type="character" w:customStyle="1" w:styleId="WW8Num23z0">
    <w:name w:val="WW8Num23z0"/>
    <w:rsid w:val="00E7357E"/>
    <w:rPr>
      <w:rFonts w:ascii="Courier New" w:hAnsi="Courier New"/>
    </w:rPr>
  </w:style>
  <w:style w:type="character" w:customStyle="1" w:styleId="WW8Num23z2">
    <w:name w:val="WW8Num23z2"/>
    <w:rsid w:val="00E7357E"/>
    <w:rPr>
      <w:rFonts w:ascii="Wingdings" w:hAnsi="Wingdings"/>
    </w:rPr>
  </w:style>
  <w:style w:type="character" w:customStyle="1" w:styleId="WW8Num23z3">
    <w:name w:val="WW8Num23z3"/>
    <w:rsid w:val="00E7357E"/>
    <w:rPr>
      <w:rFonts w:ascii="Symbol" w:hAnsi="Symbol"/>
    </w:rPr>
  </w:style>
  <w:style w:type="character" w:customStyle="1" w:styleId="WW8Num24z0">
    <w:name w:val="WW8Num24z0"/>
    <w:rsid w:val="00E7357E"/>
    <w:rPr>
      <w:rFonts w:ascii="Wingdings" w:hAnsi="Wingdings"/>
      <w:sz w:val="10"/>
    </w:rPr>
  </w:style>
  <w:style w:type="character" w:customStyle="1" w:styleId="WW8Num24z1">
    <w:name w:val="WW8Num24z1"/>
    <w:rsid w:val="00E7357E"/>
    <w:rPr>
      <w:rFonts w:ascii="Courier New" w:hAnsi="Courier New"/>
    </w:rPr>
  </w:style>
  <w:style w:type="character" w:customStyle="1" w:styleId="WW8Num24z2">
    <w:name w:val="WW8Num24z2"/>
    <w:rsid w:val="00E7357E"/>
    <w:rPr>
      <w:rFonts w:ascii="Wingdings" w:hAnsi="Wingdings"/>
    </w:rPr>
  </w:style>
  <w:style w:type="character" w:customStyle="1" w:styleId="WW8Num24z3">
    <w:name w:val="WW8Num24z3"/>
    <w:rsid w:val="00E7357E"/>
    <w:rPr>
      <w:rFonts w:ascii="Symbol" w:hAnsi="Symbol"/>
    </w:rPr>
  </w:style>
  <w:style w:type="character" w:customStyle="1" w:styleId="WW8Num25z0">
    <w:name w:val="WW8Num25z0"/>
    <w:rsid w:val="00E7357E"/>
    <w:rPr>
      <w:rFonts w:ascii="Wingdings" w:hAnsi="Wingdings"/>
      <w:color w:val="000000"/>
    </w:rPr>
  </w:style>
  <w:style w:type="character" w:customStyle="1" w:styleId="WW8Num25z1">
    <w:name w:val="WW8Num25z1"/>
    <w:rsid w:val="00E7357E"/>
    <w:rPr>
      <w:rFonts w:ascii="Courier New" w:hAnsi="Courier New"/>
    </w:rPr>
  </w:style>
  <w:style w:type="character" w:customStyle="1" w:styleId="WW8Num25z2">
    <w:name w:val="WW8Num25z2"/>
    <w:rsid w:val="00E7357E"/>
    <w:rPr>
      <w:rFonts w:ascii="Wingdings" w:hAnsi="Wingdings"/>
    </w:rPr>
  </w:style>
  <w:style w:type="character" w:customStyle="1" w:styleId="WW8Num25z3">
    <w:name w:val="WW8Num25z3"/>
    <w:rsid w:val="00E7357E"/>
    <w:rPr>
      <w:rFonts w:ascii="Symbol" w:hAnsi="Symbol"/>
    </w:rPr>
  </w:style>
  <w:style w:type="character" w:customStyle="1" w:styleId="WW8Num26z0">
    <w:name w:val="WW8Num26z0"/>
    <w:rsid w:val="00E7357E"/>
    <w:rPr>
      <w:rFonts w:ascii="Courier New" w:hAnsi="Courier New"/>
    </w:rPr>
  </w:style>
  <w:style w:type="character" w:customStyle="1" w:styleId="WW8Num26z2">
    <w:name w:val="WW8Num26z2"/>
    <w:rsid w:val="00E7357E"/>
    <w:rPr>
      <w:rFonts w:ascii="Wingdings" w:hAnsi="Wingdings"/>
    </w:rPr>
  </w:style>
  <w:style w:type="character" w:customStyle="1" w:styleId="WW8Num26z3">
    <w:name w:val="WW8Num26z3"/>
    <w:rsid w:val="00E7357E"/>
    <w:rPr>
      <w:rFonts w:ascii="Symbol" w:hAnsi="Symbol"/>
    </w:rPr>
  </w:style>
  <w:style w:type="character" w:customStyle="1" w:styleId="WW8Num27z0">
    <w:name w:val="WW8Num27z0"/>
    <w:rsid w:val="00E7357E"/>
    <w:rPr>
      <w:rFonts w:ascii="Courier New" w:hAnsi="Courier New"/>
    </w:rPr>
  </w:style>
  <w:style w:type="character" w:customStyle="1" w:styleId="WW8Num27z2">
    <w:name w:val="WW8Num27z2"/>
    <w:rsid w:val="00E7357E"/>
    <w:rPr>
      <w:rFonts w:ascii="Wingdings" w:hAnsi="Wingdings"/>
    </w:rPr>
  </w:style>
  <w:style w:type="character" w:customStyle="1" w:styleId="WW8Num27z3">
    <w:name w:val="WW8Num27z3"/>
    <w:rsid w:val="00E7357E"/>
    <w:rPr>
      <w:rFonts w:ascii="Symbol" w:hAnsi="Symbol"/>
    </w:rPr>
  </w:style>
  <w:style w:type="character" w:customStyle="1" w:styleId="WW8Num28z0">
    <w:name w:val="WW8Num28z0"/>
    <w:rsid w:val="00E7357E"/>
    <w:rPr>
      <w:rFonts w:ascii="Symbol" w:hAnsi="Symbol"/>
      <w:sz w:val="20"/>
    </w:rPr>
  </w:style>
  <w:style w:type="character" w:customStyle="1" w:styleId="WW8Num28z1">
    <w:name w:val="WW8Num28z1"/>
    <w:rsid w:val="00E7357E"/>
    <w:rPr>
      <w:rFonts w:ascii="Courier New" w:hAnsi="Courier New"/>
    </w:rPr>
  </w:style>
  <w:style w:type="character" w:customStyle="1" w:styleId="WW8Num28z2">
    <w:name w:val="WW8Num28z2"/>
    <w:rsid w:val="00E7357E"/>
    <w:rPr>
      <w:rFonts w:ascii="Wingdings" w:hAnsi="Wingdings"/>
    </w:rPr>
  </w:style>
  <w:style w:type="character" w:customStyle="1" w:styleId="WW8Num28z3">
    <w:name w:val="WW8Num28z3"/>
    <w:rsid w:val="00E7357E"/>
    <w:rPr>
      <w:rFonts w:ascii="Symbol" w:hAnsi="Symbol"/>
    </w:rPr>
  </w:style>
  <w:style w:type="character" w:customStyle="1" w:styleId="WW8Num29z0">
    <w:name w:val="WW8Num29z0"/>
    <w:rsid w:val="00E7357E"/>
    <w:rPr>
      <w:rFonts w:ascii="Symbol" w:hAnsi="Symbol"/>
    </w:rPr>
  </w:style>
  <w:style w:type="character" w:customStyle="1" w:styleId="WW8Num29z1">
    <w:name w:val="WW8Num29z1"/>
    <w:rsid w:val="00E7357E"/>
    <w:rPr>
      <w:rFonts w:ascii="Courier New" w:hAnsi="Courier New" w:cs="Courier New"/>
    </w:rPr>
  </w:style>
  <w:style w:type="character" w:customStyle="1" w:styleId="WW8Num29z2">
    <w:name w:val="WW8Num29z2"/>
    <w:rsid w:val="00E7357E"/>
    <w:rPr>
      <w:rFonts w:ascii="Wingdings" w:hAnsi="Wingdings"/>
    </w:rPr>
  </w:style>
  <w:style w:type="character" w:customStyle="1" w:styleId="WW8Num30z0">
    <w:name w:val="WW8Num30z0"/>
    <w:rsid w:val="00E7357E"/>
    <w:rPr>
      <w:rFonts w:ascii="Wingdings" w:hAnsi="Wingdings"/>
      <w:color w:val="000000"/>
    </w:rPr>
  </w:style>
  <w:style w:type="character" w:customStyle="1" w:styleId="WW8Num30z1">
    <w:name w:val="WW8Num30z1"/>
    <w:rsid w:val="00E7357E"/>
    <w:rPr>
      <w:rFonts w:ascii="Courier New" w:hAnsi="Courier New"/>
    </w:rPr>
  </w:style>
  <w:style w:type="character" w:customStyle="1" w:styleId="WW8Num30z2">
    <w:name w:val="WW8Num30z2"/>
    <w:rsid w:val="00E7357E"/>
    <w:rPr>
      <w:rFonts w:ascii="Wingdings" w:hAnsi="Wingdings"/>
    </w:rPr>
  </w:style>
  <w:style w:type="character" w:customStyle="1" w:styleId="WW8Num30z3">
    <w:name w:val="WW8Num30z3"/>
    <w:rsid w:val="00E7357E"/>
    <w:rPr>
      <w:rFonts w:ascii="Symbol" w:hAnsi="Symbol"/>
    </w:rPr>
  </w:style>
  <w:style w:type="character" w:customStyle="1" w:styleId="WW8Num31z0">
    <w:name w:val="WW8Num31z0"/>
    <w:rsid w:val="00E7357E"/>
    <w:rPr>
      <w:rFonts w:ascii="Symbol" w:hAnsi="Symbol"/>
    </w:rPr>
  </w:style>
  <w:style w:type="character" w:customStyle="1" w:styleId="WW8Num31z1">
    <w:name w:val="WW8Num31z1"/>
    <w:rsid w:val="00E7357E"/>
    <w:rPr>
      <w:rFonts w:ascii="Courier New" w:hAnsi="Courier New"/>
    </w:rPr>
  </w:style>
  <w:style w:type="character" w:customStyle="1" w:styleId="WW8Num31z2">
    <w:name w:val="WW8Num31z2"/>
    <w:rsid w:val="00E7357E"/>
    <w:rPr>
      <w:rFonts w:ascii="Wingdings" w:hAnsi="Wingdings"/>
    </w:rPr>
  </w:style>
  <w:style w:type="character" w:customStyle="1" w:styleId="WW8Num32z0">
    <w:name w:val="WW8Num32z0"/>
    <w:rsid w:val="00E7357E"/>
    <w:rPr>
      <w:rFonts w:ascii="Courier New" w:hAnsi="Courier New"/>
    </w:rPr>
  </w:style>
  <w:style w:type="character" w:customStyle="1" w:styleId="WW8Num32z2">
    <w:name w:val="WW8Num32z2"/>
    <w:rsid w:val="00E7357E"/>
    <w:rPr>
      <w:rFonts w:ascii="Wingdings" w:hAnsi="Wingdings"/>
    </w:rPr>
  </w:style>
  <w:style w:type="character" w:customStyle="1" w:styleId="WW8Num32z3">
    <w:name w:val="WW8Num32z3"/>
    <w:rsid w:val="00E7357E"/>
    <w:rPr>
      <w:rFonts w:ascii="Symbol" w:hAnsi="Symbol"/>
    </w:rPr>
  </w:style>
  <w:style w:type="character" w:customStyle="1" w:styleId="WW8Num33z0">
    <w:name w:val="WW8Num33z0"/>
    <w:rsid w:val="00E7357E"/>
    <w:rPr>
      <w:rFonts w:ascii="Symbol" w:hAnsi="Symbol"/>
    </w:rPr>
  </w:style>
  <w:style w:type="character" w:customStyle="1" w:styleId="WW8Num33z1">
    <w:name w:val="WW8Num33z1"/>
    <w:rsid w:val="00E7357E"/>
    <w:rPr>
      <w:rFonts w:ascii="Courier New" w:hAnsi="Courier New" w:cs="Courier New"/>
    </w:rPr>
  </w:style>
  <w:style w:type="character" w:customStyle="1" w:styleId="WW8Num33z2">
    <w:name w:val="WW8Num33z2"/>
    <w:rsid w:val="00E7357E"/>
    <w:rPr>
      <w:rFonts w:ascii="Wingdings" w:hAnsi="Wingdings"/>
    </w:rPr>
  </w:style>
  <w:style w:type="character" w:customStyle="1" w:styleId="WW8Num34z0">
    <w:name w:val="WW8Num34z0"/>
    <w:rsid w:val="00E7357E"/>
    <w:rPr>
      <w:rFonts w:ascii="Courier New" w:hAnsi="Courier New"/>
    </w:rPr>
  </w:style>
  <w:style w:type="character" w:customStyle="1" w:styleId="WW8Num34z2">
    <w:name w:val="WW8Num34z2"/>
    <w:rsid w:val="00E7357E"/>
    <w:rPr>
      <w:rFonts w:ascii="Wingdings" w:hAnsi="Wingdings"/>
    </w:rPr>
  </w:style>
  <w:style w:type="character" w:customStyle="1" w:styleId="WW8Num34z3">
    <w:name w:val="WW8Num34z3"/>
    <w:rsid w:val="00E7357E"/>
    <w:rPr>
      <w:rFonts w:ascii="Symbol" w:hAnsi="Symbol"/>
    </w:rPr>
  </w:style>
  <w:style w:type="character" w:customStyle="1" w:styleId="WW8Num35z0">
    <w:name w:val="WW8Num35z0"/>
    <w:rsid w:val="00E7357E"/>
    <w:rPr>
      <w:rFonts w:ascii="Wingdings" w:hAnsi="Wingdings"/>
    </w:rPr>
  </w:style>
  <w:style w:type="character" w:customStyle="1" w:styleId="WW8Num35z1">
    <w:name w:val="WW8Num35z1"/>
    <w:rsid w:val="00E7357E"/>
    <w:rPr>
      <w:rFonts w:ascii="Courier New" w:hAnsi="Courier New"/>
    </w:rPr>
  </w:style>
  <w:style w:type="character" w:customStyle="1" w:styleId="WW8Num35z3">
    <w:name w:val="WW8Num35z3"/>
    <w:rsid w:val="00E7357E"/>
    <w:rPr>
      <w:rFonts w:ascii="Symbol" w:hAnsi="Symbol"/>
    </w:rPr>
  </w:style>
  <w:style w:type="character" w:customStyle="1" w:styleId="WW8Num36z0">
    <w:name w:val="WW8Num36z0"/>
    <w:rsid w:val="00E7357E"/>
    <w:rPr>
      <w:rFonts w:ascii="Symbol" w:hAnsi="Symbol"/>
    </w:rPr>
  </w:style>
  <w:style w:type="character" w:customStyle="1" w:styleId="WW8Num36z1">
    <w:name w:val="WW8Num36z1"/>
    <w:rsid w:val="00E7357E"/>
    <w:rPr>
      <w:rFonts w:ascii="Courier New" w:hAnsi="Courier New" w:cs="Courier New"/>
    </w:rPr>
  </w:style>
  <w:style w:type="character" w:customStyle="1" w:styleId="WW8Num36z2">
    <w:name w:val="WW8Num36z2"/>
    <w:rsid w:val="00E7357E"/>
    <w:rPr>
      <w:rFonts w:ascii="Wingdings" w:hAnsi="Wingdings"/>
    </w:rPr>
  </w:style>
  <w:style w:type="character" w:customStyle="1" w:styleId="WW8Num37z0">
    <w:name w:val="WW8Num37z0"/>
    <w:rsid w:val="00E7357E"/>
    <w:rPr>
      <w:rFonts w:ascii="Courier New" w:hAnsi="Courier New"/>
    </w:rPr>
  </w:style>
  <w:style w:type="character" w:customStyle="1" w:styleId="WW8Num37z2">
    <w:name w:val="WW8Num37z2"/>
    <w:rsid w:val="00E7357E"/>
    <w:rPr>
      <w:rFonts w:ascii="Wingdings" w:hAnsi="Wingdings"/>
    </w:rPr>
  </w:style>
  <w:style w:type="character" w:customStyle="1" w:styleId="WW8Num37z3">
    <w:name w:val="WW8Num37z3"/>
    <w:rsid w:val="00E7357E"/>
    <w:rPr>
      <w:rFonts w:ascii="Symbol" w:hAnsi="Symbol"/>
    </w:rPr>
  </w:style>
  <w:style w:type="character" w:customStyle="1" w:styleId="WW8Num38z0">
    <w:name w:val="WW8Num38z0"/>
    <w:rsid w:val="00E7357E"/>
    <w:rPr>
      <w:rFonts w:ascii="Monotype Sorts" w:hAnsi="Monotype Sorts"/>
      <w:sz w:val="20"/>
    </w:rPr>
  </w:style>
  <w:style w:type="character" w:customStyle="1" w:styleId="WW8Num38z1">
    <w:name w:val="WW8Num38z1"/>
    <w:rsid w:val="00E7357E"/>
    <w:rPr>
      <w:rFonts w:ascii="Courier New" w:hAnsi="Courier New"/>
    </w:rPr>
  </w:style>
  <w:style w:type="character" w:customStyle="1" w:styleId="WW8Num38z2">
    <w:name w:val="WW8Num38z2"/>
    <w:rsid w:val="00E7357E"/>
    <w:rPr>
      <w:rFonts w:ascii="Wingdings" w:hAnsi="Wingdings"/>
    </w:rPr>
  </w:style>
  <w:style w:type="character" w:customStyle="1" w:styleId="WW8Num38z3">
    <w:name w:val="WW8Num38z3"/>
    <w:rsid w:val="00E7357E"/>
    <w:rPr>
      <w:rFonts w:ascii="Symbol" w:hAnsi="Symbol"/>
    </w:rPr>
  </w:style>
  <w:style w:type="character" w:customStyle="1" w:styleId="WW8Num39z0">
    <w:name w:val="WW8Num39z0"/>
    <w:rsid w:val="00E7357E"/>
    <w:rPr>
      <w:rFonts w:ascii="Courier New" w:hAnsi="Courier New" w:cs="Tahoma"/>
    </w:rPr>
  </w:style>
  <w:style w:type="character" w:customStyle="1" w:styleId="WW8Num39z2">
    <w:name w:val="WW8Num39z2"/>
    <w:rsid w:val="00E7357E"/>
    <w:rPr>
      <w:rFonts w:ascii="Wingdings" w:hAnsi="Wingdings"/>
    </w:rPr>
  </w:style>
  <w:style w:type="character" w:customStyle="1" w:styleId="WW8Num39z3">
    <w:name w:val="WW8Num39z3"/>
    <w:rsid w:val="00E7357E"/>
    <w:rPr>
      <w:rFonts w:ascii="Symbol" w:hAnsi="Symbol"/>
    </w:rPr>
  </w:style>
  <w:style w:type="character" w:customStyle="1" w:styleId="WW8Num40z0">
    <w:name w:val="WW8Num40z0"/>
    <w:rsid w:val="00E7357E"/>
    <w:rPr>
      <w:rFonts w:ascii="Courier New" w:hAnsi="Courier New" w:cs="Tahoma"/>
    </w:rPr>
  </w:style>
  <w:style w:type="character" w:customStyle="1" w:styleId="WW8Num40z2">
    <w:name w:val="WW8Num40z2"/>
    <w:rsid w:val="00E7357E"/>
    <w:rPr>
      <w:rFonts w:ascii="Wingdings" w:hAnsi="Wingdings" w:cs="Gill Sans MT"/>
    </w:rPr>
  </w:style>
  <w:style w:type="character" w:customStyle="1" w:styleId="WW8Num40z3">
    <w:name w:val="WW8Num40z3"/>
    <w:rsid w:val="00E7357E"/>
    <w:rPr>
      <w:rFonts w:ascii="Symbol" w:hAnsi="Symbol" w:cs="Symbol"/>
    </w:rPr>
  </w:style>
  <w:style w:type="character" w:customStyle="1" w:styleId="WW8Num41z0">
    <w:name w:val="WW8Num41z0"/>
    <w:rsid w:val="00E7357E"/>
    <w:rPr>
      <w:rFonts w:ascii="Wingdings" w:hAnsi="Wingdings"/>
      <w:sz w:val="10"/>
    </w:rPr>
  </w:style>
  <w:style w:type="character" w:customStyle="1" w:styleId="WW8Num41z1">
    <w:name w:val="WW8Num41z1"/>
    <w:rsid w:val="00E7357E"/>
    <w:rPr>
      <w:rFonts w:ascii="Courier New" w:hAnsi="Courier New"/>
    </w:rPr>
  </w:style>
  <w:style w:type="character" w:customStyle="1" w:styleId="WW8Num41z2">
    <w:name w:val="WW8Num41z2"/>
    <w:rsid w:val="00E7357E"/>
    <w:rPr>
      <w:rFonts w:ascii="Wingdings" w:hAnsi="Wingdings"/>
    </w:rPr>
  </w:style>
  <w:style w:type="character" w:customStyle="1" w:styleId="WW8Num41z3">
    <w:name w:val="WW8Num41z3"/>
    <w:rsid w:val="00E7357E"/>
    <w:rPr>
      <w:rFonts w:ascii="Symbol" w:hAnsi="Symbol"/>
    </w:rPr>
  </w:style>
  <w:style w:type="character" w:customStyle="1" w:styleId="WW8Num42z0">
    <w:name w:val="WW8Num42z0"/>
    <w:rsid w:val="00E7357E"/>
    <w:rPr>
      <w:rFonts w:ascii="Symbol" w:hAnsi="Symbol"/>
    </w:rPr>
  </w:style>
  <w:style w:type="character" w:customStyle="1" w:styleId="WW8Num42z1">
    <w:name w:val="WW8Num42z1"/>
    <w:rsid w:val="00E7357E"/>
    <w:rPr>
      <w:rFonts w:ascii="Courier New" w:hAnsi="Courier New" w:cs="Courier New"/>
    </w:rPr>
  </w:style>
  <w:style w:type="character" w:customStyle="1" w:styleId="WW8Num42z2">
    <w:name w:val="WW8Num42z2"/>
    <w:rsid w:val="00E7357E"/>
    <w:rPr>
      <w:rFonts w:ascii="Wingdings" w:hAnsi="Wingdings"/>
    </w:rPr>
  </w:style>
  <w:style w:type="character" w:customStyle="1" w:styleId="DefaultParagraphFont1">
    <w:name w:val="Default Paragraph Font1"/>
    <w:rsid w:val="00E7357E"/>
  </w:style>
  <w:style w:type="character" w:styleId="Hyperlink">
    <w:name w:val="Hyperlink"/>
    <w:rsid w:val="00E7357E"/>
    <w:rPr>
      <w:color w:val="0000FF"/>
      <w:u w:val="single"/>
    </w:rPr>
  </w:style>
  <w:style w:type="character" w:customStyle="1" w:styleId="BodyText3Char">
    <w:name w:val="Body Text 3 Char"/>
    <w:rsid w:val="00E7357E"/>
    <w:rPr>
      <w:rFonts w:ascii="Tw Cen MT" w:eastAsia="Tw Cen MT" w:hAnsi="Tw Cen MT"/>
      <w:sz w:val="22"/>
    </w:rPr>
  </w:style>
  <w:style w:type="character" w:customStyle="1" w:styleId="BalloonTextChar">
    <w:name w:val="Balloon Text Char"/>
    <w:rsid w:val="00E7357E"/>
    <w:rPr>
      <w:rFonts w:ascii="Lucida Grande" w:hAnsi="Lucida Grande" w:cs="Lucida Grande"/>
      <w:sz w:val="18"/>
      <w:szCs w:val="18"/>
    </w:rPr>
  </w:style>
  <w:style w:type="character" w:styleId="FollowedHyperlink">
    <w:name w:val="FollowedHyperlink"/>
    <w:rsid w:val="00E7357E"/>
    <w:rPr>
      <w:color w:val="800080"/>
      <w:u w:val="single"/>
    </w:rPr>
  </w:style>
  <w:style w:type="character" w:customStyle="1" w:styleId="apple-converted-space">
    <w:name w:val="apple-converted-space"/>
    <w:rsid w:val="00E7357E"/>
  </w:style>
  <w:style w:type="paragraph" w:customStyle="1" w:styleId="Heading">
    <w:name w:val="Heading"/>
    <w:basedOn w:val="Normal"/>
    <w:next w:val="BodyText"/>
    <w:rsid w:val="00E7357E"/>
    <w:pPr>
      <w:keepNext/>
      <w:spacing w:before="240" w:after="120"/>
    </w:pPr>
    <w:rPr>
      <w:rFonts w:ascii="Arial" w:eastAsia="SimSun" w:hAnsi="Arial" w:cs="Lucida Sans"/>
      <w:sz w:val="28"/>
      <w:szCs w:val="28"/>
    </w:rPr>
  </w:style>
  <w:style w:type="paragraph" w:styleId="BodyText">
    <w:name w:val="Body Text"/>
    <w:basedOn w:val="Normal"/>
    <w:rsid w:val="00E7357E"/>
    <w:rPr>
      <w:color w:val="CCFFFF"/>
    </w:rPr>
  </w:style>
  <w:style w:type="paragraph" w:styleId="List">
    <w:name w:val="List"/>
    <w:basedOn w:val="BodyText"/>
    <w:rsid w:val="00E7357E"/>
    <w:rPr>
      <w:rFonts w:cs="Lucida Sans"/>
    </w:rPr>
  </w:style>
  <w:style w:type="paragraph" w:styleId="Caption">
    <w:name w:val="caption"/>
    <w:basedOn w:val="Normal"/>
    <w:qFormat/>
    <w:rsid w:val="00E7357E"/>
    <w:pPr>
      <w:suppressLineNumbers/>
      <w:spacing w:before="120" w:after="120"/>
    </w:pPr>
    <w:rPr>
      <w:rFonts w:cs="Lucida Sans"/>
      <w:i/>
      <w:iCs/>
      <w:szCs w:val="24"/>
    </w:rPr>
  </w:style>
  <w:style w:type="paragraph" w:customStyle="1" w:styleId="Index">
    <w:name w:val="Index"/>
    <w:basedOn w:val="Normal"/>
    <w:rsid w:val="00E7357E"/>
    <w:pPr>
      <w:suppressLineNumbers/>
    </w:pPr>
    <w:rPr>
      <w:rFonts w:cs="Lucida Sans"/>
    </w:rPr>
  </w:style>
  <w:style w:type="paragraph" w:styleId="ListBullet">
    <w:name w:val="List Bullet"/>
    <w:basedOn w:val="Normal"/>
    <w:rsid w:val="00E7357E"/>
    <w:pPr>
      <w:numPr>
        <w:numId w:val="4"/>
      </w:numPr>
      <w:spacing w:after="120"/>
      <w:jc w:val="both"/>
    </w:pPr>
    <w:rPr>
      <w:rFonts w:ascii="Gill Sans MT" w:eastAsia="Gill Sans MT" w:hAnsi="Gill Sans MT"/>
      <w:color w:val="000000"/>
      <w:sz w:val="20"/>
    </w:rPr>
  </w:style>
  <w:style w:type="paragraph" w:customStyle="1" w:styleId="Section">
    <w:name w:val="Section"/>
    <w:basedOn w:val="Normal"/>
    <w:next w:val="Normal"/>
    <w:rsid w:val="00E7357E"/>
    <w:pPr>
      <w:spacing w:after="120"/>
    </w:pPr>
    <w:rPr>
      <w:rFonts w:ascii="Bookman Old Style" w:eastAsia="Gill Sans MT" w:hAnsi="Bookman Old Style"/>
      <w:b/>
      <w:color w:val="9FB8CD"/>
    </w:rPr>
  </w:style>
  <w:style w:type="paragraph" w:customStyle="1" w:styleId="SubsectionDate">
    <w:name w:val="Subsection Date"/>
    <w:basedOn w:val="Section"/>
    <w:rsid w:val="00E7357E"/>
    <w:rPr>
      <w:b w:val="0"/>
      <w:color w:val="727CA3"/>
      <w:sz w:val="18"/>
    </w:rPr>
  </w:style>
  <w:style w:type="paragraph" w:styleId="BodyText2">
    <w:name w:val="Body Text 2"/>
    <w:basedOn w:val="Normal"/>
    <w:rsid w:val="00E7357E"/>
    <w:pPr>
      <w:jc w:val="right"/>
    </w:pPr>
  </w:style>
  <w:style w:type="paragraph" w:styleId="BodyText3">
    <w:name w:val="Body Text 3"/>
    <w:basedOn w:val="Normal"/>
    <w:rsid w:val="00E7357E"/>
    <w:pPr>
      <w:jc w:val="right"/>
    </w:pPr>
    <w:rPr>
      <w:rFonts w:ascii="Tw Cen MT" w:eastAsia="Tw Cen MT" w:hAnsi="Tw Cen MT"/>
      <w:sz w:val="22"/>
    </w:rPr>
  </w:style>
  <w:style w:type="paragraph" w:styleId="BodyTextIndent">
    <w:name w:val="Body Text Indent"/>
    <w:basedOn w:val="Normal"/>
    <w:rsid w:val="00E7357E"/>
    <w:pPr>
      <w:ind w:left="360"/>
      <w:jc w:val="right"/>
    </w:pPr>
    <w:rPr>
      <w:rFonts w:ascii="Lucida Grande" w:hAnsi="Lucida Grande"/>
      <w:color w:val="993366"/>
    </w:rPr>
  </w:style>
  <w:style w:type="paragraph" w:styleId="Header">
    <w:name w:val="header"/>
    <w:basedOn w:val="Normal"/>
    <w:rsid w:val="00E7357E"/>
    <w:pPr>
      <w:tabs>
        <w:tab w:val="center" w:pos="4320"/>
        <w:tab w:val="right" w:pos="8640"/>
      </w:tabs>
    </w:pPr>
  </w:style>
  <w:style w:type="paragraph" w:styleId="Footer">
    <w:name w:val="footer"/>
    <w:basedOn w:val="Normal"/>
    <w:rsid w:val="00E7357E"/>
    <w:pPr>
      <w:tabs>
        <w:tab w:val="center" w:pos="4320"/>
        <w:tab w:val="right" w:pos="8640"/>
      </w:tabs>
    </w:pPr>
  </w:style>
  <w:style w:type="paragraph" w:styleId="BodyTextIndent2">
    <w:name w:val="Body Text Indent 2"/>
    <w:basedOn w:val="Normal"/>
    <w:rsid w:val="00E7357E"/>
    <w:pPr>
      <w:ind w:left="1440"/>
      <w:jc w:val="both"/>
    </w:pPr>
    <w:rPr>
      <w:rFonts w:ascii="Century Gothic" w:eastAsia="AppleGothic" w:hAnsi="Century Gothic"/>
      <w:color w:val="808080"/>
      <w:sz w:val="22"/>
    </w:rPr>
  </w:style>
  <w:style w:type="paragraph" w:styleId="BodyTextIndent3">
    <w:name w:val="Body Text Indent 3"/>
    <w:basedOn w:val="Normal"/>
    <w:rsid w:val="00E7357E"/>
    <w:pPr>
      <w:ind w:left="720"/>
      <w:jc w:val="both"/>
    </w:pPr>
    <w:rPr>
      <w:rFonts w:ascii="Century Gothic" w:eastAsia="AppleGothic" w:hAnsi="Century Gothic"/>
      <w:color w:val="808080"/>
      <w:sz w:val="22"/>
    </w:rPr>
  </w:style>
  <w:style w:type="paragraph" w:styleId="ListParagraph">
    <w:name w:val="List Paragraph"/>
    <w:basedOn w:val="Normal"/>
    <w:qFormat/>
    <w:rsid w:val="00E7357E"/>
    <w:pPr>
      <w:ind w:left="720"/>
    </w:pPr>
  </w:style>
  <w:style w:type="paragraph" w:styleId="BalloonText">
    <w:name w:val="Balloon Text"/>
    <w:basedOn w:val="Normal"/>
    <w:rsid w:val="00E7357E"/>
    <w:rPr>
      <w:rFonts w:ascii="Lucida Grande" w:hAnsi="Lucida Grande" w:cs="Lucida Grande"/>
      <w:sz w:val="18"/>
      <w:szCs w:val="18"/>
    </w:rPr>
  </w:style>
  <w:style w:type="paragraph" w:customStyle="1" w:styleId="PlainText1">
    <w:name w:val="Plain Text1"/>
    <w:basedOn w:val="Normal"/>
    <w:rsid w:val="00E7357E"/>
    <w:pPr>
      <w:autoSpaceDE w:val="0"/>
      <w:spacing w:before="120" w:after="80"/>
    </w:pPr>
    <w:rPr>
      <w:rFonts w:ascii="Courier New" w:eastAsia="Courier New" w:hAnsi="Courier New" w:cs="Courier New"/>
      <w:b/>
      <w:color w:val="000000"/>
      <w:sz w:val="20"/>
      <w:lang w:val="en-GB"/>
    </w:rPr>
  </w:style>
  <w:style w:type="paragraph" w:customStyle="1" w:styleId="Framecontents">
    <w:name w:val="Frame contents"/>
    <w:basedOn w:val="BodyText"/>
    <w:rsid w:val="00E7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472724">
      <w:bodyDiv w:val="1"/>
      <w:marLeft w:val="0"/>
      <w:marRight w:val="0"/>
      <w:marTop w:val="0"/>
      <w:marBottom w:val="0"/>
      <w:divBdr>
        <w:top w:val="none" w:sz="0" w:space="0" w:color="auto"/>
        <w:left w:val="none" w:sz="0" w:space="0" w:color="auto"/>
        <w:bottom w:val="none" w:sz="0" w:space="0" w:color="auto"/>
        <w:right w:val="none" w:sz="0" w:space="0" w:color="auto"/>
      </w:divBdr>
      <w:divsChild>
        <w:div w:id="1179272729">
          <w:marLeft w:val="0"/>
          <w:marRight w:val="0"/>
          <w:marTop w:val="0"/>
          <w:marBottom w:val="0"/>
          <w:divBdr>
            <w:top w:val="none" w:sz="0" w:space="0" w:color="auto"/>
            <w:left w:val="none" w:sz="0" w:space="0" w:color="auto"/>
            <w:bottom w:val="none" w:sz="0" w:space="0" w:color="auto"/>
            <w:right w:val="none" w:sz="0" w:space="0" w:color="auto"/>
          </w:divBdr>
        </w:div>
        <w:div w:id="1405833559">
          <w:marLeft w:val="0"/>
          <w:marRight w:val="0"/>
          <w:marTop w:val="0"/>
          <w:marBottom w:val="0"/>
          <w:divBdr>
            <w:top w:val="none" w:sz="0" w:space="0" w:color="auto"/>
            <w:left w:val="none" w:sz="0" w:space="0" w:color="auto"/>
            <w:bottom w:val="none" w:sz="0" w:space="0" w:color="auto"/>
            <w:right w:val="none" w:sz="0" w:space="0" w:color="auto"/>
          </w:divBdr>
        </w:div>
      </w:divsChild>
    </w:div>
    <w:div w:id="125593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datit.com" TargetMode="External"/><Relationship Id="rId13" Type="http://schemas.openxmlformats.org/officeDocument/2006/relationships/hyperlink" Target="http://in.linkedin.com/pub/ajit-kumar-dehury/20/6a6/7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linkedin.com/pub/ajit-kumar-dehury/20/6a6/7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lassco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glasscos.com" TargetMode="External"/><Relationship Id="rId4" Type="http://schemas.openxmlformats.org/officeDocument/2006/relationships/settings" Target="settings.xml"/><Relationship Id="rId9" Type="http://schemas.openxmlformats.org/officeDocument/2006/relationships/hyperlink" Target="http://www.prodatit.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Links>
    <vt:vector size="18" baseType="variant">
      <vt:variant>
        <vt:i4>7077985</vt:i4>
      </vt:variant>
      <vt:variant>
        <vt:i4>6</vt:i4>
      </vt:variant>
      <vt:variant>
        <vt:i4>0</vt:i4>
      </vt:variant>
      <vt:variant>
        <vt:i4>5</vt:i4>
      </vt:variant>
      <vt:variant>
        <vt:lpwstr>http://in.linkedin.com/pub/ajit-kumar-dehury/20/6a6/72</vt:lpwstr>
      </vt:variant>
      <vt:variant>
        <vt:lpwstr/>
      </vt:variant>
      <vt:variant>
        <vt:i4>6226001</vt:i4>
      </vt:variant>
      <vt:variant>
        <vt:i4>3</vt:i4>
      </vt:variant>
      <vt:variant>
        <vt:i4>0</vt:i4>
      </vt:variant>
      <vt:variant>
        <vt:i4>5</vt:i4>
      </vt:variant>
      <vt:variant>
        <vt:lpwstr>http://www.glasscos.com/</vt:lpwstr>
      </vt:variant>
      <vt:variant>
        <vt:lpwstr/>
      </vt:variant>
      <vt:variant>
        <vt:i4>5374024</vt:i4>
      </vt:variant>
      <vt:variant>
        <vt:i4>0</vt:i4>
      </vt:variant>
      <vt:variant>
        <vt:i4>0</vt:i4>
      </vt:variant>
      <vt:variant>
        <vt:i4>5</vt:i4>
      </vt:variant>
      <vt:variant>
        <vt:lpwstr>http://www.prodatit.com/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Prasanna</cp:lastModifiedBy>
  <cp:revision>2</cp:revision>
  <cp:lastPrinted>2013-04-05T15:15:00Z</cp:lastPrinted>
  <dcterms:created xsi:type="dcterms:W3CDTF">2013-10-08T09:56:00Z</dcterms:created>
  <dcterms:modified xsi:type="dcterms:W3CDTF">2013-10-08T09:56:00Z</dcterms:modified>
</cp:coreProperties>
</file>